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2D9A" w:rsidRDefault="00DE37BF">
      <w:pPr>
        <w:tabs>
          <w:tab w:val="left" w:pos="1134"/>
        </w:tabs>
        <w:ind w:left="-284" w:right="-567"/>
        <w:jc w:val="center"/>
        <w:rPr>
          <w:rFonts w:cs="Arial"/>
        </w:rPr>
      </w:pPr>
      <w:r w:rsidRPr="00DE37B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90pt;margin-top:-56.5pt;width:319.7pt;height:649.5pt;z-index:251652096;mso-wrap-distance-left:9.05pt;mso-wrap-distance-right:9.05pt" stroked="f">
            <v:fill color2="black"/>
            <v:textbox inset="0,0,0,0">
              <w:txbxContent>
                <w:p w:rsidR="006214E2" w:rsidRDefault="006214E2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067175" cy="8248650"/>
                        <wp:effectExtent l="19050" t="0" r="9525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7175" cy="8248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E37BF">
        <w:pict>
          <v:shape id="_x0000_s2054" type="#_x0000_t202" style="position:absolute;left:0;text-align:left;margin-left:-85.5pt;margin-top:.8pt;width:535.2pt;height:26.7pt;z-index:251656192;mso-wrap-distance-left:9.05pt;mso-wrap-distance-right:9.05pt" fillcolor="#0070c0" stroked="f">
            <v:fill color2="#00bedc"/>
            <v:textbox inset="0,0,0,0">
              <w:txbxContent>
                <w:p w:rsidR="006214E2" w:rsidRDefault="006214E2" w:rsidP="005A3207">
                  <w:pPr>
                    <w:pStyle w:val="Titre2"/>
                    <w:numPr>
                      <w:ilvl w:val="0"/>
                      <w:numId w:val="0"/>
                    </w:numPr>
                    <w:ind w:left="284"/>
                  </w:pPr>
                </w:p>
              </w:txbxContent>
            </v:textbox>
          </v:shape>
        </w:pict>
      </w: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</w:tabs>
        <w:ind w:left="-284" w:right="-567"/>
        <w:rPr>
          <w:rFonts w:cs="Arial"/>
        </w:rPr>
      </w:pPr>
    </w:p>
    <w:p w:rsidR="00CB2D9A" w:rsidRDefault="00820B72">
      <w:pPr>
        <w:tabs>
          <w:tab w:val="left" w:pos="1134"/>
        </w:tabs>
        <w:ind w:left="-284"/>
        <w:jc w:val="right"/>
        <w:rPr>
          <w:rFonts w:cs="Arial"/>
        </w:rPr>
      </w:pPr>
      <w:r>
        <w:rPr>
          <w:rFonts w:cs="Arial"/>
          <w:noProof/>
          <w:lang w:eastAsia="fr-FR"/>
        </w:rPr>
        <w:drawing>
          <wp:inline distT="0" distB="0" distL="0" distR="0">
            <wp:extent cx="2881312" cy="666750"/>
            <wp:effectExtent l="19050" t="0" r="0" b="0"/>
            <wp:docPr id="7" name="Image 2" descr="J:\Document\Memori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Document\Memori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12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DE37BF">
      <w:pPr>
        <w:tabs>
          <w:tab w:val="left" w:pos="1134"/>
        </w:tabs>
        <w:ind w:left="-284" w:right="-567"/>
        <w:jc w:val="center"/>
        <w:rPr>
          <w:rFonts w:cs="Arial"/>
        </w:rPr>
      </w:pPr>
      <w:r w:rsidRPr="00DE37BF">
        <w:pict>
          <v:shape id="_x0000_s2055" type="#_x0000_t202" style="position:absolute;left:0;text-align:left;margin-left:-89.85pt;margin-top:4.9pt;width:539.7pt;height:26.7pt;z-index:251657216;mso-wrap-distance-left:9.05pt;mso-wrap-distance-right:9.05pt" fillcolor="#0070c0" stroked="f">
            <v:fill color2="#00bedc"/>
            <v:textbox inset="0,0,0,0">
              <w:txbxContent>
                <w:p w:rsidR="006214E2" w:rsidRDefault="006214E2" w:rsidP="005A3207">
                  <w:pPr>
                    <w:pStyle w:val="Titre2"/>
                    <w:numPr>
                      <w:ilvl w:val="0"/>
                      <w:numId w:val="0"/>
                    </w:numPr>
                    <w:ind w:left="284"/>
                  </w:pPr>
                </w:p>
              </w:txbxContent>
            </v:textbox>
          </v:shape>
        </w:pict>
      </w:r>
    </w:p>
    <w:p w:rsidR="00CB2D9A" w:rsidRDefault="00CB2D9A">
      <w:pPr>
        <w:tabs>
          <w:tab w:val="left" w:pos="1134"/>
          <w:tab w:val="left" w:pos="1418"/>
        </w:tabs>
        <w:ind w:left="-284"/>
        <w:jc w:val="right"/>
        <w:rPr>
          <w:rFonts w:ascii="Tahoma" w:hAnsi="Tahoma" w:cs="Tahoma"/>
          <w:sz w:val="16"/>
        </w:rPr>
      </w:pPr>
    </w:p>
    <w:p w:rsidR="00CB2D9A" w:rsidRDefault="00CB2D9A">
      <w:pPr>
        <w:tabs>
          <w:tab w:val="left" w:pos="1134"/>
          <w:tab w:val="left" w:pos="1418"/>
        </w:tabs>
        <w:ind w:left="-284"/>
        <w:jc w:val="right"/>
        <w:rPr>
          <w:rFonts w:ascii="Tahoma" w:hAnsi="Tahoma" w:cs="Tahoma"/>
          <w:sz w:val="16"/>
        </w:rPr>
      </w:pPr>
    </w:p>
    <w:p w:rsidR="00CB2D9A" w:rsidRDefault="00CB2D9A">
      <w:pPr>
        <w:tabs>
          <w:tab w:val="left" w:pos="1134"/>
          <w:tab w:val="left" w:pos="1418"/>
        </w:tabs>
        <w:ind w:left="-284"/>
        <w:jc w:val="right"/>
        <w:rPr>
          <w:rFonts w:ascii="Tahoma" w:hAnsi="Tahoma" w:cs="Tahoma"/>
          <w:sz w:val="16"/>
        </w:rPr>
      </w:pPr>
    </w:p>
    <w:p w:rsidR="00CB2D9A" w:rsidRDefault="00CB2D9A">
      <w:pPr>
        <w:tabs>
          <w:tab w:val="left" w:pos="1134"/>
          <w:tab w:val="left" w:pos="1418"/>
        </w:tabs>
        <w:ind w:left="-284"/>
        <w:jc w:val="right"/>
        <w:rPr>
          <w:rFonts w:ascii="Tahoma" w:hAnsi="Tahoma" w:cs="Tahoma"/>
          <w:sz w:val="16"/>
        </w:rPr>
      </w:pPr>
    </w:p>
    <w:p w:rsidR="00CB2D9A" w:rsidRDefault="00CB2D9A">
      <w:pPr>
        <w:tabs>
          <w:tab w:val="left" w:pos="1134"/>
          <w:tab w:val="left" w:pos="1418"/>
        </w:tabs>
        <w:ind w:left="-284"/>
        <w:jc w:val="right"/>
      </w:pPr>
    </w:p>
    <w:p w:rsidR="00CB2D9A" w:rsidRDefault="000E7D27">
      <w:pPr>
        <w:jc w:val="right"/>
        <w:rPr>
          <w:rFonts w:ascii="Tahoma" w:hAnsi="Tahoma" w:cs="Tahoma"/>
          <w:sz w:val="16"/>
        </w:rPr>
      </w:pPr>
      <w:r>
        <w:rPr>
          <w:rFonts w:eastAsia="Times New Roman"/>
          <w:b/>
          <w:bCs/>
          <w:color w:val="000000"/>
          <w:sz w:val="44"/>
          <w:szCs w:val="44"/>
        </w:rPr>
        <w:t>MAPSERVER</w:t>
      </w:r>
    </w:p>
    <w:p w:rsidR="00CB2D9A" w:rsidRDefault="00CB2D9A">
      <w:pPr>
        <w:tabs>
          <w:tab w:val="left" w:pos="1134"/>
          <w:tab w:val="left" w:pos="1418"/>
        </w:tabs>
        <w:ind w:left="-284"/>
        <w:jc w:val="right"/>
        <w:rPr>
          <w:rFonts w:ascii="Tahoma" w:hAnsi="Tahoma" w:cs="Tahoma"/>
          <w:sz w:val="16"/>
        </w:rPr>
      </w:pPr>
    </w:p>
    <w:p w:rsidR="00CB2D9A" w:rsidRDefault="00CB2D9A">
      <w:pPr>
        <w:tabs>
          <w:tab w:val="left" w:pos="1134"/>
          <w:tab w:val="left" w:pos="1418"/>
        </w:tabs>
        <w:ind w:left="-284" w:right="-567"/>
        <w:jc w:val="center"/>
        <w:rPr>
          <w:rFonts w:cs="Arial"/>
        </w:rPr>
      </w:pPr>
    </w:p>
    <w:p w:rsidR="00CB2D9A" w:rsidRDefault="00DE37BF">
      <w:pPr>
        <w:tabs>
          <w:tab w:val="left" w:pos="1134"/>
          <w:tab w:val="left" w:pos="1418"/>
        </w:tabs>
        <w:ind w:left="-284" w:right="-567"/>
        <w:jc w:val="center"/>
        <w:rPr>
          <w:rFonts w:cs="Arial"/>
        </w:rPr>
      </w:pPr>
      <w:r w:rsidRPr="00DE37BF">
        <w:pict>
          <v:shape id="_x0000_s2056" type="#_x0000_t202" style="position:absolute;left:0;text-align:left;margin-left:-85.5pt;margin-top:12.5pt;width:535.2pt;height:26.7pt;z-index:251658240;mso-wrap-distance-left:9.05pt;mso-wrap-distance-right:9.05pt" fillcolor="#0070c0" stroked="f">
            <v:fill color2="#00bedc"/>
            <v:textbox inset="0,0,0,0">
              <w:txbxContent>
                <w:p w:rsidR="006214E2" w:rsidRDefault="006214E2" w:rsidP="005A3207">
                  <w:pPr>
                    <w:pStyle w:val="Titre2"/>
                    <w:numPr>
                      <w:ilvl w:val="0"/>
                      <w:numId w:val="0"/>
                    </w:numPr>
                    <w:ind w:left="284"/>
                  </w:pPr>
                </w:p>
              </w:txbxContent>
            </v:textbox>
          </v:shape>
        </w:pict>
      </w:r>
    </w:p>
    <w:p w:rsidR="00CB2D9A" w:rsidRDefault="00CB2D9A">
      <w:pPr>
        <w:tabs>
          <w:tab w:val="left" w:pos="1134"/>
          <w:tab w:val="left" w:pos="1418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  <w:tab w:val="left" w:pos="1418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  <w:tab w:val="left" w:pos="1418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  <w:tab w:val="left" w:pos="1418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0E7D27">
      <w:pPr>
        <w:tabs>
          <w:tab w:val="left" w:pos="1134"/>
        </w:tabs>
        <w:ind w:left="-284" w:right="-567"/>
        <w:jc w:val="center"/>
      </w:pPr>
      <w:r>
        <w:rPr>
          <w:rFonts w:eastAsia="Century Gothic" w:cs="Century Gothic"/>
        </w:rPr>
        <w:t xml:space="preserve"> </w:t>
      </w:r>
    </w:p>
    <w:p w:rsidR="00CB2D9A" w:rsidRDefault="00DE37BF">
      <w:pPr>
        <w:tabs>
          <w:tab w:val="left" w:pos="1134"/>
        </w:tabs>
        <w:ind w:left="-284" w:right="-567"/>
        <w:rPr>
          <w:rFonts w:cs="Arial"/>
        </w:rPr>
      </w:pPr>
      <w:r w:rsidRPr="00DE37BF">
        <w:pict>
          <v:shape id="_x0000_s2060" type="#_x0000_t202" style="position:absolute;left:0;text-align:left;margin-left:179.6pt;margin-top:8.85pt;width:283.05pt;height:129.2pt;z-index:251662336;mso-wrap-distance-left:9.05pt;mso-wrap-distance-right:9.05pt" strokeweight="0">
            <v:fill color2="black"/>
            <v:textbox inset="10.2pt,6.6pt,10.2pt,6.6pt">
              <w:txbxContent>
                <w:p w:rsidR="006214E2" w:rsidRDefault="006214E2">
                  <w:pPr>
                    <w:jc w:val="right"/>
                    <w:rPr>
                      <w:rFonts w:eastAsia="Times New Roman" w:cs="TTE3F151A8t00"/>
                      <w:b/>
                      <w:bCs/>
                      <w:szCs w:val="24"/>
                    </w:rPr>
                  </w:pPr>
                </w:p>
                <w:p w:rsidR="006214E2" w:rsidRDefault="006214E2">
                  <w:pPr>
                    <w:jc w:val="right"/>
                  </w:pPr>
                  <w:r>
                    <w:rPr>
                      <w:rFonts w:eastAsia="Times New Roman" w:cs="TTE3F151A8t00"/>
                      <w:b/>
                      <w:bCs/>
                      <w:sz w:val="36"/>
                      <w:szCs w:val="36"/>
                    </w:rPr>
                    <w:t xml:space="preserve">Installation de Mapserver sur la distribution Linux CentOS 7 - 64bits </w:t>
                  </w:r>
                </w:p>
                <w:p w:rsidR="006214E2" w:rsidRDefault="00DE37BF">
                  <w:pPr>
                    <w:jc w:val="right"/>
                  </w:pPr>
                  <w:r>
                    <w:rPr>
                      <w:rFonts w:eastAsia="Times New Roman" w:cs="TTE3F151A8t00"/>
                      <w:b/>
                      <w:bCs/>
                      <w:sz w:val="36"/>
                      <w:szCs w:val="36"/>
                    </w:rPr>
                    <w:fldChar w:fldCharType="begin"/>
                  </w:r>
                  <w:r w:rsidR="006214E2">
                    <w:rPr>
                      <w:rFonts w:eastAsia="Times New Roman" w:cs="TTE3F151A8t00"/>
                      <w:b/>
                      <w:bCs/>
                      <w:sz w:val="36"/>
                      <w:szCs w:val="36"/>
                    </w:rPr>
                    <w:instrText xml:space="preserve"> SUBJECT </w:instrText>
                  </w:r>
                  <w:r>
                    <w:rPr>
                      <w:rFonts w:eastAsia="Times New Roman" w:cs="TTE3F151A8t00"/>
                      <w:b/>
                      <w:bCs/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</w:p>
    <w:p w:rsidR="00CB2D9A" w:rsidRDefault="00CB2D9A">
      <w:pPr>
        <w:tabs>
          <w:tab w:val="left" w:pos="1134"/>
        </w:tabs>
        <w:ind w:left="-284" w:right="-567"/>
        <w:rPr>
          <w:rFonts w:cs="Arial"/>
        </w:rPr>
      </w:pPr>
    </w:p>
    <w:p w:rsidR="00CB2D9A" w:rsidRDefault="00CB2D9A">
      <w:pPr>
        <w:tabs>
          <w:tab w:val="left" w:pos="1134"/>
        </w:tabs>
        <w:ind w:left="-284" w:right="-567"/>
        <w:rPr>
          <w:rFonts w:cs="Arial"/>
        </w:rPr>
      </w:pPr>
    </w:p>
    <w:p w:rsidR="00CB2D9A" w:rsidRDefault="00CB2D9A">
      <w:pPr>
        <w:tabs>
          <w:tab w:val="left" w:pos="1134"/>
        </w:tabs>
        <w:ind w:left="-284" w:right="-567"/>
        <w:rPr>
          <w:rFonts w:cs="Arial"/>
        </w:rPr>
      </w:pPr>
    </w:p>
    <w:p w:rsidR="00CB2D9A" w:rsidRDefault="00CB2D9A">
      <w:pPr>
        <w:tabs>
          <w:tab w:val="left" w:pos="1134"/>
        </w:tabs>
        <w:rPr>
          <w:rFonts w:cs="Arial"/>
          <w:b/>
          <w:bCs/>
          <w:sz w:val="28"/>
        </w:rPr>
      </w:pPr>
    </w:p>
    <w:p w:rsidR="00CB2D9A" w:rsidRDefault="00CB2D9A">
      <w:pPr>
        <w:tabs>
          <w:tab w:val="left" w:pos="1134"/>
        </w:tabs>
        <w:ind w:left="-284"/>
        <w:jc w:val="right"/>
        <w:rPr>
          <w:rFonts w:cs="Arial"/>
          <w:b/>
          <w:bCs/>
          <w:sz w:val="28"/>
        </w:rPr>
      </w:pPr>
    </w:p>
    <w:p w:rsidR="00CB2D9A" w:rsidRDefault="00CB2D9A">
      <w:pPr>
        <w:tabs>
          <w:tab w:val="left" w:pos="1134"/>
        </w:tabs>
        <w:ind w:left="-284"/>
        <w:jc w:val="right"/>
        <w:rPr>
          <w:rFonts w:cs="Arial"/>
          <w:b/>
          <w:bCs/>
          <w:sz w:val="28"/>
        </w:rPr>
      </w:pPr>
    </w:p>
    <w:p w:rsidR="00CB2D9A" w:rsidRDefault="00CB2D9A">
      <w:pPr>
        <w:tabs>
          <w:tab w:val="left" w:pos="1134"/>
        </w:tabs>
        <w:ind w:left="-284"/>
        <w:jc w:val="right"/>
        <w:rPr>
          <w:rFonts w:cs="Arial"/>
          <w:b/>
          <w:bCs/>
          <w:sz w:val="28"/>
        </w:rPr>
      </w:pPr>
    </w:p>
    <w:p w:rsidR="00CB2D9A" w:rsidRDefault="00CB2D9A">
      <w:pPr>
        <w:tabs>
          <w:tab w:val="left" w:pos="1134"/>
        </w:tabs>
        <w:ind w:left="-284"/>
        <w:jc w:val="right"/>
        <w:rPr>
          <w:rFonts w:cs="Arial"/>
          <w:b/>
          <w:bCs/>
          <w:sz w:val="28"/>
        </w:rPr>
      </w:pPr>
    </w:p>
    <w:p w:rsidR="00CB2D9A" w:rsidRDefault="000E7D27">
      <w:pPr>
        <w:tabs>
          <w:tab w:val="left" w:pos="1134"/>
        </w:tabs>
        <w:ind w:left="-284"/>
        <w:jc w:val="right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 xml:space="preserve">le </w:t>
      </w:r>
      <w:r w:rsidR="00736B8A">
        <w:rPr>
          <w:rFonts w:cs="Arial"/>
          <w:b/>
          <w:bCs/>
          <w:sz w:val="28"/>
        </w:rPr>
        <w:t>24 Juillet</w:t>
      </w:r>
      <w:r>
        <w:rPr>
          <w:rFonts w:cs="Arial"/>
          <w:b/>
          <w:bCs/>
          <w:sz w:val="28"/>
        </w:rPr>
        <w:t xml:space="preserve"> 2013</w:t>
      </w:r>
    </w:p>
    <w:p w:rsidR="00CB2D9A" w:rsidRDefault="000E7D27">
      <w:pPr>
        <w:tabs>
          <w:tab w:val="left" w:pos="1134"/>
        </w:tabs>
        <w:ind w:left="-284"/>
        <w:jc w:val="right"/>
        <w:rPr>
          <w:rFonts w:cs="Arial"/>
        </w:rPr>
      </w:pPr>
      <w:r>
        <w:rPr>
          <w:rFonts w:cs="Arial"/>
          <w:b/>
          <w:bCs/>
          <w:sz w:val="28"/>
        </w:rPr>
        <w:t>Version 1</w:t>
      </w:r>
      <w:r w:rsidR="009E0EFA">
        <w:rPr>
          <w:rFonts w:cs="Arial"/>
          <w:b/>
          <w:bCs/>
          <w:sz w:val="28"/>
        </w:rPr>
        <w:t>.</w:t>
      </w:r>
      <w:r w:rsidR="00736B8A">
        <w:rPr>
          <w:rFonts w:cs="Arial"/>
          <w:b/>
          <w:bCs/>
          <w:sz w:val="28"/>
        </w:rPr>
        <w:t>0</w:t>
      </w: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DE37BF">
      <w:pPr>
        <w:tabs>
          <w:tab w:val="left" w:pos="1134"/>
        </w:tabs>
        <w:ind w:left="-284" w:right="-567"/>
        <w:jc w:val="center"/>
        <w:rPr>
          <w:rFonts w:cs="Arial"/>
        </w:rPr>
      </w:pPr>
      <w:r w:rsidRPr="00DE37BF">
        <w:pict>
          <v:shape id="_x0000_s2057" type="#_x0000_t202" style="position:absolute;left:0;text-align:left;margin-left:-45.25pt;margin-top:11.4pt;width:30.6pt;height:72.1pt;z-index:251659264;mso-wrap-distance-left:9.05pt;mso-wrap-distance-right:9.05pt" stroked="f">
            <v:fill opacity="0" color2="black"/>
            <v:textbox style="mso-next-textbox:#_x0000_s2057" inset="0,0,0,0">
              <w:txbxContent>
                <w:p w:rsidR="006214E2" w:rsidRPr="000F4FFA" w:rsidRDefault="006214E2"/>
              </w:txbxContent>
            </v:textbox>
          </v:shape>
        </w:pict>
      </w:r>
    </w:p>
    <w:p w:rsidR="00CB2D9A" w:rsidRDefault="00DE37BF">
      <w:pPr>
        <w:tabs>
          <w:tab w:val="left" w:pos="1134"/>
        </w:tabs>
        <w:ind w:left="-284" w:right="-567"/>
        <w:jc w:val="center"/>
        <w:rPr>
          <w:rFonts w:cs="Arial"/>
        </w:rPr>
      </w:pPr>
      <w:r w:rsidRPr="00DE37BF">
        <w:pict>
          <v:shape id="_x0000_s2051" type="#_x0000_t202" style="position:absolute;left:0;text-align:left;margin-left:-10.4pt;margin-top:1.65pt;width:461.5pt;height:65.5pt;z-index:251653120;mso-wrap-distance-left:9.05pt;mso-wrap-distance-right:9.05pt" fillcolor="#4f81bd [3204]" strokecolor="#4f81bd [3204]" strokeweight="0">
            <v:fill opacity="0" color2="black"/>
            <v:stroke color2="#00bedc"/>
            <v:textbox inset="10.2pt,6.6pt,10.2pt,6.6pt">
              <w:txbxContent>
                <w:p w:rsidR="006214E2" w:rsidRDefault="006214E2"/>
              </w:txbxContent>
            </v:textbox>
          </v:shape>
        </w:pict>
      </w:r>
      <w:r w:rsidRPr="00DE37BF">
        <w:pict>
          <v:shape id="_x0000_s2052" type="#_x0000_t202" style="position:absolute;left:0;text-align:left;margin-left:-8.05pt;margin-top:2.4pt;width:179.7pt;height:69.65pt;z-index:251654144;mso-wrap-distance-left:9.05pt;mso-wrap-distance-right:9.05pt" stroked="f">
            <v:fill opacity="0" color2="black"/>
            <v:textbox inset="0,0,0,0">
              <w:txbxContent>
                <w:p w:rsidR="006214E2" w:rsidRDefault="006214E2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6214E2" w:rsidRDefault="006214E2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6214E2" w:rsidRDefault="006214E2">
                  <w:r>
                    <w:rPr>
                      <w:rFonts w:ascii="Arial" w:hAnsi="Arial" w:cs="Arial"/>
                      <w:sz w:val="20"/>
                    </w:rPr>
                    <w:t>www.memoris.fr</w:t>
                  </w:r>
                </w:p>
              </w:txbxContent>
            </v:textbox>
          </v:shape>
        </w:pict>
      </w:r>
      <w:r w:rsidRPr="00DE37BF">
        <w:pict>
          <v:shape id="_x0000_s2053" type="#_x0000_t202" style="position:absolute;left:0;text-align:left;margin-left:108.6pt;margin-top:4.15pt;width:151.1pt;height:63.05pt;z-index:251655168;mso-wrap-distance-left:9.05pt;mso-wrap-distance-right:9.05pt" stroked="f">
            <v:fill opacity="0" color2="black"/>
            <v:textbox inset="0,0,0,0">
              <w:txbxContent>
                <w:p w:rsidR="006214E2" w:rsidRDefault="006214E2">
                  <w:pPr>
                    <w:jc w:val="right"/>
                    <w:rPr>
                      <w:rFonts w:ascii="55 Helvetica Roman" w:hAnsi="55 Helvetica Roman" w:cs="55 Helvetica Roman"/>
                      <w:sz w:val="20"/>
                    </w:rPr>
                  </w:pPr>
                </w:p>
                <w:p w:rsidR="006214E2" w:rsidRDefault="006214E2">
                  <w:pPr>
                    <w:jc w:val="right"/>
                  </w:pPr>
                </w:p>
              </w:txbxContent>
            </v:textbox>
          </v:shape>
        </w:pict>
      </w:r>
      <w:r w:rsidRPr="00DE37BF">
        <w:pict>
          <v:shape id="_x0000_s2061" type="#_x0000_t202" style="position:absolute;left:0;text-align:left;margin-left:289.6pt;margin-top:4.15pt;width:151.1pt;height:63.05pt;z-index:251663360;mso-wrap-distance-left:9.05pt;mso-wrap-distance-right:9.05pt" stroked="f">
            <v:fill opacity="0" color2="black"/>
            <v:textbox inset="0,0,0,0">
              <w:txbxContent>
                <w:p w:rsidR="006214E2" w:rsidRDefault="006214E2">
                  <w:pPr>
                    <w:jc w:val="right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 route de Gachet</w:t>
                  </w:r>
                </w:p>
                <w:p w:rsidR="006214E2" w:rsidRDefault="006214E2">
                  <w:pPr>
                    <w:jc w:val="right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44 037 Nantes CEDEX 03</w:t>
                  </w:r>
                </w:p>
                <w:p w:rsidR="006214E2" w:rsidRDefault="006214E2">
                  <w:pPr>
                    <w:jc w:val="right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Tél. +33 (0)2 40 68 50 90</w:t>
                  </w:r>
                </w:p>
                <w:p w:rsidR="006214E2" w:rsidRDefault="006214E2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Fax +33 (0)2 40 68 54 51</w:t>
                  </w:r>
                </w:p>
                <w:p w:rsidR="006214E2" w:rsidRDefault="006214E2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</w:p>
                <w:p w:rsidR="006214E2" w:rsidRDefault="006214E2">
                  <w:pPr>
                    <w:jc w:val="right"/>
                    <w:rPr>
                      <w:rFonts w:ascii="Helvetica" w:hAnsi="Helvetica" w:cs="Helvetica"/>
                    </w:rPr>
                  </w:pPr>
                </w:p>
                <w:p w:rsidR="006214E2" w:rsidRDefault="006214E2">
                  <w:pPr>
                    <w:jc w:val="right"/>
                    <w:rPr>
                      <w:rFonts w:ascii="55 Helvetica Roman" w:hAnsi="55 Helvetica Roman" w:cs="55 Helvetica Roman"/>
                      <w:sz w:val="20"/>
                    </w:rPr>
                  </w:pPr>
                </w:p>
                <w:p w:rsidR="006214E2" w:rsidRDefault="006214E2">
                  <w:pPr>
                    <w:jc w:val="right"/>
                    <w:rPr>
                      <w:rFonts w:ascii="55 Helvetica Roman" w:hAnsi="55 Helvetica Roman" w:cs="55 Helvetica Roman"/>
                      <w:sz w:val="20"/>
                    </w:rPr>
                  </w:pPr>
                  <w:r>
                    <w:rPr>
                      <w:rFonts w:ascii="55 Helvetica Roman" w:hAnsi="55 Helvetica Roman" w:cs="55 Helvetica Roman"/>
                      <w:sz w:val="20"/>
                    </w:rPr>
                    <w:t>Fax 05 61 54 30 14</w:t>
                  </w:r>
                </w:p>
                <w:p w:rsidR="006214E2" w:rsidRDefault="006214E2">
                  <w:pPr>
                    <w:jc w:val="right"/>
                    <w:rPr>
                      <w:rFonts w:ascii="55 Helvetica Roman" w:hAnsi="55 Helvetica Roman" w:cs="55 Helvetica Roman"/>
                      <w:sz w:val="20"/>
                    </w:rPr>
                  </w:pPr>
                </w:p>
                <w:p w:rsidR="006214E2" w:rsidRDefault="006214E2">
                  <w:pPr>
                    <w:jc w:val="right"/>
                  </w:pPr>
                </w:p>
              </w:txbxContent>
            </v:textbox>
          </v:shape>
        </w:pict>
      </w: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CB2D9A">
      <w:pPr>
        <w:tabs>
          <w:tab w:val="left" w:pos="1134"/>
        </w:tabs>
        <w:ind w:left="-284" w:right="-567"/>
        <w:jc w:val="center"/>
        <w:rPr>
          <w:rFonts w:cs="Arial"/>
        </w:rPr>
      </w:pPr>
    </w:p>
    <w:p w:rsidR="00CB2D9A" w:rsidRDefault="00DE37BF">
      <w:pPr>
        <w:pageBreakBefore/>
        <w:spacing w:before="60" w:after="20"/>
        <w:rPr>
          <w:rFonts w:cs="Arial"/>
          <w:sz w:val="20"/>
        </w:rPr>
      </w:pPr>
      <w:r w:rsidRPr="00DE37BF">
        <w:lastRenderedPageBreak/>
        <w:pict>
          <v:shape id="_x0000_s2058" type="#_x0000_t202" style="position:absolute;left:0;text-align:left;margin-left:-9.05pt;margin-top:-1.6pt;width:144.5pt;height:26.7pt;z-index:251660288;mso-wrap-distance-left:9.05pt;mso-wrap-distance-right:9.05pt" stroked="f">
            <v:fill opacity="0" color2="black"/>
            <v:textbox inset="0,0,0,0">
              <w:txbxContent>
                <w:p w:rsidR="006214E2" w:rsidRDefault="006214E2">
                  <w:pPr>
                    <w:ind w:left="142"/>
                    <w:jc w:val="left"/>
                  </w:pPr>
                  <w:r>
                    <w:rPr>
                      <w:b/>
                      <w:bCs/>
                      <w:sz w:val="32"/>
                    </w:rPr>
                    <w:t>SOMMAIRE</w:t>
                  </w:r>
                </w:p>
              </w:txbxContent>
            </v:textbox>
          </v:shape>
        </w:pict>
      </w:r>
    </w:p>
    <w:p w:rsidR="00CB2D9A" w:rsidRDefault="00DE37BF">
      <w:pPr>
        <w:pStyle w:val="En-tte"/>
        <w:sectPr w:rsidR="00CB2D9A">
          <w:headerReference w:type="first" r:id="rId10"/>
          <w:footerReference w:type="first" r:id="rId11"/>
          <w:pgSz w:w="11906" w:h="16838"/>
          <w:pgMar w:top="1134" w:right="1134" w:bottom="992" w:left="1701" w:header="720" w:footer="720" w:gutter="0"/>
          <w:cols w:space="720"/>
          <w:titlePg/>
          <w:docGrid w:linePitch="360"/>
        </w:sectPr>
      </w:pPr>
      <w:r>
        <w:pict>
          <v:line id="_x0000_s2059" style="position:absolute;left:0;text-align:left;z-index:251661312" from="0,10.85pt" to="452.5pt,10.85pt" strokecolor="#4f81bd [3204]" strokeweight=".18mm">
            <v:stroke color2="#00bedc" joinstyle="miter"/>
          </v:line>
        </w:pict>
      </w:r>
    </w:p>
    <w:p w:rsidR="00CB2D9A" w:rsidRDefault="00DE37BF">
      <w:pPr>
        <w:pStyle w:val="TM2"/>
        <w:tabs>
          <w:tab w:val="right" w:leader="dot" w:pos="9071"/>
        </w:tabs>
        <w:sectPr w:rsidR="00CB2D9A">
          <w:type w:val="continuous"/>
          <w:pgSz w:w="11906" w:h="16838"/>
          <w:pgMar w:top="1134" w:right="1134" w:bottom="992" w:left="1701" w:header="720" w:footer="720" w:gutter="0"/>
          <w:cols w:space="720"/>
          <w:docGrid w:linePitch="360"/>
        </w:sectPr>
      </w:pPr>
      <w:r>
        <w:lastRenderedPageBreak/>
        <w:fldChar w:fldCharType="begin"/>
      </w:r>
      <w:r w:rsidR="000E7D27">
        <w:instrText xml:space="preserve"> TOC </w:instrText>
      </w:r>
      <w:r>
        <w:fldChar w:fldCharType="separate"/>
      </w:r>
      <w:hyperlink w:anchor="__RefHeading__116_1642948211" w:history="1"/>
      <w:r>
        <w:fldChar w:fldCharType="end"/>
      </w:r>
    </w:p>
    <w:sdt>
      <w:sdtPr>
        <w:rPr>
          <w:rFonts w:ascii="Century Gothic" w:eastAsia="Times" w:hAnsi="Century Gothic" w:cs="Times"/>
          <w:b w:val="0"/>
          <w:bCs w:val="0"/>
          <w:color w:val="auto"/>
          <w:sz w:val="24"/>
          <w:szCs w:val="20"/>
          <w:lang w:eastAsia="zh-CN"/>
        </w:rPr>
        <w:id w:val="21051565"/>
        <w:docPartObj>
          <w:docPartGallery w:val="Table of Contents"/>
          <w:docPartUnique/>
        </w:docPartObj>
      </w:sdtPr>
      <w:sdtContent>
        <w:p w:rsidR="005A3207" w:rsidRDefault="005A3207" w:rsidP="008976EC">
          <w:pPr>
            <w:pStyle w:val="En-ttedetabledesmatires"/>
          </w:pPr>
          <w:r>
            <w:t>Sommaire</w:t>
          </w:r>
        </w:p>
        <w:p w:rsidR="00002FFC" w:rsidRDefault="00DE37BF">
          <w:pPr>
            <w:pStyle w:val="TM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fr-FR"/>
            </w:rPr>
          </w:pPr>
          <w:r w:rsidRPr="00DE37BF">
            <w:fldChar w:fldCharType="begin"/>
          </w:r>
          <w:r w:rsidR="005A3207">
            <w:instrText xml:space="preserve"> TOC \o "1-3" \h \z \u </w:instrText>
          </w:r>
          <w:r w:rsidRPr="00DE37BF">
            <w:fldChar w:fldCharType="separate"/>
          </w:r>
          <w:hyperlink w:anchor="_Toc364780970" w:history="1">
            <w:r w:rsidR="00002FFC" w:rsidRPr="00B26EE0">
              <w:rPr>
                <w:rStyle w:val="Lienhypertexte"/>
                <w:noProof/>
              </w:rPr>
              <w:t>1. Préparation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71" w:history="1">
            <w:r w:rsidR="00002FFC" w:rsidRPr="00B26EE0">
              <w:rPr>
                <w:rStyle w:val="Lienhypertexte"/>
                <w:noProof/>
              </w:rPr>
              <w:t>1.1. Configuration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72" w:history="1">
            <w:r w:rsidR="00002FFC" w:rsidRPr="00B26EE0">
              <w:rPr>
                <w:rStyle w:val="Lienhypertexte"/>
                <w:noProof/>
              </w:rPr>
              <w:t>1.2. Installer le client SVN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73" w:history="1">
            <w:r w:rsidR="00002FFC" w:rsidRPr="00B26EE0">
              <w:rPr>
                <w:rStyle w:val="Lienhypertexte"/>
                <w:noProof/>
                <w:lang w:val="en-GB"/>
              </w:rPr>
              <w:t>1.3.</w:t>
            </w:r>
            <w:r w:rsidR="00002FFC" w:rsidRPr="00B26EE0">
              <w:rPr>
                <w:rStyle w:val="Lienhypertexte"/>
                <w:noProof/>
              </w:rPr>
              <w:t xml:space="preserve"> Chargement de paquets nécessaire aux compilations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74" w:history="1">
            <w:r w:rsidR="00002FFC" w:rsidRPr="00B26EE0">
              <w:rPr>
                <w:rStyle w:val="Lienhypertexte"/>
                <w:noProof/>
              </w:rPr>
              <w:t>1.4. Installation des librairies requises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75" w:history="1">
            <w:r w:rsidR="00002FFC" w:rsidRPr="00B26EE0">
              <w:rPr>
                <w:rStyle w:val="Lienhypertexte"/>
                <w:noProof/>
                <w:lang w:val="en-GB"/>
              </w:rPr>
              <w:t>1.4.a. Bibliothèques géographiques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76" w:history="1">
            <w:r w:rsidR="00002FFC" w:rsidRPr="00B26EE0">
              <w:rPr>
                <w:rStyle w:val="Lienhypertexte"/>
                <w:noProof/>
              </w:rPr>
              <w:t>1.4.b. Installation de Libecwj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77" w:history="1">
            <w:r w:rsidR="00002FFC" w:rsidRPr="00B26EE0">
              <w:rPr>
                <w:rStyle w:val="Lienhypertexte"/>
                <w:noProof/>
                <w:lang w:val="en-GB"/>
              </w:rPr>
              <w:t>1.4.c.</w:t>
            </w:r>
            <w:r w:rsidR="00002FFC" w:rsidRPr="00B26EE0">
              <w:rPr>
                <w:rStyle w:val="Lienhypertexte"/>
                <w:noProof/>
              </w:rPr>
              <w:t xml:space="preserve"> Installation de curl et gd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78" w:history="1">
            <w:r w:rsidR="00002FFC" w:rsidRPr="00B26EE0">
              <w:rPr>
                <w:rStyle w:val="Lienhypertexte"/>
                <w:noProof/>
                <w:lang w:val="en-US"/>
              </w:rPr>
              <w:t>1.4.d. Installation expression régulière PERL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79" w:history="1">
            <w:r w:rsidR="00002FFC" w:rsidRPr="00B26EE0">
              <w:rPr>
                <w:rStyle w:val="Lienhypertexte"/>
                <w:noProof/>
              </w:rPr>
              <w:t>1.4.e. Installation des bibliothèques graphiques et typographiques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fr-FR"/>
            </w:rPr>
          </w:pPr>
          <w:hyperlink w:anchor="_Toc364780980" w:history="1">
            <w:r w:rsidR="00002FFC" w:rsidRPr="00B26EE0">
              <w:rPr>
                <w:rStyle w:val="Lienhypertexte"/>
                <w:noProof/>
              </w:rPr>
              <w:t>2. Base de données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81" w:history="1">
            <w:r w:rsidR="00002FFC" w:rsidRPr="00B26EE0">
              <w:rPr>
                <w:rStyle w:val="Lienhypertexte"/>
                <w:noProof/>
              </w:rPr>
              <w:t>2.1.</w:t>
            </w:r>
            <w:r w:rsidR="00002FFC" w:rsidRPr="00B26EE0">
              <w:rPr>
                <w:rStyle w:val="Lienhypertexte"/>
                <w:noProof/>
                <w:lang w:val="en-GB"/>
              </w:rPr>
              <w:t xml:space="preserve"> Installation de postgresql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82" w:history="1">
            <w:r w:rsidR="00002FFC" w:rsidRPr="00B26EE0">
              <w:rPr>
                <w:rStyle w:val="Lienhypertexte"/>
                <w:noProof/>
                <w:lang w:val="en-US"/>
              </w:rPr>
              <w:t>2.2. Nouvelle librairie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83" w:history="1">
            <w:r w:rsidR="00002FFC" w:rsidRPr="00B26EE0">
              <w:rPr>
                <w:rStyle w:val="Lienhypertexte"/>
                <w:noProof/>
              </w:rPr>
              <w:t>2.3. Installation de postgis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84" w:history="1">
            <w:r w:rsidR="00002FFC" w:rsidRPr="00B26EE0">
              <w:rPr>
                <w:rStyle w:val="Lienhypertexte"/>
                <w:noProof/>
                <w:lang w:val="en-GB"/>
              </w:rPr>
              <w:t>2.4.</w:t>
            </w:r>
            <w:r w:rsidR="00002FFC" w:rsidRPr="00B26EE0">
              <w:rPr>
                <w:rStyle w:val="Lienhypertexte"/>
                <w:noProof/>
              </w:rPr>
              <w:t xml:space="preserve"> Initialisation des services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85" w:history="1">
            <w:r w:rsidR="00002FFC" w:rsidRPr="00B26EE0">
              <w:rPr>
                <w:rStyle w:val="Lienhypertexte"/>
                <w:noProof/>
              </w:rPr>
              <w:t>2.4.a. Initialiser le service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86" w:history="1">
            <w:r w:rsidR="00002FFC" w:rsidRPr="00B26EE0">
              <w:rPr>
                <w:rStyle w:val="Lienhypertexte"/>
                <w:noProof/>
              </w:rPr>
              <w:t>2.4.b. Initialiser la base de données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87" w:history="1">
            <w:r w:rsidR="00002FFC" w:rsidRPr="00B26EE0">
              <w:rPr>
                <w:rStyle w:val="Lienhypertexte"/>
                <w:noProof/>
                <w:lang w:val="en-US"/>
              </w:rPr>
              <w:t>2.4.c.</w:t>
            </w:r>
            <w:r w:rsidR="00002FFC" w:rsidRPr="00B26EE0">
              <w:rPr>
                <w:rStyle w:val="Lienhypertexte"/>
                <w:noProof/>
              </w:rPr>
              <w:t xml:space="preserve"> Paramétrage de PostgreSQL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fr-FR"/>
            </w:rPr>
          </w:pPr>
          <w:hyperlink w:anchor="_Toc364780988" w:history="1">
            <w:r w:rsidR="00002FFC" w:rsidRPr="00B26EE0">
              <w:rPr>
                <w:rStyle w:val="Lienhypertexte"/>
                <w:noProof/>
                <w:lang w:val="en-US"/>
              </w:rPr>
              <w:t>3. Apache et MapServer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89" w:history="1">
            <w:r w:rsidR="00002FFC" w:rsidRPr="00B26EE0">
              <w:rPr>
                <w:rStyle w:val="Lienhypertexte"/>
                <w:noProof/>
              </w:rPr>
              <w:t>3.1. Apache 2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90" w:history="1">
            <w:r w:rsidR="00002FFC" w:rsidRPr="00B26EE0">
              <w:rPr>
                <w:rStyle w:val="Lienhypertexte"/>
                <w:noProof/>
              </w:rPr>
              <w:t>3.1.a. Installation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91" w:history="1">
            <w:r w:rsidR="00002FFC" w:rsidRPr="00B26EE0">
              <w:rPr>
                <w:rStyle w:val="Lienhypertexte"/>
                <w:noProof/>
              </w:rPr>
              <w:t>3.1.b. Initialiser le service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92" w:history="1">
            <w:r w:rsidR="00002FFC" w:rsidRPr="00B26EE0">
              <w:rPr>
                <w:rStyle w:val="Lienhypertexte"/>
                <w:noProof/>
              </w:rPr>
              <w:t>3.2. Installation et test de php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93" w:history="1">
            <w:r w:rsidR="00002FFC" w:rsidRPr="00B26EE0">
              <w:rPr>
                <w:rStyle w:val="Lienhypertexte"/>
                <w:noProof/>
              </w:rPr>
              <w:t>3.3. Installation de mapserver et mapscript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lang w:eastAsia="fr-FR"/>
            </w:rPr>
          </w:pPr>
          <w:hyperlink w:anchor="_Toc364780994" w:history="1">
            <w:r w:rsidR="00002FFC" w:rsidRPr="00B26EE0">
              <w:rPr>
                <w:rStyle w:val="Lienhypertexte"/>
                <w:noProof/>
              </w:rPr>
              <w:t>3.4. MapCache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95" w:history="1">
            <w:r w:rsidR="00002FFC" w:rsidRPr="00B26EE0">
              <w:rPr>
                <w:rStyle w:val="Lienhypertexte"/>
                <w:noProof/>
              </w:rPr>
              <w:t>3.4.a. Installation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96" w:history="1">
            <w:r w:rsidR="00002FFC" w:rsidRPr="00B26EE0">
              <w:rPr>
                <w:rStyle w:val="Lienhypertexte"/>
                <w:noProof/>
              </w:rPr>
              <w:t>3.4.b. Configuration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FFC" w:rsidRDefault="00DE37BF">
          <w:pPr>
            <w:pStyle w:val="TM3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lang w:eastAsia="fr-FR"/>
            </w:rPr>
          </w:pPr>
          <w:hyperlink w:anchor="_Toc364780997" w:history="1">
            <w:r w:rsidR="00002FFC" w:rsidRPr="00B26EE0">
              <w:rPr>
                <w:rStyle w:val="Lienhypertexte"/>
                <w:noProof/>
              </w:rPr>
              <w:t>3.4.a. Utilisation</w:t>
            </w:r>
            <w:r w:rsidR="00002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FFC">
              <w:rPr>
                <w:noProof/>
                <w:webHidden/>
              </w:rPr>
              <w:instrText xml:space="preserve"> PAGEREF _Toc364780997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F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207" w:rsidRDefault="00DE37BF">
          <w:r>
            <w:fldChar w:fldCharType="end"/>
          </w:r>
        </w:p>
      </w:sdtContent>
    </w:sdt>
    <w:p w:rsidR="00CB2D9A" w:rsidRDefault="00CB2D9A" w:rsidP="009D1545">
      <w:pPr>
        <w:tabs>
          <w:tab w:val="left" w:pos="567"/>
          <w:tab w:val="right" w:pos="9060"/>
          <w:tab w:val="right" w:leader="dot" w:pos="9071"/>
        </w:tabs>
        <w:ind w:left="-567"/>
        <w:rPr>
          <w:rFonts w:cs="Arial"/>
        </w:rPr>
      </w:pPr>
    </w:p>
    <w:p w:rsidR="00CB2D9A" w:rsidRDefault="00CB2D9A">
      <w:pPr>
        <w:pageBreakBefore/>
      </w:pPr>
    </w:p>
    <w:p w:rsidR="005A3207" w:rsidRDefault="000E7D27">
      <w:bookmarkStart w:id="0" w:name="__RefHeading__3039_2074763717"/>
      <w:bookmarkStart w:id="1" w:name="__RefHeading__22_1288082165"/>
      <w:bookmarkEnd w:id="0"/>
      <w:bookmarkEnd w:id="1"/>
      <w:r>
        <w:t xml:space="preserve">Pour procéder à l’installation, insérer les lignes de commande (commençant </w:t>
      </w:r>
    </w:p>
    <w:p w:rsidR="00CB2D9A" w:rsidRDefault="000E7D27">
      <w:r>
        <w:t>par #) dans un terminal, en tant qu’utilisateur root.</w:t>
      </w:r>
    </w:p>
    <w:p w:rsidR="00CB2D9A" w:rsidRDefault="00CB2D9A"/>
    <w:p w:rsidR="00CB2D9A" w:rsidRDefault="00BA6546">
      <w:r>
        <w:t>Cette installation est validée avec les versions suivantes :</w:t>
      </w:r>
    </w:p>
    <w:p w:rsidR="00CB2D9A" w:rsidRDefault="000E7D27">
      <w:r>
        <w:t>Applications installées :</w:t>
      </w:r>
    </w:p>
    <w:p w:rsidR="00CB2D9A" w:rsidRDefault="000E7D27">
      <w:pPr>
        <w:numPr>
          <w:ilvl w:val="0"/>
          <w:numId w:val="4"/>
        </w:numPr>
      </w:pPr>
      <w:r>
        <w:t xml:space="preserve">PostgreSQL </w:t>
      </w:r>
      <w:r w:rsidR="00BA6546">
        <w:t>9.3.5</w:t>
      </w:r>
    </w:p>
    <w:p w:rsidR="00CB2D9A" w:rsidRDefault="000E7D27">
      <w:pPr>
        <w:numPr>
          <w:ilvl w:val="0"/>
          <w:numId w:val="4"/>
        </w:numPr>
      </w:pPr>
      <w:r>
        <w:t>Apache 2.</w:t>
      </w:r>
      <w:r w:rsidR="002A103E">
        <w:t>4.</w:t>
      </w:r>
      <w:r w:rsidR="00736B8A">
        <w:t>6</w:t>
      </w:r>
    </w:p>
    <w:p w:rsidR="00CB2D9A" w:rsidRDefault="000E7D27">
      <w:pPr>
        <w:numPr>
          <w:ilvl w:val="0"/>
          <w:numId w:val="4"/>
        </w:numPr>
      </w:pPr>
      <w:r>
        <w:t>PHP</w:t>
      </w:r>
      <w:r w:rsidR="00736B8A">
        <w:t xml:space="preserve"> 5.4.</w:t>
      </w:r>
      <w:r w:rsidR="00BA6546">
        <w:t>35</w:t>
      </w:r>
    </w:p>
    <w:p w:rsidR="00CB2D9A" w:rsidRPr="00BA6546" w:rsidRDefault="000E7D27" w:rsidP="005A3207">
      <w:pPr>
        <w:numPr>
          <w:ilvl w:val="0"/>
          <w:numId w:val="4"/>
        </w:numPr>
        <w:rPr>
          <w:lang w:val="en-US"/>
        </w:rPr>
      </w:pPr>
      <w:r>
        <w:t xml:space="preserve">Mapserver </w:t>
      </w:r>
      <w:r w:rsidR="00736B8A">
        <w:t>6.</w:t>
      </w:r>
      <w:r w:rsidR="00BA6546">
        <w:t>4.1</w:t>
      </w:r>
    </w:p>
    <w:p w:rsidR="00BA6546" w:rsidRPr="00FA5371" w:rsidRDefault="00BA6546" w:rsidP="005A3207">
      <w:pPr>
        <w:numPr>
          <w:ilvl w:val="0"/>
          <w:numId w:val="4"/>
        </w:numPr>
        <w:rPr>
          <w:lang w:val="en-US"/>
        </w:rPr>
      </w:pPr>
      <w:r>
        <w:t xml:space="preserve">MapCache Master </w:t>
      </w:r>
      <w:r w:rsidRPr="00BA6546">
        <w:t>b234a51</w:t>
      </w:r>
    </w:p>
    <w:p w:rsidR="00FA5371" w:rsidRDefault="00FA5371" w:rsidP="00FA5371">
      <w:pPr>
        <w:ind w:left="420"/>
        <w:rPr>
          <w:lang w:val="en-US"/>
        </w:rPr>
      </w:pPr>
    </w:p>
    <w:p w:rsidR="00FA5371" w:rsidRDefault="00FA5371" w:rsidP="00FA5371">
      <w:r>
        <w:t>Librairies :</w:t>
      </w:r>
    </w:p>
    <w:p w:rsidR="00FA5371" w:rsidRPr="00077486" w:rsidRDefault="00FA5371" w:rsidP="00FA5371">
      <w:pPr>
        <w:ind w:left="60"/>
        <w:rPr>
          <w:lang w:val="en-US"/>
        </w:rPr>
      </w:pPr>
      <w:r w:rsidRPr="00077486">
        <w:rPr>
          <w:lang w:val="en-US"/>
        </w:rPr>
        <w:t>Geos 3.</w:t>
      </w:r>
      <w:r w:rsidR="00BA6546" w:rsidRPr="00077486">
        <w:rPr>
          <w:lang w:val="en-US"/>
        </w:rPr>
        <w:t>4</w:t>
      </w:r>
      <w:r w:rsidRPr="00077486">
        <w:rPr>
          <w:lang w:val="en-US"/>
        </w:rPr>
        <w:t>.</w:t>
      </w:r>
      <w:r w:rsidR="00BA6546" w:rsidRPr="00077486">
        <w:rPr>
          <w:lang w:val="en-US"/>
        </w:rPr>
        <w:t xml:space="preserve">2 / Proj 4.8.0 / Libecw </w:t>
      </w:r>
      <w:r w:rsidRPr="00077486">
        <w:rPr>
          <w:lang w:val="en-US"/>
        </w:rPr>
        <w:t>3.3 / GDAL 1.1</w:t>
      </w:r>
      <w:r w:rsidR="00BA6546" w:rsidRPr="00077486">
        <w:rPr>
          <w:lang w:val="en-US"/>
        </w:rPr>
        <w:t>1</w:t>
      </w:r>
      <w:r w:rsidRPr="00077486">
        <w:rPr>
          <w:lang w:val="en-US"/>
        </w:rPr>
        <w:t>.</w:t>
      </w:r>
      <w:r w:rsidR="00BA6546" w:rsidRPr="00077486">
        <w:rPr>
          <w:lang w:val="en-US"/>
        </w:rPr>
        <w:t>1</w:t>
      </w:r>
      <w:r w:rsidRPr="00077486">
        <w:rPr>
          <w:lang w:val="en-US"/>
        </w:rPr>
        <w:t xml:space="preserve"> </w:t>
      </w:r>
      <w:r w:rsidR="00BA6546" w:rsidRPr="00077486">
        <w:rPr>
          <w:lang w:val="en-US"/>
        </w:rPr>
        <w:t xml:space="preserve">/ </w:t>
      </w:r>
      <w:r w:rsidR="00494ED2" w:rsidRPr="00077486">
        <w:rPr>
          <w:lang w:val="en-US"/>
        </w:rPr>
        <w:t>Curl 7.3</w:t>
      </w:r>
      <w:r w:rsidR="00BA6546" w:rsidRPr="00077486">
        <w:rPr>
          <w:lang w:val="en-US"/>
        </w:rPr>
        <w:t>9.0 / GD 2.0.35 / APR 1.5.1 / APR-Util 1.5.4 / FCGID 2.3.9</w:t>
      </w:r>
    </w:p>
    <w:p w:rsidR="00FA5371" w:rsidRPr="005A3207" w:rsidRDefault="00FA5371" w:rsidP="00FA5371">
      <w:pPr>
        <w:ind w:left="420"/>
        <w:rPr>
          <w:lang w:val="en-US"/>
        </w:rPr>
      </w:pPr>
    </w:p>
    <w:p w:rsidR="00496609" w:rsidRDefault="00496609" w:rsidP="00EA1645">
      <w:pPr>
        <w:rPr>
          <w:lang w:val="en-US"/>
        </w:rPr>
      </w:pPr>
    </w:p>
    <w:p w:rsidR="000D268A" w:rsidRPr="00077486" w:rsidRDefault="00DA33D5" w:rsidP="00EA1645">
      <w:pPr>
        <w:rPr>
          <w:color w:val="FF0000"/>
        </w:rPr>
      </w:pPr>
      <w:r w:rsidRPr="00077486">
        <w:rPr>
          <w:color w:val="FF0000"/>
        </w:rPr>
        <w:t xml:space="preserve">Les parties en rouge sont utiles uniquement pour </w:t>
      </w:r>
      <w:r w:rsidR="000D268A" w:rsidRPr="00077486">
        <w:rPr>
          <w:color w:val="FF0000"/>
        </w:rPr>
        <w:t>la prise en charge d’</w:t>
      </w:r>
      <w:r w:rsidRPr="00077486">
        <w:rPr>
          <w:color w:val="FF0000"/>
        </w:rPr>
        <w:t>Oracle</w:t>
      </w:r>
      <w:r w:rsidR="0091413B" w:rsidRPr="00077486">
        <w:rPr>
          <w:color w:val="FF0000"/>
        </w:rPr>
        <w:t xml:space="preserve"> (non testé)</w:t>
      </w:r>
    </w:p>
    <w:p w:rsidR="006214E2" w:rsidRPr="00077486" w:rsidRDefault="006214E2" w:rsidP="00EA1645">
      <w:pPr>
        <w:rPr>
          <w:color w:val="4BACC6" w:themeColor="accent5"/>
        </w:rPr>
      </w:pPr>
      <w:r w:rsidRPr="00077486">
        <w:rPr>
          <w:color w:val="4BACC6" w:themeColor="accent5"/>
        </w:rPr>
        <w:t xml:space="preserve">Les parties en bleu sont </w:t>
      </w:r>
      <w:r w:rsidR="00077486" w:rsidRPr="00077486">
        <w:rPr>
          <w:color w:val="4BACC6" w:themeColor="accent5"/>
        </w:rPr>
        <w:t>requises</w:t>
      </w:r>
      <w:r w:rsidRPr="00077486">
        <w:rPr>
          <w:color w:val="4BACC6" w:themeColor="accent5"/>
        </w:rPr>
        <w:t xml:space="preserve"> pour </w:t>
      </w:r>
      <w:r w:rsidR="004A2DA3" w:rsidRPr="00077486">
        <w:rPr>
          <w:color w:val="4BACC6" w:themeColor="accent5"/>
        </w:rPr>
        <w:t>une utilisation avec ArcGis</w:t>
      </w:r>
    </w:p>
    <w:p w:rsidR="00CB2D9A" w:rsidRDefault="009D1545" w:rsidP="008976EC">
      <w:pPr>
        <w:pStyle w:val="Titre1"/>
      </w:pPr>
      <w:bookmarkStart w:id="2" w:name="_Toc364780970"/>
      <w:r>
        <w:t>Préparation</w:t>
      </w:r>
      <w:bookmarkEnd w:id="2"/>
    </w:p>
    <w:p w:rsidR="0071616E" w:rsidRDefault="00D54871" w:rsidP="0071616E">
      <w:pPr>
        <w:pStyle w:val="Titre2"/>
      </w:pPr>
      <w:r>
        <w:t>Installer CentOS</w:t>
      </w:r>
    </w:p>
    <w:p w:rsidR="001F46DA" w:rsidRDefault="0071616E" w:rsidP="00D54871">
      <w:r>
        <w:t xml:space="preserve">Installer </w:t>
      </w:r>
      <w:r w:rsidR="001F46DA">
        <w:t>CentOS</w:t>
      </w:r>
      <w:r>
        <w:t xml:space="preserve"> à partir du fichier </w:t>
      </w:r>
      <w:hyperlink r:id="rId12" w:history="1">
        <w:r w:rsidR="00D54871">
          <w:rPr>
            <w:rStyle w:val="Lienhypertexte"/>
          </w:rPr>
          <w:t>CentOS-7.0-1406-x86_64-Minimal.iso</w:t>
        </w:r>
      </w:hyperlink>
      <w:r w:rsidR="00D54871">
        <w:t xml:space="preserve"> </w:t>
      </w:r>
    </w:p>
    <w:p w:rsidR="00D54871" w:rsidRDefault="00D54871" w:rsidP="0071616E">
      <w:r>
        <w:t>Activer l’interface réseau :</w:t>
      </w:r>
    </w:p>
    <w:p w:rsidR="00D54871" w:rsidRPr="00D54871" w:rsidRDefault="00D54871" w:rsidP="0071616E">
      <w:pPr>
        <w:rPr>
          <w:rStyle w:val="Accentuation"/>
        </w:rPr>
      </w:pPr>
      <w:r w:rsidRPr="00D54871">
        <w:rPr>
          <w:rStyle w:val="Accentuation"/>
        </w:rPr>
        <w:t>#nmtui</w:t>
      </w:r>
    </w:p>
    <w:p w:rsidR="00D54871" w:rsidRDefault="00D54871" w:rsidP="0071616E">
      <w:r>
        <w:t>Edit a connection &gt; enp0s3 &gt; Cocher la case Automatically connect</w:t>
      </w:r>
    </w:p>
    <w:p w:rsidR="00D54871" w:rsidRPr="00D54871" w:rsidRDefault="00D54871" w:rsidP="0071616E">
      <w:pPr>
        <w:rPr>
          <w:rStyle w:val="Accentuation"/>
        </w:rPr>
      </w:pPr>
      <w:r w:rsidRPr="00D54871">
        <w:rPr>
          <w:rStyle w:val="Accentuation"/>
        </w:rPr>
        <w:t>#service network restart</w:t>
      </w:r>
    </w:p>
    <w:p w:rsidR="00D54871" w:rsidRDefault="00D54871" w:rsidP="0071616E"/>
    <w:p w:rsidR="00D54871" w:rsidRDefault="00D54871" w:rsidP="0071616E"/>
    <w:p w:rsidR="00F63B8A" w:rsidRPr="00212C0F" w:rsidRDefault="00F63B8A" w:rsidP="0071616E">
      <w:pPr>
        <w:rPr>
          <w:rStyle w:val="Accentuation"/>
        </w:rPr>
      </w:pPr>
      <w:r w:rsidRPr="00212C0F">
        <w:rPr>
          <w:rStyle w:val="Accentuation"/>
        </w:rPr>
        <w:t xml:space="preserve">#rpm -ivh </w:t>
      </w:r>
      <w:r w:rsidR="00212C0F" w:rsidRPr="00212C0F">
        <w:rPr>
          <w:rStyle w:val="Accentuation"/>
        </w:rPr>
        <w:t>http://epel.mirrors.arminco.com/7/x86_64/e/epel-release-7-2.noarch.rpm</w:t>
      </w:r>
    </w:p>
    <w:p w:rsidR="00F63B8A" w:rsidRDefault="00F63B8A" w:rsidP="0071616E">
      <w:pPr>
        <w:rPr>
          <w:rStyle w:val="Accentuation"/>
        </w:rPr>
      </w:pPr>
      <w:r>
        <w:rPr>
          <w:rStyle w:val="Accentuation"/>
        </w:rPr>
        <w:t xml:space="preserve">#yum </w:t>
      </w:r>
      <w:r w:rsidR="00C91180">
        <w:rPr>
          <w:rStyle w:val="Accentuation"/>
        </w:rPr>
        <w:t xml:space="preserve">–y </w:t>
      </w:r>
      <w:r>
        <w:rPr>
          <w:rStyle w:val="Accentuation"/>
        </w:rPr>
        <w:t>update</w:t>
      </w:r>
    </w:p>
    <w:p w:rsidR="00212C0F" w:rsidRDefault="00212C0F" w:rsidP="0071616E">
      <w:pPr>
        <w:rPr>
          <w:rStyle w:val="Accentuation"/>
        </w:rPr>
      </w:pPr>
    </w:p>
    <w:p w:rsidR="00212C0F" w:rsidRDefault="00212C0F" w:rsidP="00212C0F">
      <w:pPr>
        <w:rPr>
          <w:rStyle w:val="Accentuation"/>
        </w:rPr>
      </w:pPr>
    </w:p>
    <w:p w:rsidR="00212C0F" w:rsidRDefault="00212C0F" w:rsidP="00212C0F">
      <w:r>
        <w:t xml:space="preserve">Pour </w:t>
      </w:r>
      <w:r w:rsidR="00C97C4C">
        <w:t>connaître</w:t>
      </w:r>
      <w:r>
        <w:t xml:space="preserve"> l’adresse IP de la VM et ainsi travailler en SSH</w:t>
      </w:r>
      <w:r w:rsidR="00C12CCC">
        <w:t>,</w:t>
      </w:r>
      <w:r>
        <w:t xml:space="preserve"> utiliser la commande :</w:t>
      </w:r>
    </w:p>
    <w:p w:rsidR="00212C0F" w:rsidRPr="00212C0F" w:rsidRDefault="00212C0F" w:rsidP="00212C0F">
      <w:pPr>
        <w:rPr>
          <w:rStyle w:val="Accentuation"/>
        </w:rPr>
      </w:pPr>
      <w:r w:rsidRPr="00212C0F">
        <w:rPr>
          <w:rStyle w:val="Accentuation"/>
        </w:rPr>
        <w:t>#ip addr</w:t>
      </w:r>
    </w:p>
    <w:p w:rsidR="00F63B8A" w:rsidRDefault="00F63B8A" w:rsidP="0071616E">
      <w:pPr>
        <w:rPr>
          <w:rStyle w:val="Accentuation"/>
        </w:rPr>
      </w:pPr>
    </w:p>
    <w:p w:rsidR="00C663F5" w:rsidRPr="00504A2D" w:rsidRDefault="00C663F5" w:rsidP="00C663F5">
      <w:pPr>
        <w:pStyle w:val="Titre2"/>
        <w:rPr>
          <w:rStyle w:val="Accentuation"/>
          <w:rFonts w:ascii="Century Gothic" w:hAnsi="Century Gothic"/>
          <w:b/>
          <w:iCs w:val="0"/>
          <w:sz w:val="26"/>
        </w:rPr>
      </w:pPr>
      <w:r w:rsidRPr="00504A2D">
        <w:rPr>
          <w:rStyle w:val="Accentuation"/>
          <w:rFonts w:ascii="Century Gothic" w:hAnsi="Century Gothic"/>
          <w:b/>
          <w:iCs w:val="0"/>
          <w:sz w:val="26"/>
        </w:rPr>
        <w:t>Ajouter une partition de données</w:t>
      </w:r>
    </w:p>
    <w:p w:rsidR="00C663F5" w:rsidRDefault="00C663F5" w:rsidP="00C663F5">
      <w:r>
        <w:t>Eteignez la machine virtuelle puis ouvrir les paramètres.</w:t>
      </w:r>
    </w:p>
    <w:p w:rsidR="00C663F5" w:rsidRDefault="00C663F5" w:rsidP="00C663F5">
      <w:r>
        <w:t>Dans l’onglet « Stockage » cliquez sur « Ajouter un disque dur » de la ligne « Contrôleur : SATA ». Cliquez sur « Créer un nouveau disque ».</w:t>
      </w:r>
    </w:p>
    <w:p w:rsidR="00C663F5" w:rsidRDefault="00C663F5" w:rsidP="00C663F5">
      <w:r>
        <w:t>Utilisez le format VMDK si vous voulez que le disque dur soit utilisable par d’autre logiciel de virtualisation comme VMWare.</w:t>
      </w:r>
    </w:p>
    <w:p w:rsidR="00C663F5" w:rsidRDefault="00C663F5" w:rsidP="00C663F5">
      <w:r>
        <w:t>Choisissez « Dynamiquement alloué » de préférence puis choisissez la taille.</w:t>
      </w:r>
    </w:p>
    <w:p w:rsidR="00C663F5" w:rsidRDefault="00C663F5" w:rsidP="00C663F5"/>
    <w:p w:rsidR="00C663F5" w:rsidRDefault="00C663F5" w:rsidP="00C663F5">
      <w:r>
        <w:t>Démarrez la VM. Pour info voici les disques et partitions présentent sur votre VM :</w:t>
      </w:r>
    </w:p>
    <w:p w:rsidR="00C663F5" w:rsidRDefault="00C663F5" w:rsidP="00C663F5">
      <w:pPr>
        <w:pStyle w:val="Paragraphedeliste"/>
        <w:numPr>
          <w:ilvl w:val="0"/>
          <w:numId w:val="22"/>
        </w:numPr>
      </w:pPr>
      <w:r>
        <w:t>sda : disque dur principale</w:t>
      </w:r>
    </w:p>
    <w:p w:rsidR="00C663F5" w:rsidRDefault="00C663F5" w:rsidP="00C663F5">
      <w:pPr>
        <w:pStyle w:val="Paragraphedeliste"/>
        <w:numPr>
          <w:ilvl w:val="0"/>
          <w:numId w:val="22"/>
        </w:numPr>
      </w:pPr>
      <w:r>
        <w:t>sda1 : partition de boot monté sur /boot (grub)</w:t>
      </w:r>
    </w:p>
    <w:p w:rsidR="00C663F5" w:rsidRDefault="00C663F5" w:rsidP="00C663F5">
      <w:pPr>
        <w:pStyle w:val="Paragraphedeliste"/>
        <w:numPr>
          <w:ilvl w:val="0"/>
          <w:numId w:val="22"/>
        </w:numPr>
      </w:pPr>
      <w:r>
        <w:lastRenderedPageBreak/>
        <w:t>sda2 : partition principale montée sur / ainsi que le SWAP</w:t>
      </w:r>
    </w:p>
    <w:p w:rsidR="00C663F5" w:rsidRDefault="00C663F5" w:rsidP="00C663F5">
      <w:pPr>
        <w:pStyle w:val="Paragraphedeliste"/>
        <w:numPr>
          <w:ilvl w:val="0"/>
          <w:numId w:val="22"/>
        </w:numPr>
      </w:pPr>
      <w:r>
        <w:t>sdb : disque dur de données précédemment créé</w:t>
      </w:r>
    </w:p>
    <w:p w:rsidR="00C663F5" w:rsidRDefault="00C663F5" w:rsidP="00C663F5"/>
    <w:p w:rsidR="00C663F5" w:rsidRDefault="00C663F5" w:rsidP="00C663F5">
      <w:pPr>
        <w:rPr>
          <w:rStyle w:val="Accentuation"/>
        </w:rPr>
      </w:pPr>
      <w:r>
        <w:t xml:space="preserve">Pour ajouter une partition sdb1 à CentOS lancez l’utilitaire fdisk : </w:t>
      </w:r>
      <w:r>
        <w:rPr>
          <w:rStyle w:val="Accentuation"/>
        </w:rPr>
        <w:t>#fdisk /dev/sdb</w:t>
      </w:r>
    </w:p>
    <w:p w:rsidR="00C663F5" w:rsidRDefault="00C663F5" w:rsidP="00C663F5">
      <w:r>
        <w:t>Taper ces touches :</w:t>
      </w:r>
    </w:p>
    <w:p w:rsidR="00C663F5" w:rsidRDefault="00C663F5" w:rsidP="00C663F5">
      <w:pPr>
        <w:rPr>
          <w:rStyle w:val="Accentuation"/>
        </w:rPr>
      </w:pPr>
      <w:r>
        <w:rPr>
          <w:rStyle w:val="Accentuation"/>
        </w:rPr>
        <w:t>n (créer une nouvelle partition)</w:t>
      </w:r>
    </w:p>
    <w:p w:rsidR="00C663F5" w:rsidRDefault="00C663F5" w:rsidP="00C663F5">
      <w:pPr>
        <w:rPr>
          <w:rStyle w:val="Accentuation"/>
        </w:rPr>
      </w:pPr>
      <w:r>
        <w:rPr>
          <w:rStyle w:val="Accentuation"/>
        </w:rPr>
        <w:t>p (primaire)</w:t>
      </w:r>
    </w:p>
    <w:p w:rsidR="00C663F5" w:rsidRDefault="00C663F5" w:rsidP="00C663F5">
      <w:pPr>
        <w:rPr>
          <w:rStyle w:val="Accentuation"/>
        </w:rPr>
      </w:pPr>
      <w:r>
        <w:rPr>
          <w:rStyle w:val="Accentuation"/>
        </w:rPr>
        <w:t>1</w:t>
      </w:r>
    </w:p>
    <w:p w:rsidR="00C663F5" w:rsidRDefault="00C663F5" w:rsidP="00C663F5">
      <w:pPr>
        <w:rPr>
          <w:rStyle w:val="Accentuation"/>
        </w:rPr>
      </w:pPr>
      <w:r>
        <w:rPr>
          <w:rStyle w:val="Accentuation"/>
        </w:rPr>
        <w:t>[Entrée] (premier secteur)</w:t>
      </w:r>
    </w:p>
    <w:p w:rsidR="00C663F5" w:rsidRDefault="00C663F5" w:rsidP="00C663F5">
      <w:pPr>
        <w:rPr>
          <w:rStyle w:val="Accentuation"/>
        </w:rPr>
      </w:pPr>
      <w:r>
        <w:rPr>
          <w:rStyle w:val="Accentuation"/>
        </w:rPr>
        <w:t>[Entrée] (dernier secteur)</w:t>
      </w:r>
    </w:p>
    <w:p w:rsidR="00C663F5" w:rsidRDefault="00C663F5" w:rsidP="00C663F5">
      <w:pPr>
        <w:rPr>
          <w:rStyle w:val="Accentuation"/>
        </w:rPr>
      </w:pPr>
      <w:r>
        <w:rPr>
          <w:rStyle w:val="Accentuation"/>
        </w:rPr>
        <w:t>w (écrire la table de patition et quitter l’utilitaire)</w:t>
      </w:r>
    </w:p>
    <w:p w:rsidR="00C663F5" w:rsidRDefault="00C663F5" w:rsidP="00C663F5">
      <w:pPr>
        <w:rPr>
          <w:rStyle w:val="Accentuation"/>
        </w:rPr>
      </w:pPr>
    </w:p>
    <w:p w:rsidR="00C663F5" w:rsidRDefault="00C663F5" w:rsidP="00C663F5">
      <w:pPr>
        <w:rPr>
          <w:rStyle w:val="Accentuation"/>
        </w:rPr>
      </w:pPr>
      <w:r>
        <w:t xml:space="preserve">Formater la partition avec la commande : </w:t>
      </w:r>
      <w:r w:rsidRPr="0044188E">
        <w:rPr>
          <w:rStyle w:val="Accentuation"/>
        </w:rPr>
        <w:t>#mke2fs /dev/sdb1</w:t>
      </w:r>
    </w:p>
    <w:p w:rsidR="00C663F5" w:rsidRDefault="00C663F5" w:rsidP="00C663F5">
      <w:pPr>
        <w:rPr>
          <w:rStyle w:val="Accentuation"/>
        </w:rPr>
      </w:pPr>
    </w:p>
    <w:p w:rsidR="00C663F5" w:rsidRDefault="00C663F5" w:rsidP="00C663F5">
      <w:pPr>
        <w:rPr>
          <w:rStyle w:val="Accentuation"/>
        </w:rPr>
      </w:pPr>
      <w:r>
        <w:t xml:space="preserve">Créer le dossier sur lequel sera monté la partition : </w:t>
      </w:r>
      <w:r w:rsidRPr="0097086A">
        <w:rPr>
          <w:rStyle w:val="Accentuation"/>
        </w:rPr>
        <w:t>#mkdir /data</w:t>
      </w:r>
    </w:p>
    <w:p w:rsidR="00C663F5" w:rsidRDefault="00C663F5" w:rsidP="00C663F5">
      <w:r>
        <w:t>Ajouter cette ligne au fichier /etc/fstab :</w:t>
      </w:r>
    </w:p>
    <w:p w:rsidR="00C663F5" w:rsidRPr="00077486" w:rsidRDefault="00C663F5" w:rsidP="00C663F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/dev/sdb1</w:t>
      </w: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/data</w:t>
      </w: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auto</w:t>
      </w:r>
      <w:r w:rsidRPr="00077486">
        <w:rPr>
          <w:rStyle w:val="Accentuation"/>
          <w:lang w:val="en-US"/>
        </w:rPr>
        <w:tab/>
        <w:t xml:space="preserve"> </w:t>
      </w:r>
      <w:r w:rsidRPr="00077486">
        <w:rPr>
          <w:rStyle w:val="Accentuation"/>
          <w:lang w:val="en-US"/>
        </w:rPr>
        <w:tab/>
        <w:t>defaults</w:t>
      </w:r>
      <w:r w:rsidRPr="00077486">
        <w:rPr>
          <w:rStyle w:val="Accentuation"/>
          <w:lang w:val="en-US"/>
        </w:rPr>
        <w:tab/>
        <w:t>0 0</w:t>
      </w:r>
    </w:p>
    <w:p w:rsidR="00C663F5" w:rsidRPr="00077486" w:rsidRDefault="00C663F5" w:rsidP="00C663F5">
      <w:pPr>
        <w:rPr>
          <w:rStyle w:val="Accentuation"/>
          <w:lang w:val="en-US"/>
        </w:rPr>
      </w:pPr>
    </w:p>
    <w:p w:rsidR="00C663F5" w:rsidRPr="00C74C06" w:rsidRDefault="00C663F5" w:rsidP="00C663F5">
      <w:pPr>
        <w:rPr>
          <w:rStyle w:val="Accentuation"/>
        </w:rPr>
      </w:pPr>
      <w:r>
        <w:t xml:space="preserve">Monter la partition : </w:t>
      </w:r>
      <w:r w:rsidRPr="0097086A">
        <w:rPr>
          <w:rStyle w:val="Accentuation"/>
        </w:rPr>
        <w:t>#mount -a</w:t>
      </w:r>
    </w:p>
    <w:p w:rsidR="00C663F5" w:rsidRDefault="00C663F5" w:rsidP="0071616E">
      <w:pPr>
        <w:rPr>
          <w:rStyle w:val="Accentuation"/>
        </w:rPr>
      </w:pPr>
    </w:p>
    <w:p w:rsidR="00504A2D" w:rsidRPr="00504A2D" w:rsidRDefault="00504A2D" w:rsidP="00504A2D">
      <w:pPr>
        <w:pStyle w:val="Titre2"/>
        <w:rPr>
          <w:rStyle w:val="Accentuation"/>
          <w:rFonts w:ascii="Century Gothic" w:hAnsi="Century Gothic"/>
          <w:b/>
          <w:iCs w:val="0"/>
          <w:sz w:val="26"/>
        </w:rPr>
      </w:pPr>
      <w:r w:rsidRPr="00504A2D">
        <w:rPr>
          <w:rStyle w:val="Accentuation"/>
          <w:rFonts w:ascii="Century Gothic" w:hAnsi="Century Gothic"/>
          <w:b/>
          <w:iCs w:val="0"/>
          <w:sz w:val="26"/>
        </w:rPr>
        <w:t>Ajouter une partition de données</w:t>
      </w:r>
    </w:p>
    <w:p w:rsidR="00504A2D" w:rsidRDefault="00504A2D" w:rsidP="0071616E">
      <w:r>
        <w:t>Eteignez la machine virtuelle puis ouvrir les paramètres.</w:t>
      </w:r>
    </w:p>
    <w:p w:rsidR="00504A2D" w:rsidRDefault="00504A2D" w:rsidP="0071616E">
      <w:r>
        <w:t>Dans l’onglet « Stockage » cliquez sur « Ajouter un disque dur » de la ligne « Contrôleur : SATA ». Cliquez sur « Créer un nouveau disque ».</w:t>
      </w:r>
    </w:p>
    <w:p w:rsidR="0071616E" w:rsidRDefault="00504A2D" w:rsidP="0071616E">
      <w:r>
        <w:t>Utilisez le format VMDK si vous voulez que le disque dur soit utilisable par d’autre logiciel de virtualisation comme VMWare.</w:t>
      </w:r>
    </w:p>
    <w:p w:rsidR="00504A2D" w:rsidRDefault="00504A2D" w:rsidP="0071616E">
      <w:r>
        <w:t>Choisissez « Dynamiquement alloué » de préférence puis choisissez la taille.</w:t>
      </w:r>
    </w:p>
    <w:p w:rsidR="00504A2D" w:rsidRDefault="00504A2D" w:rsidP="0071616E"/>
    <w:p w:rsidR="00C74C06" w:rsidRDefault="00C74C06" w:rsidP="0071616E">
      <w:r>
        <w:t>Démarrez la VM. Pour info voici les disques et partitions présentent sur votre VM :</w:t>
      </w:r>
    </w:p>
    <w:p w:rsidR="00C74C06" w:rsidRDefault="00C74C06" w:rsidP="00C74C06">
      <w:pPr>
        <w:pStyle w:val="Paragraphedeliste"/>
        <w:numPr>
          <w:ilvl w:val="0"/>
          <w:numId w:val="22"/>
        </w:numPr>
      </w:pPr>
      <w:r>
        <w:t>sda : disque dur principale</w:t>
      </w:r>
    </w:p>
    <w:p w:rsidR="00C74C06" w:rsidRDefault="00C74C06" w:rsidP="00C74C06">
      <w:pPr>
        <w:pStyle w:val="Paragraphedeliste"/>
        <w:numPr>
          <w:ilvl w:val="0"/>
          <w:numId w:val="22"/>
        </w:numPr>
      </w:pPr>
      <w:r>
        <w:t>sda1 : partition de boot monté sur /boot (grub)</w:t>
      </w:r>
    </w:p>
    <w:p w:rsidR="00C74C06" w:rsidRDefault="00C74C06" w:rsidP="00C74C06">
      <w:pPr>
        <w:pStyle w:val="Paragraphedeliste"/>
        <w:numPr>
          <w:ilvl w:val="0"/>
          <w:numId w:val="22"/>
        </w:numPr>
      </w:pPr>
      <w:r>
        <w:t>sda2 : partition principale montée sur / ainsi que le SWAP</w:t>
      </w:r>
    </w:p>
    <w:p w:rsidR="00C74C06" w:rsidRDefault="00C74C06" w:rsidP="00C74C06">
      <w:pPr>
        <w:pStyle w:val="Paragraphedeliste"/>
        <w:numPr>
          <w:ilvl w:val="0"/>
          <w:numId w:val="22"/>
        </w:numPr>
      </w:pPr>
      <w:r>
        <w:t>sdb : disque dur de données précédemment créé</w:t>
      </w:r>
    </w:p>
    <w:p w:rsidR="00C74C06" w:rsidRDefault="00C74C06" w:rsidP="0071616E"/>
    <w:p w:rsidR="00C74C06" w:rsidRDefault="00C74C06" w:rsidP="0071616E">
      <w:pPr>
        <w:rPr>
          <w:rStyle w:val="Accentuation"/>
        </w:rPr>
      </w:pPr>
      <w:r>
        <w:t>Pour ajouter une</w:t>
      </w:r>
      <w:r w:rsidR="00504A2D">
        <w:t xml:space="preserve"> partition </w:t>
      </w:r>
      <w:r>
        <w:t xml:space="preserve">sdb1 </w:t>
      </w:r>
      <w:r w:rsidR="00504A2D">
        <w:t xml:space="preserve">à CentOS </w:t>
      </w:r>
      <w:r>
        <w:t>lancez l’utilitaire fdisk</w:t>
      </w:r>
      <w:r w:rsidR="00504A2D">
        <w:t> :</w:t>
      </w:r>
      <w:r>
        <w:t xml:space="preserve"> </w:t>
      </w:r>
      <w:r>
        <w:rPr>
          <w:rStyle w:val="Accentuation"/>
        </w:rPr>
        <w:t>#fdisk /dev/sdb</w:t>
      </w:r>
    </w:p>
    <w:p w:rsidR="00C74C06" w:rsidRDefault="00C74C06" w:rsidP="00C74C06">
      <w:r>
        <w:t>Taper ces touches :</w:t>
      </w:r>
    </w:p>
    <w:p w:rsidR="00C74C06" w:rsidRDefault="00C74C06" w:rsidP="00C74C06">
      <w:pPr>
        <w:rPr>
          <w:rStyle w:val="Accentuation"/>
        </w:rPr>
      </w:pPr>
      <w:r>
        <w:rPr>
          <w:rStyle w:val="Accentuation"/>
        </w:rPr>
        <w:t>n (créer une nouvelle partition)</w:t>
      </w:r>
    </w:p>
    <w:p w:rsidR="00C74C06" w:rsidRDefault="00C74C06" w:rsidP="00C74C06">
      <w:pPr>
        <w:rPr>
          <w:rStyle w:val="Accentuation"/>
        </w:rPr>
      </w:pPr>
      <w:r>
        <w:rPr>
          <w:rStyle w:val="Accentuation"/>
        </w:rPr>
        <w:t>p (primaire)</w:t>
      </w:r>
    </w:p>
    <w:p w:rsidR="00C74C06" w:rsidRDefault="00C74C06" w:rsidP="00C74C06">
      <w:pPr>
        <w:rPr>
          <w:rStyle w:val="Accentuation"/>
        </w:rPr>
      </w:pPr>
      <w:r>
        <w:rPr>
          <w:rStyle w:val="Accentuation"/>
        </w:rPr>
        <w:t>1</w:t>
      </w:r>
    </w:p>
    <w:p w:rsidR="00C74C06" w:rsidRDefault="00C74C06" w:rsidP="00C74C06">
      <w:pPr>
        <w:rPr>
          <w:rStyle w:val="Accentuation"/>
        </w:rPr>
      </w:pPr>
      <w:r>
        <w:rPr>
          <w:rStyle w:val="Accentuation"/>
        </w:rPr>
        <w:t>[Entrée] (premier secteur)</w:t>
      </w:r>
    </w:p>
    <w:p w:rsidR="00C74C06" w:rsidRDefault="00C74C06" w:rsidP="00C74C06">
      <w:pPr>
        <w:rPr>
          <w:rStyle w:val="Accentuation"/>
        </w:rPr>
      </w:pPr>
      <w:r>
        <w:rPr>
          <w:rStyle w:val="Accentuation"/>
        </w:rPr>
        <w:t>[Entrée] (dernier secteur)</w:t>
      </w:r>
    </w:p>
    <w:p w:rsidR="00C74C06" w:rsidRDefault="0044188E" w:rsidP="00C74C06">
      <w:pPr>
        <w:rPr>
          <w:rStyle w:val="Accentuation"/>
        </w:rPr>
      </w:pPr>
      <w:r>
        <w:rPr>
          <w:rStyle w:val="Accentuation"/>
        </w:rPr>
        <w:t>w</w:t>
      </w:r>
      <w:r w:rsidR="00C74C06">
        <w:rPr>
          <w:rStyle w:val="Accentuation"/>
        </w:rPr>
        <w:t xml:space="preserve"> (</w:t>
      </w:r>
      <w:r>
        <w:rPr>
          <w:rStyle w:val="Accentuation"/>
        </w:rPr>
        <w:t xml:space="preserve">écrire la table de patition et </w:t>
      </w:r>
      <w:r w:rsidR="00C74C06">
        <w:rPr>
          <w:rStyle w:val="Accentuation"/>
        </w:rPr>
        <w:t>quitter l’utilitaire)</w:t>
      </w:r>
    </w:p>
    <w:p w:rsidR="00C74C06" w:rsidRDefault="00C74C06" w:rsidP="00C74C06">
      <w:pPr>
        <w:rPr>
          <w:rStyle w:val="Accentuation"/>
        </w:rPr>
      </w:pPr>
    </w:p>
    <w:p w:rsidR="00C74C06" w:rsidRDefault="0044188E" w:rsidP="00C74C06">
      <w:pPr>
        <w:rPr>
          <w:rStyle w:val="Accentuation"/>
        </w:rPr>
      </w:pPr>
      <w:r>
        <w:t xml:space="preserve">Formater la partition avec la commande : </w:t>
      </w:r>
      <w:r w:rsidRPr="0044188E">
        <w:rPr>
          <w:rStyle w:val="Accentuation"/>
        </w:rPr>
        <w:t>#mke2fs /dev/sdb1</w:t>
      </w:r>
    </w:p>
    <w:p w:rsidR="0097086A" w:rsidRDefault="0097086A" w:rsidP="00C74C06">
      <w:pPr>
        <w:rPr>
          <w:rStyle w:val="Accentuation"/>
        </w:rPr>
      </w:pPr>
    </w:p>
    <w:p w:rsidR="0097086A" w:rsidRDefault="0097086A" w:rsidP="00C74C06">
      <w:pPr>
        <w:rPr>
          <w:rStyle w:val="Accentuation"/>
        </w:rPr>
      </w:pPr>
      <w:r>
        <w:t xml:space="preserve">Créer le dossier sur lequel sera monté la partition : </w:t>
      </w:r>
      <w:r w:rsidRPr="0097086A">
        <w:rPr>
          <w:rStyle w:val="Accentuation"/>
        </w:rPr>
        <w:t>#mkdir /data</w:t>
      </w:r>
    </w:p>
    <w:p w:rsidR="0044188E" w:rsidRDefault="0044188E" w:rsidP="00C74C06">
      <w:r>
        <w:t>Ajouter cette ligne au fichier /etc/fstab</w:t>
      </w:r>
      <w:r w:rsidR="0097086A">
        <w:t> :</w:t>
      </w:r>
    </w:p>
    <w:p w:rsidR="0097086A" w:rsidRPr="00077486" w:rsidRDefault="0097086A" w:rsidP="00C74C06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/dev/sdb1</w:t>
      </w: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/data</w:t>
      </w: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auto</w:t>
      </w:r>
      <w:r w:rsidRPr="00077486">
        <w:rPr>
          <w:rStyle w:val="Accentuation"/>
          <w:lang w:val="en-US"/>
        </w:rPr>
        <w:tab/>
        <w:t xml:space="preserve"> </w:t>
      </w:r>
      <w:r w:rsidRPr="00077486">
        <w:rPr>
          <w:rStyle w:val="Accentuation"/>
          <w:lang w:val="en-US"/>
        </w:rPr>
        <w:tab/>
        <w:t>defaults</w:t>
      </w:r>
      <w:r w:rsidRPr="00077486">
        <w:rPr>
          <w:rStyle w:val="Accentuation"/>
          <w:lang w:val="en-US"/>
        </w:rPr>
        <w:tab/>
        <w:t>0 0</w:t>
      </w:r>
    </w:p>
    <w:p w:rsidR="0097086A" w:rsidRPr="00077486" w:rsidRDefault="0097086A" w:rsidP="00C74C06">
      <w:pPr>
        <w:rPr>
          <w:rStyle w:val="Accentuation"/>
          <w:lang w:val="en-US"/>
        </w:rPr>
      </w:pPr>
    </w:p>
    <w:p w:rsidR="0097086A" w:rsidRPr="00C74C06" w:rsidRDefault="0097086A" w:rsidP="00C74C06">
      <w:pPr>
        <w:rPr>
          <w:rStyle w:val="Accentuation"/>
        </w:rPr>
      </w:pPr>
      <w:r>
        <w:t xml:space="preserve">Monter la partition : </w:t>
      </w:r>
      <w:r w:rsidRPr="0097086A">
        <w:rPr>
          <w:rStyle w:val="Accentuation"/>
        </w:rPr>
        <w:t>#mount -a</w:t>
      </w:r>
    </w:p>
    <w:p w:rsidR="00CB2D9A" w:rsidRDefault="000E7D27" w:rsidP="004D5A7C">
      <w:pPr>
        <w:pStyle w:val="Titre2"/>
      </w:pPr>
      <w:bookmarkStart w:id="3" w:name="_Toc364780972"/>
      <w:r>
        <w:t xml:space="preserve">Installer </w:t>
      </w:r>
      <w:bookmarkEnd w:id="3"/>
      <w:r w:rsidR="0097086A">
        <w:t>les utilitaires</w:t>
      </w:r>
    </w:p>
    <w:p w:rsidR="00525AFC" w:rsidRDefault="00525AFC" w:rsidP="00525AFC">
      <w:pPr>
        <w:rPr>
          <w:rStyle w:val="Accentuation"/>
        </w:rPr>
      </w:pPr>
      <w:r>
        <w:rPr>
          <w:rStyle w:val="Accentuation"/>
        </w:rPr>
        <w:t xml:space="preserve">#yum install –y </w:t>
      </w:r>
      <w:r w:rsidRPr="00C44B3C">
        <w:rPr>
          <w:rStyle w:val="Accentuation"/>
        </w:rPr>
        <w:t>subversion</w:t>
      </w:r>
      <w:r>
        <w:rPr>
          <w:rStyle w:val="Accentuation"/>
        </w:rPr>
        <w:t xml:space="preserve"> mlocate wget telnet telnet-server</w:t>
      </w:r>
      <w:r w:rsidR="006A3678">
        <w:rPr>
          <w:rStyle w:val="Accentuation"/>
        </w:rPr>
        <w:t xml:space="preserve"> net-tools</w:t>
      </w:r>
    </w:p>
    <w:p w:rsidR="00CB2D9A" w:rsidRPr="00077486" w:rsidRDefault="00525AFC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</w:t>
      </w:r>
      <w:r w:rsidR="000E7D27" w:rsidRPr="00077486">
        <w:rPr>
          <w:rStyle w:val="Accentuation"/>
          <w:lang w:val="en-US"/>
        </w:rPr>
        <w:t>echo 'export SVN_EDITOR=vim'&gt;&gt;~/.bashrc</w:t>
      </w:r>
    </w:p>
    <w:p w:rsidR="0097086A" w:rsidRPr="00077486" w:rsidRDefault="0097086A">
      <w:pPr>
        <w:rPr>
          <w:rStyle w:val="Accentuation"/>
          <w:lang w:val="en-US"/>
        </w:rPr>
      </w:pPr>
    </w:p>
    <w:p w:rsidR="00904E75" w:rsidRPr="00077486" w:rsidRDefault="00904E7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lastRenderedPageBreak/>
        <w:t>#systemctl enable telnet.socket; system</w:t>
      </w:r>
      <w:r w:rsidR="00525AFC" w:rsidRPr="00077486">
        <w:rPr>
          <w:rStyle w:val="Accentuation"/>
          <w:lang w:val="en-US"/>
        </w:rPr>
        <w:t>ctl</w:t>
      </w:r>
      <w:r w:rsidRPr="00077486">
        <w:rPr>
          <w:rStyle w:val="Accentuation"/>
          <w:lang w:val="en-US"/>
        </w:rPr>
        <w:t xml:space="preserve"> start telnet.socket</w:t>
      </w:r>
    </w:p>
    <w:p w:rsidR="00024D65" w:rsidRPr="00077486" w:rsidRDefault="00024D65">
      <w:pPr>
        <w:rPr>
          <w:rStyle w:val="Accentuation"/>
          <w:lang w:val="en-US"/>
        </w:rPr>
      </w:pPr>
    </w:p>
    <w:p w:rsidR="00904E75" w:rsidRPr="00077486" w:rsidRDefault="00904E7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</w:t>
      </w:r>
      <w:r w:rsidR="00F1700C" w:rsidRPr="00077486">
        <w:rPr>
          <w:rStyle w:val="Accentuation"/>
          <w:lang w:val="en-US"/>
        </w:rPr>
        <w:t>firewall-cmd</w:t>
      </w:r>
      <w:r w:rsidR="00BC7992" w:rsidRPr="00077486">
        <w:rPr>
          <w:rStyle w:val="Accentuation"/>
          <w:lang w:val="en-US"/>
        </w:rPr>
        <w:t xml:space="preserve"> --permanent</w:t>
      </w:r>
      <w:r w:rsidR="00F1700C" w:rsidRPr="00077486">
        <w:rPr>
          <w:rStyle w:val="Accentuation"/>
          <w:lang w:val="en-US"/>
        </w:rPr>
        <w:t xml:space="preserve"> --add-service=http --add-service=https --add-service=telnet</w:t>
      </w:r>
    </w:p>
    <w:p w:rsidR="00CB2D9A" w:rsidRPr="00077486" w:rsidRDefault="000E7D27" w:rsidP="004D5A7C">
      <w:pPr>
        <w:pStyle w:val="Titre2"/>
      </w:pPr>
      <w:bookmarkStart w:id="4" w:name="__RefHeading__80_1642948211"/>
      <w:bookmarkStart w:id="5" w:name="__RefHeading__42_995377956"/>
      <w:bookmarkStart w:id="6" w:name="__RefHeading__3041_2074763717"/>
      <w:bookmarkStart w:id="7" w:name="__RefHeading__24_1288082165"/>
      <w:bookmarkStart w:id="8" w:name="__RefHeading__61_686600321"/>
      <w:bookmarkStart w:id="9" w:name="_Toc364780973"/>
      <w:bookmarkEnd w:id="4"/>
      <w:bookmarkEnd w:id="5"/>
      <w:bookmarkEnd w:id="6"/>
      <w:bookmarkEnd w:id="7"/>
      <w:bookmarkEnd w:id="8"/>
      <w:r>
        <w:t>Chargement de paquets nécessaire aux compilations</w:t>
      </w:r>
      <w:bookmarkEnd w:id="9"/>
    </w:p>
    <w:p w:rsidR="00C44B3C" w:rsidRPr="00077486" w:rsidRDefault="00C44B3C">
      <w:pPr>
        <w:pStyle w:val="Codage"/>
        <w:rPr>
          <w:lang w:val="fr-FR"/>
        </w:rPr>
      </w:pPr>
    </w:p>
    <w:p w:rsidR="0097086A" w:rsidRDefault="00C44B3C" w:rsidP="008F6793">
      <w:pPr>
        <w:pStyle w:val="Codage"/>
      </w:pPr>
      <w:r>
        <w:t>#</w:t>
      </w:r>
      <w:r w:rsidR="00F51F93">
        <w:t xml:space="preserve">yum install </w:t>
      </w:r>
      <w:r w:rsidR="0004719F">
        <w:t>-</w:t>
      </w:r>
      <w:r w:rsidR="0074796F">
        <w:t xml:space="preserve">y </w:t>
      </w:r>
      <w:r w:rsidR="002E2587">
        <w:t xml:space="preserve">autoconf </w:t>
      </w:r>
      <w:r w:rsidR="00F51F93">
        <w:t>gcc make</w:t>
      </w:r>
      <w:r w:rsidR="0097086A">
        <w:t xml:space="preserve"> zlib-devel libxml2-devel </w:t>
      </w:r>
      <w:r w:rsidR="0097086A" w:rsidRPr="000B70DD">
        <w:t>libmcrypt-devel</w:t>
      </w:r>
      <w:r w:rsidR="0097086A">
        <w:t xml:space="preserve"> libpng-devel libjpeg-devel bzip2 unzip gcc-c++ expat-devel pixman-devel</w:t>
      </w:r>
      <w:r w:rsidR="00027E00">
        <w:t xml:space="preserve"> giflib-devel</w:t>
      </w:r>
      <w:r w:rsidR="00BE467E">
        <w:t xml:space="preserve"> pcre-devel</w:t>
      </w:r>
      <w:r w:rsidR="008F501C">
        <w:t xml:space="preserve"> freetype-devel readline-devel libtiff-devel</w:t>
      </w:r>
      <w:r w:rsidR="00CB3365">
        <w:t xml:space="preserve"> python-devel</w:t>
      </w:r>
    </w:p>
    <w:p w:rsidR="0097086A" w:rsidRDefault="0097086A" w:rsidP="008F6793">
      <w:pPr>
        <w:pStyle w:val="Codage"/>
      </w:pPr>
    </w:p>
    <w:p w:rsidR="008F6793" w:rsidRDefault="008F6793" w:rsidP="008F6793">
      <w:pPr>
        <w:pStyle w:val="Codage"/>
      </w:pPr>
      <w:r>
        <w:t>pyt</w:t>
      </w:r>
      <w:r w:rsidR="00F72C8D">
        <w:t>hon-devel</w:t>
      </w:r>
      <w:r w:rsidR="0097086A">
        <w:t xml:space="preserve"> </w:t>
      </w:r>
      <w:r w:rsidR="00F72C8D">
        <w:t xml:space="preserve">xerces-j2 </w:t>
      </w:r>
      <w:r w:rsidR="008F501C">
        <w:t>libpng libjpeg</w:t>
      </w:r>
    </w:p>
    <w:p w:rsidR="00CB2D9A" w:rsidRDefault="00CB2D9A">
      <w:pPr>
        <w:pStyle w:val="Codage"/>
      </w:pPr>
    </w:p>
    <w:p w:rsidR="00C33194" w:rsidRDefault="00C33194" w:rsidP="00C33194">
      <w:pPr>
        <w:pStyle w:val="Titre2"/>
      </w:pPr>
      <w:bookmarkStart w:id="10" w:name="__RefHeading__82_1642948211"/>
      <w:bookmarkStart w:id="11" w:name="__RefHeading__44_995377956"/>
      <w:bookmarkStart w:id="12" w:name="__RefHeading__3043_2074763717"/>
      <w:bookmarkStart w:id="13" w:name="__RefHeading__26_1288082165"/>
      <w:bookmarkStart w:id="14" w:name="__RefHeading__63_686600321"/>
      <w:bookmarkStart w:id="15" w:name="_Toc364780974"/>
      <w:bookmarkEnd w:id="10"/>
      <w:bookmarkEnd w:id="11"/>
      <w:bookmarkEnd w:id="12"/>
      <w:bookmarkEnd w:id="13"/>
      <w:bookmarkEnd w:id="14"/>
      <w:r>
        <w:t>Installation des librairies requises</w:t>
      </w:r>
      <w:bookmarkEnd w:id="15"/>
    </w:p>
    <w:p w:rsidR="006C63E7" w:rsidRPr="006C63E7" w:rsidRDefault="006C63E7" w:rsidP="006C63E7">
      <w:pPr>
        <w:rPr>
          <w:rStyle w:val="Accentuation"/>
        </w:rPr>
      </w:pPr>
      <w:r w:rsidRPr="006C63E7">
        <w:rPr>
          <w:rStyle w:val="Accentuation"/>
        </w:rPr>
        <w:t>#mkdir –p /_install/_archive</w:t>
      </w:r>
    </w:p>
    <w:p w:rsidR="00CB2D9A" w:rsidRDefault="00C33194" w:rsidP="00C33194">
      <w:pPr>
        <w:pStyle w:val="Titre3"/>
        <w:rPr>
          <w:lang w:val="en-GB"/>
        </w:rPr>
      </w:pPr>
      <w:bookmarkStart w:id="16" w:name="_Toc364780975"/>
      <w:r>
        <w:rPr>
          <w:lang w:val="en-GB"/>
        </w:rPr>
        <w:t>Bibliothèques géographiques</w:t>
      </w:r>
      <w:bookmarkEnd w:id="16"/>
    </w:p>
    <w:p w:rsidR="00C44B3C" w:rsidRPr="00C44B3C" w:rsidRDefault="00C44B3C" w:rsidP="00C44B3C">
      <w:pPr>
        <w:rPr>
          <w:rStyle w:val="Accentuation"/>
          <w:lang w:val="en-GB"/>
        </w:rPr>
      </w:pPr>
      <w:r w:rsidRPr="00C44B3C">
        <w:rPr>
          <w:rStyle w:val="Accentuation"/>
          <w:lang w:val="en-GB"/>
        </w:rPr>
        <w:t>#tar xvfj geos-3</w:t>
      </w:r>
      <w:r w:rsidR="006C63E7">
        <w:rPr>
          <w:rStyle w:val="Accentuation"/>
          <w:lang w:val="en-GB"/>
        </w:rPr>
        <w:t>*</w:t>
      </w:r>
      <w:r w:rsidRPr="00C44B3C">
        <w:rPr>
          <w:rStyle w:val="Accentuation"/>
          <w:lang w:val="en-GB"/>
        </w:rPr>
        <w:t>.tar.bz2</w:t>
      </w:r>
      <w:r w:rsidR="0074796F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mv geos-3</w:t>
      </w:r>
      <w:r w:rsidR="006C63E7">
        <w:rPr>
          <w:rStyle w:val="Accentuation"/>
          <w:lang w:val="en-GB"/>
        </w:rPr>
        <w:t>*</w:t>
      </w:r>
      <w:r w:rsidRPr="00C44B3C">
        <w:rPr>
          <w:rStyle w:val="Accentuation"/>
          <w:lang w:val="en-GB"/>
        </w:rPr>
        <w:t xml:space="preserve">.tar.bz2 </w:t>
      </w:r>
      <w:r w:rsidR="00BB3C09">
        <w:rPr>
          <w:rStyle w:val="Accentuation"/>
          <w:lang w:val="en-GB"/>
        </w:rPr>
        <w:t>_archive</w:t>
      </w:r>
      <w:r w:rsidRPr="00C44B3C">
        <w:rPr>
          <w:rStyle w:val="Accentuation"/>
          <w:lang w:val="en-GB"/>
        </w:rPr>
        <w:t>/</w:t>
      </w:r>
      <w:r w:rsidR="0074796F">
        <w:rPr>
          <w:rStyle w:val="Accentuation"/>
          <w:lang w:val="en-GB"/>
        </w:rPr>
        <w:t xml:space="preserve"> ; </w:t>
      </w:r>
      <w:r w:rsidR="006C63E7">
        <w:rPr>
          <w:rStyle w:val="Accentuation"/>
          <w:lang w:val="en-GB"/>
        </w:rPr>
        <w:t>cd geos-3*</w:t>
      </w:r>
      <w:r w:rsidR="006C63E7" w:rsidRPr="00C44B3C">
        <w:rPr>
          <w:rStyle w:val="Accentuation"/>
          <w:lang w:val="en-GB"/>
        </w:rPr>
        <w:t xml:space="preserve"> </w:t>
      </w:r>
      <w:r w:rsidRPr="00C44B3C">
        <w:rPr>
          <w:rStyle w:val="Accentuation"/>
          <w:lang w:val="en-GB"/>
        </w:rPr>
        <w:t>/</w:t>
      </w:r>
      <w:r w:rsidR="00FA5371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./configure</w:t>
      </w:r>
      <w:r w:rsidR="0074796F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make</w:t>
      </w:r>
      <w:r w:rsidR="0074796F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make install</w:t>
      </w:r>
      <w:r w:rsidR="0074796F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make clean</w:t>
      </w:r>
      <w:r w:rsidR="0074796F">
        <w:rPr>
          <w:rStyle w:val="Accentuation"/>
          <w:lang w:val="en-GB"/>
        </w:rPr>
        <w:t xml:space="preserve">; </w:t>
      </w:r>
      <w:r w:rsidRPr="00C44B3C">
        <w:rPr>
          <w:rStyle w:val="Accentuation"/>
          <w:lang w:val="en-GB"/>
        </w:rPr>
        <w:t>cd ..</w:t>
      </w:r>
    </w:p>
    <w:p w:rsidR="00C44B3C" w:rsidRPr="00C44B3C" w:rsidRDefault="00C44B3C" w:rsidP="00C44B3C">
      <w:pPr>
        <w:rPr>
          <w:rStyle w:val="Accentuation"/>
          <w:lang w:val="en-GB"/>
        </w:rPr>
      </w:pPr>
      <w:r w:rsidRPr="00C44B3C">
        <w:rPr>
          <w:lang w:val="en-GB"/>
        </w:rPr>
        <w:t>Tester avec</w:t>
      </w:r>
      <w:r>
        <w:rPr>
          <w:rStyle w:val="Accentuation"/>
          <w:lang w:val="en-GB"/>
        </w:rPr>
        <w:t xml:space="preserve">: </w:t>
      </w:r>
      <w:r w:rsidRPr="00C44B3C">
        <w:rPr>
          <w:rStyle w:val="Accentuation"/>
          <w:lang w:val="en-GB"/>
        </w:rPr>
        <w:t xml:space="preserve">#geos-config </w:t>
      </w:r>
      <w:r w:rsidR="002C0D51">
        <w:rPr>
          <w:rStyle w:val="Accentuation"/>
          <w:lang w:val="en-GB"/>
        </w:rPr>
        <w:t>-</w:t>
      </w:r>
      <w:r w:rsidR="001D6DFA">
        <w:rPr>
          <w:rStyle w:val="Accentuation"/>
          <w:lang w:val="en-GB"/>
        </w:rPr>
        <w:t>-</w:t>
      </w:r>
      <w:r w:rsidRPr="00C44B3C">
        <w:rPr>
          <w:rStyle w:val="Accentuation"/>
          <w:lang w:val="en-GB"/>
        </w:rPr>
        <w:t>version</w:t>
      </w:r>
    </w:p>
    <w:p w:rsidR="00C44B3C" w:rsidRPr="00077486" w:rsidRDefault="00C44B3C" w:rsidP="00C44B3C">
      <w:pPr>
        <w:rPr>
          <w:rStyle w:val="Accentuation"/>
          <w:lang w:val="en-GB"/>
        </w:rPr>
      </w:pPr>
    </w:p>
    <w:p w:rsidR="00C44B3C" w:rsidRPr="00077486" w:rsidRDefault="00C44B3C" w:rsidP="00C44B3C">
      <w:pPr>
        <w:rPr>
          <w:rStyle w:val="Accentuation"/>
          <w:lang w:val="en-GB"/>
        </w:rPr>
      </w:pPr>
    </w:p>
    <w:p w:rsidR="00C44B3C" w:rsidRPr="00C44B3C" w:rsidRDefault="00C44B3C" w:rsidP="00C44B3C">
      <w:pPr>
        <w:rPr>
          <w:rStyle w:val="Accentuation"/>
          <w:lang w:val="en-GB"/>
        </w:rPr>
      </w:pPr>
      <w:r w:rsidRPr="00C44B3C">
        <w:rPr>
          <w:rStyle w:val="Accentuation"/>
          <w:lang w:val="en-GB"/>
        </w:rPr>
        <w:t>#</w:t>
      </w:r>
      <w:r w:rsidR="00494ED2">
        <w:rPr>
          <w:rStyle w:val="Accentuation"/>
          <w:lang w:val="en-GB"/>
        </w:rPr>
        <w:t>tar xf</w:t>
      </w:r>
      <w:r w:rsidRPr="00C44B3C">
        <w:rPr>
          <w:rStyle w:val="Accentuation"/>
          <w:lang w:val="en-GB"/>
        </w:rPr>
        <w:t xml:space="preserve"> proj-4.</w:t>
      </w:r>
      <w:r w:rsidR="006C63E7">
        <w:rPr>
          <w:rStyle w:val="Accentuation"/>
          <w:lang w:val="en-GB"/>
        </w:rPr>
        <w:t>*</w:t>
      </w:r>
      <w:r w:rsidRPr="00C44B3C">
        <w:rPr>
          <w:rStyle w:val="Accentuation"/>
          <w:lang w:val="en-GB"/>
        </w:rPr>
        <w:t>tar.gz</w:t>
      </w:r>
      <w:r w:rsidR="0074796F">
        <w:rPr>
          <w:rStyle w:val="Accentuation"/>
          <w:lang w:val="en-GB"/>
        </w:rPr>
        <w:t xml:space="preserve"> ; m</w:t>
      </w:r>
      <w:r w:rsidRPr="00C44B3C">
        <w:rPr>
          <w:rStyle w:val="Accentuation"/>
          <w:lang w:val="en-GB"/>
        </w:rPr>
        <w:t>v proj-4.</w:t>
      </w:r>
      <w:r w:rsidR="006C63E7">
        <w:rPr>
          <w:rStyle w:val="Accentuation"/>
          <w:lang w:val="en-GB"/>
        </w:rPr>
        <w:t>*</w:t>
      </w:r>
      <w:r w:rsidRPr="00C44B3C">
        <w:rPr>
          <w:rStyle w:val="Accentuation"/>
          <w:lang w:val="en-GB"/>
        </w:rPr>
        <w:t xml:space="preserve">tar.gz </w:t>
      </w:r>
      <w:r w:rsidR="00BB3C09">
        <w:rPr>
          <w:rStyle w:val="Accentuation"/>
          <w:lang w:val="en-GB"/>
        </w:rPr>
        <w:t>_archive</w:t>
      </w:r>
      <w:r w:rsidRPr="00C44B3C">
        <w:rPr>
          <w:rStyle w:val="Accentuation"/>
          <w:lang w:val="en-GB"/>
        </w:rPr>
        <w:t>/</w:t>
      </w:r>
      <w:r w:rsidR="0074796F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cd proj-4.</w:t>
      </w:r>
      <w:r w:rsidR="006C63E7">
        <w:rPr>
          <w:rStyle w:val="Accentuation"/>
          <w:lang w:val="en-GB"/>
        </w:rPr>
        <w:t>*</w:t>
      </w:r>
      <w:r w:rsidRPr="00C44B3C">
        <w:rPr>
          <w:rStyle w:val="Accentuation"/>
          <w:lang w:val="en-GB"/>
        </w:rPr>
        <w:t>/</w:t>
      </w:r>
      <w:r w:rsidR="009A7E64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./configure</w:t>
      </w:r>
      <w:r w:rsidR="0074796F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make</w:t>
      </w:r>
      <w:r w:rsidR="0074796F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make install</w:t>
      </w:r>
      <w:r w:rsidR="0074796F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cd ..</w:t>
      </w:r>
      <w:r w:rsidR="0074796F">
        <w:rPr>
          <w:rStyle w:val="Accentuation"/>
          <w:lang w:val="en-GB"/>
        </w:rPr>
        <w:t xml:space="preserve"> ; </w:t>
      </w:r>
      <w:r w:rsidRPr="00C44B3C">
        <w:rPr>
          <w:rStyle w:val="Accentuation"/>
          <w:lang w:val="en-GB"/>
        </w:rPr>
        <w:t>ldconfig</w:t>
      </w:r>
    </w:p>
    <w:p w:rsidR="00CB2D9A" w:rsidRDefault="00C44B3C" w:rsidP="00C44B3C">
      <w:pPr>
        <w:rPr>
          <w:rStyle w:val="Accentuation"/>
          <w:lang w:val="en-GB"/>
        </w:rPr>
      </w:pPr>
      <w:r w:rsidRPr="00C44B3C">
        <w:rPr>
          <w:lang w:val="en-GB"/>
        </w:rPr>
        <w:t>Tester avec</w:t>
      </w:r>
      <w:r>
        <w:rPr>
          <w:lang w:val="en-GB"/>
        </w:rPr>
        <w:t>:</w:t>
      </w:r>
      <w:r w:rsidRPr="00C44B3C">
        <w:rPr>
          <w:rStyle w:val="Accentuation"/>
          <w:lang w:val="en-GB"/>
        </w:rPr>
        <w:t xml:space="preserve"> #proj</w:t>
      </w:r>
    </w:p>
    <w:p w:rsidR="00CB2D9A" w:rsidRDefault="00CB2D9A">
      <w:pPr>
        <w:rPr>
          <w:rFonts w:ascii="Courier New" w:eastAsia="Times New Roman" w:hAnsi="Courier New" w:cs="Courier New"/>
          <w:sz w:val="18"/>
          <w:szCs w:val="24"/>
          <w:lang w:val="en-GB"/>
        </w:rPr>
      </w:pPr>
      <w:bookmarkStart w:id="17" w:name="__RefHeading__96_1642948211"/>
      <w:bookmarkStart w:id="18" w:name="__RefHeading__58_995377956"/>
      <w:bookmarkStart w:id="19" w:name="__RefHeading__3059_2074763717"/>
      <w:bookmarkStart w:id="20" w:name="__RefHeading__40_1288082165"/>
      <w:bookmarkStart w:id="21" w:name="__RefHeading__77_686600321"/>
      <w:bookmarkEnd w:id="17"/>
      <w:bookmarkEnd w:id="18"/>
      <w:bookmarkEnd w:id="19"/>
      <w:bookmarkEnd w:id="20"/>
      <w:bookmarkEnd w:id="21"/>
    </w:p>
    <w:p w:rsidR="0074796F" w:rsidRDefault="0074796F">
      <w:pPr>
        <w:rPr>
          <w:lang w:val="en-GB"/>
        </w:rPr>
      </w:pPr>
    </w:p>
    <w:p w:rsidR="00CB2D9A" w:rsidRDefault="000E7D27" w:rsidP="00C33194">
      <w:pPr>
        <w:pStyle w:val="Titre3"/>
      </w:pPr>
      <w:bookmarkStart w:id="22" w:name="__RefHeading__100_1642948211"/>
      <w:bookmarkStart w:id="23" w:name="__RefHeading__62_995377956"/>
      <w:bookmarkStart w:id="24" w:name="__RefHeading__3063_2074763717"/>
      <w:bookmarkStart w:id="25" w:name="__RefHeading__44_1288082165"/>
      <w:bookmarkStart w:id="26" w:name="__RefHeading__81_686600321"/>
      <w:bookmarkStart w:id="27" w:name="_Toc364780976"/>
      <w:bookmarkEnd w:id="22"/>
      <w:bookmarkEnd w:id="23"/>
      <w:bookmarkEnd w:id="24"/>
      <w:bookmarkEnd w:id="25"/>
      <w:bookmarkEnd w:id="26"/>
      <w:r>
        <w:t>Installation de Libecwj</w:t>
      </w:r>
      <w:bookmarkEnd w:id="27"/>
    </w:p>
    <w:p w:rsidR="006C63E7" w:rsidRPr="00077486" w:rsidRDefault="006C63E7" w:rsidP="006C63E7">
      <w:pPr>
        <w:pStyle w:val="PrformatHTML"/>
        <w:shd w:val="clear" w:color="auto" w:fill="F7F7F7"/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 xml:space="preserve">#wget </w:t>
      </w:r>
      <w:hyperlink r:id="rId13" w:history="1">
        <w:r w:rsidRPr="00077486">
          <w:rPr>
            <w:rStyle w:val="Accentuation"/>
            <w:lang w:val="en-US"/>
          </w:rPr>
          <w:t>https://github.com/makinacorpus/libecw/archive/master.zip</w:t>
        </w:r>
      </w:hyperlink>
      <w:r w:rsidRPr="00077486">
        <w:rPr>
          <w:rStyle w:val="Accentuation"/>
          <w:lang w:val="en-US"/>
        </w:rPr>
        <w:t xml:space="preserve"> ; unzip master.zip ; mv master.zip _archive/ecw-master.zip ; cd libecw-master ; ./configure  CFLAGS="-O0" CXXFLAGS="-O0"  --enable-shared --enable-static ; </w:t>
      </w:r>
      <w:r w:rsidR="00BE467E" w:rsidRPr="00077486">
        <w:rPr>
          <w:rStyle w:val="Accentuation"/>
          <w:lang w:val="en-US"/>
        </w:rPr>
        <w:t>make ; make install</w:t>
      </w:r>
      <w:r w:rsidR="00525AFC" w:rsidRPr="00077486">
        <w:rPr>
          <w:rStyle w:val="Accentuation"/>
          <w:lang w:val="en-US"/>
        </w:rPr>
        <w:t xml:space="preserve"> ; cd ..</w:t>
      </w:r>
    </w:p>
    <w:p w:rsidR="00CB2D9A" w:rsidRDefault="000E7D27" w:rsidP="00C33194">
      <w:pPr>
        <w:pStyle w:val="Titre3"/>
        <w:rPr>
          <w:lang w:val="en-GB"/>
        </w:rPr>
      </w:pPr>
      <w:bookmarkStart w:id="28" w:name="__RefHeading__102_1642948211"/>
      <w:bookmarkStart w:id="29" w:name="__RefHeading__64_995377956"/>
      <w:bookmarkStart w:id="30" w:name="__RefHeading__3065_2074763717"/>
      <w:bookmarkStart w:id="31" w:name="__RefHeading__46_1288082165"/>
      <w:bookmarkStart w:id="32" w:name="__RefHeading__83_686600321"/>
      <w:bookmarkStart w:id="33" w:name="_Toc364780977"/>
      <w:bookmarkEnd w:id="28"/>
      <w:bookmarkEnd w:id="29"/>
      <w:bookmarkEnd w:id="30"/>
      <w:bookmarkEnd w:id="31"/>
      <w:bookmarkEnd w:id="32"/>
      <w:r>
        <w:t>Installation de curl et gd</w:t>
      </w:r>
      <w:bookmarkEnd w:id="33"/>
    </w:p>
    <w:p w:rsidR="00CB2D9A" w:rsidRPr="008976EC" w:rsidRDefault="000E7D27">
      <w:pPr>
        <w:pStyle w:val="Codage"/>
      </w:pPr>
      <w:r w:rsidRPr="008976EC">
        <w:t>#</w:t>
      </w:r>
      <w:r w:rsidR="00494ED2">
        <w:t>tar xf</w:t>
      </w:r>
      <w:r w:rsidRPr="008976EC">
        <w:t xml:space="preserve"> curl-7.</w:t>
      </w:r>
      <w:r w:rsidR="00BE467E">
        <w:t>*</w:t>
      </w:r>
      <w:r w:rsidRPr="008976EC">
        <w:t>.tar.gz</w:t>
      </w:r>
      <w:r w:rsidR="00356DD6" w:rsidRPr="008976EC">
        <w:t xml:space="preserve"> ; </w:t>
      </w:r>
      <w:r w:rsidRPr="008976EC">
        <w:t>mv curl-7.</w:t>
      </w:r>
      <w:r w:rsidR="00BE467E">
        <w:t>*</w:t>
      </w:r>
      <w:r w:rsidRPr="008976EC">
        <w:t xml:space="preserve">.tar.gz </w:t>
      </w:r>
      <w:r w:rsidR="00BB3C09">
        <w:t>_archive</w:t>
      </w:r>
      <w:r w:rsidRPr="008976EC">
        <w:t>/</w:t>
      </w:r>
      <w:r w:rsidR="00356DD6" w:rsidRPr="008976EC">
        <w:t xml:space="preserve"> ; </w:t>
      </w:r>
      <w:r w:rsidRPr="008976EC">
        <w:t>cd curl-7.</w:t>
      </w:r>
      <w:r w:rsidR="00BE467E">
        <w:t>*</w:t>
      </w:r>
      <w:r w:rsidRPr="008976EC">
        <w:t>/</w:t>
      </w:r>
      <w:r w:rsidR="00356DD6" w:rsidRPr="008976EC">
        <w:t xml:space="preserve"> ; </w:t>
      </w:r>
      <w:r w:rsidRPr="008976EC">
        <w:t>./configure</w:t>
      </w:r>
      <w:r w:rsidR="00356DD6" w:rsidRPr="008976EC">
        <w:t xml:space="preserve"> ; </w:t>
      </w:r>
      <w:r w:rsidRPr="008976EC">
        <w:t>make</w:t>
      </w:r>
      <w:r w:rsidR="00356DD6" w:rsidRPr="008976EC">
        <w:t xml:space="preserve"> ; </w:t>
      </w:r>
      <w:r w:rsidRPr="008976EC">
        <w:t>make install</w:t>
      </w:r>
      <w:r w:rsidR="00356DD6" w:rsidRPr="008976EC">
        <w:t xml:space="preserve"> ; </w:t>
      </w:r>
      <w:r w:rsidRPr="008976EC">
        <w:t>make clean</w:t>
      </w:r>
      <w:r w:rsidR="00356DD6" w:rsidRPr="008976EC">
        <w:t xml:space="preserve"> ; </w:t>
      </w:r>
      <w:r w:rsidRPr="008976EC">
        <w:t>cd ..</w:t>
      </w:r>
    </w:p>
    <w:p w:rsidR="00664860" w:rsidRPr="008976EC" w:rsidRDefault="00664860">
      <w:pPr>
        <w:pStyle w:val="Codage"/>
      </w:pPr>
    </w:p>
    <w:p w:rsidR="00C33194" w:rsidRDefault="000E7D27" w:rsidP="00FB2692">
      <w:pPr>
        <w:pStyle w:val="Codage"/>
      </w:pPr>
      <w:r w:rsidRPr="008976EC">
        <w:t>#</w:t>
      </w:r>
      <w:r w:rsidR="00494ED2">
        <w:t>tar xf</w:t>
      </w:r>
      <w:r w:rsidRPr="008976EC">
        <w:t xml:space="preserve"> gd-2.</w:t>
      </w:r>
      <w:r w:rsidR="00BE467E">
        <w:t>*</w:t>
      </w:r>
      <w:r w:rsidRPr="008976EC">
        <w:t>.tar.gz</w:t>
      </w:r>
      <w:r w:rsidR="00356DD6" w:rsidRPr="008976EC">
        <w:t xml:space="preserve"> ; </w:t>
      </w:r>
      <w:r w:rsidRPr="008976EC">
        <w:t>mv gd</w:t>
      </w:r>
      <w:r w:rsidR="00356DD6" w:rsidRPr="008976EC">
        <w:t>-</w:t>
      </w:r>
      <w:r w:rsidRPr="008976EC">
        <w:t>2.</w:t>
      </w:r>
      <w:r w:rsidR="00BE467E">
        <w:t>*</w:t>
      </w:r>
      <w:r w:rsidRPr="008976EC">
        <w:t xml:space="preserve">.tar.gz </w:t>
      </w:r>
      <w:r w:rsidR="00BB3C09">
        <w:t>_archive</w:t>
      </w:r>
      <w:r w:rsidRPr="008976EC">
        <w:t>/</w:t>
      </w:r>
      <w:r w:rsidR="00356DD6" w:rsidRPr="008976EC">
        <w:t xml:space="preserve"> ; </w:t>
      </w:r>
      <w:r w:rsidRPr="008976EC">
        <w:t>cd gd</w:t>
      </w:r>
      <w:r w:rsidR="00356DD6" w:rsidRPr="008976EC">
        <w:t>/</w:t>
      </w:r>
      <w:r w:rsidRPr="008976EC">
        <w:t>2.</w:t>
      </w:r>
      <w:r w:rsidR="00BE467E">
        <w:t>*</w:t>
      </w:r>
      <w:r w:rsidRPr="008976EC">
        <w:t>/</w:t>
      </w:r>
      <w:r w:rsidR="00356DD6" w:rsidRPr="008976EC">
        <w:t xml:space="preserve"> ; </w:t>
      </w:r>
      <w:r w:rsidRPr="008976EC">
        <w:t>./configure</w:t>
      </w:r>
      <w:r w:rsidR="00356DD6" w:rsidRPr="008976EC">
        <w:t xml:space="preserve"> ; </w:t>
      </w:r>
      <w:r w:rsidRPr="008976EC">
        <w:t>make</w:t>
      </w:r>
      <w:r w:rsidR="00356DD6" w:rsidRPr="008976EC">
        <w:t xml:space="preserve"> ; </w:t>
      </w:r>
      <w:r w:rsidRPr="008976EC">
        <w:t>make install</w:t>
      </w:r>
      <w:r w:rsidR="00356DD6" w:rsidRPr="008976EC">
        <w:t xml:space="preserve"> ; </w:t>
      </w:r>
      <w:r w:rsidRPr="008976EC">
        <w:t>make clean</w:t>
      </w:r>
      <w:r w:rsidR="00356DD6" w:rsidRPr="008976EC">
        <w:t xml:space="preserve"> ; </w:t>
      </w:r>
      <w:r w:rsidRPr="008976EC">
        <w:t>cd ..</w:t>
      </w:r>
      <w:bookmarkStart w:id="34" w:name="__RefHeading__104_1642948211"/>
      <w:bookmarkStart w:id="35" w:name="__RefHeading__66_995377956"/>
      <w:bookmarkStart w:id="36" w:name="__RefHeading__3067_2074763717"/>
      <w:bookmarkStart w:id="37" w:name="__RefHeading__48_1288082165"/>
      <w:bookmarkStart w:id="38" w:name="__RefHeading__85_686600321"/>
      <w:bookmarkEnd w:id="34"/>
      <w:bookmarkEnd w:id="35"/>
      <w:bookmarkEnd w:id="36"/>
      <w:bookmarkEnd w:id="37"/>
      <w:bookmarkEnd w:id="38"/>
      <w:r w:rsidR="00356DD6" w:rsidRPr="008976EC">
        <w:t>/..</w:t>
      </w:r>
    </w:p>
    <w:p w:rsidR="00203F54" w:rsidRDefault="00203F54" w:rsidP="00FB2692">
      <w:pPr>
        <w:pStyle w:val="Codage"/>
      </w:pPr>
    </w:p>
    <w:p w:rsidR="00203F54" w:rsidRDefault="00203F54" w:rsidP="00203F54">
      <w:pPr>
        <w:pStyle w:val="Titre2"/>
      </w:pPr>
      <w:r>
        <w:t>Ouvrir un port</w:t>
      </w:r>
    </w:p>
    <w:p w:rsidR="00203F54" w:rsidRDefault="00203F54" w:rsidP="00203F54">
      <w:r>
        <w:t>Si besoin, vous pouvez ouvrir un port grâce à ces commandes :</w:t>
      </w:r>
    </w:p>
    <w:p w:rsidR="00203F54" w:rsidRPr="00203F54" w:rsidRDefault="00203F54" w:rsidP="00203F54">
      <w:pPr>
        <w:rPr>
          <w:rStyle w:val="Accentuation"/>
        </w:rPr>
      </w:pPr>
      <w:r w:rsidRPr="00203F54">
        <w:rPr>
          <w:rStyle w:val="Accentuation"/>
        </w:rPr>
        <w:t>firewall-cmd --zone=public --add-port=8080/tcp --permanent</w:t>
      </w:r>
    </w:p>
    <w:p w:rsidR="00203F54" w:rsidRPr="00203F54" w:rsidRDefault="00203F54" w:rsidP="00203F54">
      <w:pPr>
        <w:rPr>
          <w:rStyle w:val="Accentuation"/>
        </w:rPr>
      </w:pPr>
      <w:r w:rsidRPr="00203F54">
        <w:rPr>
          <w:rStyle w:val="Accentuation"/>
        </w:rPr>
        <w:t>firewall-cmd --reload</w:t>
      </w:r>
    </w:p>
    <w:p w:rsidR="00FB2692" w:rsidRDefault="00FB2692" w:rsidP="00FB2692">
      <w:pPr>
        <w:pStyle w:val="Codage"/>
        <w:rPr>
          <w:lang w:val="en-US"/>
        </w:rPr>
      </w:pPr>
    </w:p>
    <w:p w:rsidR="00F14A6C" w:rsidRDefault="00F14A6C" w:rsidP="00745F42">
      <w:pPr>
        <w:pStyle w:val="Codage"/>
        <w:rPr>
          <w:rStyle w:val="Accentuation"/>
        </w:rPr>
      </w:pPr>
    </w:p>
    <w:p w:rsidR="008976EC" w:rsidRDefault="00C33194" w:rsidP="008976EC">
      <w:pPr>
        <w:pStyle w:val="Titre1"/>
      </w:pPr>
      <w:bookmarkStart w:id="39" w:name="_Toc364780980"/>
      <w:r>
        <w:t xml:space="preserve">Base </w:t>
      </w:r>
      <w:r w:rsidRPr="00C33194">
        <w:t>de</w:t>
      </w:r>
      <w:r>
        <w:t xml:space="preserve"> données</w:t>
      </w:r>
      <w:bookmarkEnd w:id="39"/>
    </w:p>
    <w:p w:rsidR="00C33194" w:rsidRDefault="00C33194" w:rsidP="00C33194">
      <w:pPr>
        <w:pStyle w:val="Titre2"/>
      </w:pPr>
      <w:bookmarkStart w:id="40" w:name="__RefHeading__84_1642948211"/>
      <w:bookmarkStart w:id="41" w:name="__RefHeading__46_995377956"/>
      <w:bookmarkStart w:id="42" w:name="__RefHeading__3047_2074763717"/>
      <w:bookmarkStart w:id="43" w:name="__RefHeading__28_1288082165"/>
      <w:bookmarkStart w:id="44" w:name="__RefHeading__65_686600321"/>
      <w:bookmarkStart w:id="45" w:name="_Toc364780981"/>
      <w:bookmarkEnd w:id="40"/>
      <w:bookmarkEnd w:id="41"/>
      <w:bookmarkEnd w:id="42"/>
      <w:bookmarkEnd w:id="43"/>
      <w:bookmarkEnd w:id="44"/>
      <w:r>
        <w:rPr>
          <w:lang w:val="en-GB"/>
        </w:rPr>
        <w:t>Installation de postgresql</w:t>
      </w:r>
      <w:bookmarkEnd w:id="45"/>
    </w:p>
    <w:p w:rsidR="00C33194" w:rsidRPr="005A3207" w:rsidRDefault="00C33194" w:rsidP="00C33194">
      <w:pPr>
        <w:rPr>
          <w:rStyle w:val="Accentuation"/>
          <w:lang w:val="en-GB"/>
        </w:rPr>
      </w:pPr>
      <w:r w:rsidRPr="005A3207">
        <w:rPr>
          <w:rStyle w:val="Accentuation"/>
          <w:lang w:val="en-GB"/>
        </w:rPr>
        <w:t>#</w:t>
      </w:r>
      <w:r w:rsidR="00494ED2">
        <w:rPr>
          <w:rStyle w:val="Accentuation"/>
          <w:lang w:val="en-GB"/>
        </w:rPr>
        <w:t>tar xf</w:t>
      </w:r>
      <w:r w:rsidRPr="005A3207">
        <w:rPr>
          <w:rStyle w:val="Accentuation"/>
          <w:lang w:val="en-GB"/>
        </w:rPr>
        <w:t xml:space="preserve"> postgresql-</w:t>
      </w:r>
      <w:r w:rsidR="002A103E">
        <w:rPr>
          <w:rStyle w:val="Accentuation"/>
          <w:lang w:val="en-GB"/>
        </w:rPr>
        <w:t>9.</w:t>
      </w:r>
      <w:r w:rsidR="008F501C">
        <w:rPr>
          <w:rStyle w:val="Accentuation"/>
          <w:lang w:val="en-GB"/>
        </w:rPr>
        <w:t>*</w:t>
      </w:r>
      <w:r w:rsidRPr="005A3207">
        <w:rPr>
          <w:rStyle w:val="Accentuation"/>
          <w:lang w:val="en-GB"/>
        </w:rPr>
        <w:t>.tar.gz</w:t>
      </w:r>
      <w:r w:rsidR="00745F42">
        <w:rPr>
          <w:rStyle w:val="Accentuation"/>
          <w:lang w:val="en-GB"/>
        </w:rPr>
        <w:t xml:space="preserve"> ; </w:t>
      </w:r>
      <w:r w:rsidRPr="005A3207">
        <w:rPr>
          <w:rStyle w:val="Accentuation"/>
          <w:lang w:val="en-GB"/>
        </w:rPr>
        <w:t>mv postgresql-</w:t>
      </w:r>
      <w:r w:rsidR="002A103E">
        <w:rPr>
          <w:rStyle w:val="Accentuation"/>
          <w:lang w:val="en-GB"/>
        </w:rPr>
        <w:t>9.</w:t>
      </w:r>
      <w:r w:rsidR="008F501C">
        <w:rPr>
          <w:rStyle w:val="Accentuation"/>
          <w:lang w:val="en-GB"/>
        </w:rPr>
        <w:t>*</w:t>
      </w:r>
      <w:r w:rsidRPr="005A3207">
        <w:rPr>
          <w:rStyle w:val="Accentuation"/>
          <w:lang w:val="en-GB"/>
        </w:rPr>
        <w:t xml:space="preserve">.tar.gz </w:t>
      </w:r>
      <w:r w:rsidR="00BB3C09">
        <w:rPr>
          <w:rStyle w:val="Accentuation"/>
          <w:lang w:val="en-GB"/>
        </w:rPr>
        <w:t>_archive</w:t>
      </w:r>
      <w:r w:rsidRPr="005A3207">
        <w:rPr>
          <w:rStyle w:val="Accentuation"/>
          <w:lang w:val="en-GB"/>
        </w:rPr>
        <w:t>/</w:t>
      </w:r>
      <w:r w:rsidR="00745F42">
        <w:rPr>
          <w:rStyle w:val="Accentuation"/>
          <w:lang w:val="en-GB"/>
        </w:rPr>
        <w:t xml:space="preserve"> ; </w:t>
      </w:r>
      <w:r w:rsidRPr="005A3207">
        <w:rPr>
          <w:rStyle w:val="Accentuation"/>
          <w:lang w:val="en-GB"/>
        </w:rPr>
        <w:t>cd postgresql-</w:t>
      </w:r>
      <w:r w:rsidR="002A103E">
        <w:rPr>
          <w:rStyle w:val="Accentuation"/>
          <w:lang w:val="en-GB"/>
        </w:rPr>
        <w:t>9.</w:t>
      </w:r>
      <w:r w:rsidR="008F501C">
        <w:rPr>
          <w:rStyle w:val="Accentuation"/>
          <w:lang w:val="en-GB"/>
        </w:rPr>
        <w:t>*</w:t>
      </w:r>
      <w:r w:rsidRPr="005A3207">
        <w:rPr>
          <w:rStyle w:val="Accentuation"/>
          <w:lang w:val="en-GB"/>
        </w:rPr>
        <w:t>/</w:t>
      </w:r>
      <w:r w:rsidR="00B758F0">
        <w:rPr>
          <w:rStyle w:val="Accentuation"/>
          <w:lang w:val="en-GB"/>
        </w:rPr>
        <w:t xml:space="preserve"> ; </w:t>
      </w:r>
      <w:r w:rsidRPr="005A3207">
        <w:rPr>
          <w:rStyle w:val="Accentuation"/>
          <w:lang w:val="en-GB"/>
        </w:rPr>
        <w:t>./configure</w:t>
      </w:r>
      <w:r w:rsidR="004A2DA3">
        <w:rPr>
          <w:rStyle w:val="Accentuation"/>
          <w:lang w:val="en-GB"/>
        </w:rPr>
        <w:t xml:space="preserve"> </w:t>
      </w:r>
      <w:r w:rsidR="004A2DA3" w:rsidRPr="004A2DA3">
        <w:rPr>
          <w:rStyle w:val="Accentuation"/>
          <w:color w:val="4BACC6" w:themeColor="accent5"/>
          <w:lang w:val="en-GB"/>
        </w:rPr>
        <w:t>--with-libxml</w:t>
      </w:r>
      <w:r w:rsidR="00745F42">
        <w:rPr>
          <w:rStyle w:val="Accentuation"/>
          <w:lang w:val="en-GB"/>
        </w:rPr>
        <w:t xml:space="preserve"> ; </w:t>
      </w:r>
      <w:r w:rsidRPr="005A3207">
        <w:rPr>
          <w:rStyle w:val="Accentuation"/>
          <w:lang w:val="en-GB"/>
        </w:rPr>
        <w:t>make</w:t>
      </w:r>
      <w:r w:rsidR="00745F42">
        <w:rPr>
          <w:rStyle w:val="Accentuation"/>
          <w:lang w:val="en-GB"/>
        </w:rPr>
        <w:t xml:space="preserve"> ; </w:t>
      </w:r>
      <w:r w:rsidRPr="005A3207">
        <w:rPr>
          <w:rStyle w:val="Accentuation"/>
          <w:lang w:val="en-GB"/>
        </w:rPr>
        <w:t>make install</w:t>
      </w:r>
    </w:p>
    <w:p w:rsidR="00C33194" w:rsidRPr="005A3207" w:rsidRDefault="00C33194" w:rsidP="00C33194">
      <w:pPr>
        <w:rPr>
          <w:rStyle w:val="Accentuation"/>
          <w:lang w:val="en-GB"/>
        </w:rPr>
      </w:pPr>
      <w:r w:rsidRPr="005A3207">
        <w:rPr>
          <w:rStyle w:val="Accentuation"/>
          <w:lang w:val="en-GB"/>
        </w:rPr>
        <w:t>#adduser postgres</w:t>
      </w:r>
      <w:r w:rsidR="004A772E">
        <w:rPr>
          <w:rStyle w:val="Accentuation"/>
          <w:lang w:val="en-GB"/>
        </w:rPr>
        <w:t xml:space="preserve"> ; mkdir -</w:t>
      </w:r>
      <w:r w:rsidRPr="005A3207">
        <w:rPr>
          <w:rStyle w:val="Accentuation"/>
          <w:lang w:val="en-GB"/>
        </w:rPr>
        <w:t xml:space="preserve">p </w:t>
      </w:r>
      <w:r w:rsidR="00EF63B1">
        <w:rPr>
          <w:rStyle w:val="Accentuation"/>
          <w:lang w:val="en-GB"/>
        </w:rPr>
        <w:t>/data</w:t>
      </w:r>
      <w:r w:rsidRPr="005A3207">
        <w:rPr>
          <w:rStyle w:val="Accentuation"/>
          <w:lang w:val="en-GB"/>
        </w:rPr>
        <w:t>/pgsql</w:t>
      </w:r>
      <w:r w:rsidR="00EF63B1">
        <w:rPr>
          <w:rStyle w:val="Accentuation"/>
          <w:lang w:val="en-GB"/>
        </w:rPr>
        <w:t>/data</w:t>
      </w:r>
      <w:r w:rsidR="004A772E">
        <w:rPr>
          <w:rStyle w:val="Accentuation"/>
          <w:lang w:val="en-GB"/>
        </w:rPr>
        <w:t xml:space="preserve"> ; </w:t>
      </w:r>
      <w:r w:rsidRPr="005A3207">
        <w:rPr>
          <w:rStyle w:val="Accentuation"/>
          <w:lang w:val="en-GB"/>
        </w:rPr>
        <w:t xml:space="preserve">chown postgres </w:t>
      </w:r>
      <w:r w:rsidR="00EF63B1">
        <w:rPr>
          <w:rStyle w:val="Accentuation"/>
          <w:lang w:val="en-GB"/>
        </w:rPr>
        <w:t>/data</w:t>
      </w:r>
      <w:r w:rsidRPr="005A3207">
        <w:rPr>
          <w:rStyle w:val="Accentuation"/>
          <w:lang w:val="en-GB"/>
        </w:rPr>
        <w:t>/pgsql</w:t>
      </w:r>
      <w:r w:rsidR="00EF63B1">
        <w:rPr>
          <w:rStyle w:val="Accentuation"/>
          <w:lang w:val="en-GB"/>
        </w:rPr>
        <w:t>/data</w:t>
      </w:r>
    </w:p>
    <w:p w:rsidR="00C33194" w:rsidRPr="00077486" w:rsidRDefault="00C33194" w:rsidP="00C33194">
      <w:pPr>
        <w:rPr>
          <w:rStyle w:val="Accentuation"/>
          <w:color w:val="FF0000"/>
        </w:rPr>
      </w:pPr>
      <w:r w:rsidRPr="005A3207">
        <w:rPr>
          <w:rStyle w:val="Accentuation"/>
          <w:lang w:val="en-GB"/>
        </w:rPr>
        <w:t>#echo /usr/local/lib &gt;&gt; /etc/ld.so.conf</w:t>
      </w:r>
      <w:r w:rsidR="0007521A">
        <w:rPr>
          <w:rStyle w:val="Accentuation"/>
          <w:lang w:val="en-GB"/>
        </w:rPr>
        <w:t xml:space="preserve"> </w:t>
      </w:r>
      <w:r w:rsidR="0007521A">
        <w:rPr>
          <w:rStyle w:val="Accentuation"/>
          <w:color w:val="FF0000"/>
          <w:lang w:val="en-GB"/>
        </w:rPr>
        <w:t xml:space="preserve">!! </w:t>
      </w:r>
      <w:r w:rsidR="0007521A" w:rsidRPr="00077486">
        <w:rPr>
          <w:rStyle w:val="Accentuation"/>
          <w:color w:val="FF0000"/>
        </w:rPr>
        <w:t>FAIT PLANTER YUM (libcurl.so.4) !!</w:t>
      </w:r>
    </w:p>
    <w:p w:rsidR="00BA3A0E" w:rsidRPr="00077486" w:rsidRDefault="00BA3A0E" w:rsidP="00C33194">
      <w:pPr>
        <w:rPr>
          <w:rStyle w:val="Accentuation"/>
          <w:color w:val="FF0000"/>
        </w:rPr>
      </w:pPr>
      <w:r w:rsidRPr="00077486">
        <w:rPr>
          <w:rStyle w:val="Accentuation"/>
          <w:color w:val="FF0000"/>
        </w:rPr>
        <w:t>Supprimer /usr/local/lib du fichier ld.so.conf et refaire un ldconfig pour utiliser yum</w:t>
      </w:r>
    </w:p>
    <w:p w:rsidR="00C33194" w:rsidRPr="005A3207" w:rsidRDefault="00C33194" w:rsidP="00C33194">
      <w:pPr>
        <w:rPr>
          <w:rStyle w:val="Accentuation"/>
          <w:lang w:val="en-GB"/>
        </w:rPr>
      </w:pPr>
      <w:r w:rsidRPr="005A3207">
        <w:rPr>
          <w:rStyle w:val="Accentuation"/>
          <w:lang w:val="en-GB"/>
        </w:rPr>
        <w:t>#echo /usr/local/pgsql/lib &gt;&gt; /etc/ld.so.conf</w:t>
      </w:r>
    </w:p>
    <w:p w:rsidR="00E03AA4" w:rsidRDefault="00C33194" w:rsidP="00C33194">
      <w:pPr>
        <w:rPr>
          <w:rStyle w:val="Accentuation"/>
          <w:lang w:val="en-GB"/>
        </w:rPr>
      </w:pPr>
      <w:r w:rsidRPr="005A3207">
        <w:rPr>
          <w:rStyle w:val="Accentuation"/>
          <w:lang w:val="en-GB"/>
        </w:rPr>
        <w:t>#/sbin/ldconfig</w:t>
      </w:r>
      <w:r w:rsidR="00B758F0">
        <w:rPr>
          <w:rStyle w:val="Accentuation"/>
          <w:lang w:val="en-GB"/>
        </w:rPr>
        <w:t xml:space="preserve"> ; cd ..</w:t>
      </w:r>
    </w:p>
    <w:p w:rsidR="00E03AA4" w:rsidRDefault="00E03AA4" w:rsidP="00C33194">
      <w:pPr>
        <w:rPr>
          <w:rStyle w:val="Accentuation"/>
          <w:lang w:val="en-GB"/>
        </w:rPr>
      </w:pPr>
    </w:p>
    <w:p w:rsidR="00E03AA4" w:rsidRDefault="00E03AA4" w:rsidP="00E03AA4">
      <w:pPr>
        <w:pStyle w:val="Titre2"/>
        <w:rPr>
          <w:lang w:val="en-US"/>
        </w:rPr>
      </w:pPr>
      <w:bookmarkStart w:id="46" w:name="_Toc364780982"/>
      <w:r w:rsidRPr="00E03AA4">
        <w:rPr>
          <w:lang w:val="en-US"/>
        </w:rPr>
        <w:lastRenderedPageBreak/>
        <w:t>Nouvelle librairie</w:t>
      </w:r>
      <w:bookmarkEnd w:id="46"/>
    </w:p>
    <w:p w:rsidR="00E07555" w:rsidRDefault="00E07555" w:rsidP="00E07555">
      <w:pPr>
        <w:rPr>
          <w:rStyle w:val="Accentuation"/>
          <w:color w:val="FF0000"/>
        </w:rPr>
      </w:pPr>
    </w:p>
    <w:p w:rsidR="00E07555" w:rsidRDefault="00E07555" w:rsidP="00E07555">
      <w:pPr>
        <w:rPr>
          <w:rStyle w:val="lev"/>
        </w:rPr>
      </w:pPr>
      <w:r w:rsidRPr="00077486">
        <w:t>Pour support oracle, choisir instantclient 32 ou 64bits selon votre OS</w:t>
      </w:r>
    </w:p>
    <w:p w:rsidR="00254E01" w:rsidRPr="00D41A22" w:rsidRDefault="00E07555" w:rsidP="00254E01">
      <w:pPr>
        <w:rPr>
          <w:rFonts w:ascii="Courier New" w:hAnsi="Courier New"/>
          <w:b/>
          <w:iCs/>
          <w:sz w:val="18"/>
        </w:rPr>
      </w:pPr>
      <w:r w:rsidRPr="00252894">
        <w:rPr>
          <w:rStyle w:val="Accentuation"/>
          <w:color w:val="FF0000"/>
        </w:rPr>
        <w:t xml:space="preserve">#unzip 'instantclient*.zip' -d /usr/local ; mv instantclient-* </w:t>
      </w:r>
      <w:r w:rsidR="00BB3C09">
        <w:rPr>
          <w:rStyle w:val="Accentuation"/>
          <w:color w:val="FF0000"/>
        </w:rPr>
        <w:t>_archive</w:t>
      </w:r>
      <w:r w:rsidRPr="00252894">
        <w:rPr>
          <w:rStyle w:val="Accentuation"/>
          <w:color w:val="FF0000"/>
        </w:rPr>
        <w:t> ;</w:t>
      </w:r>
      <w:r>
        <w:rPr>
          <w:rStyle w:val="Accentuation"/>
          <w:color w:val="FF0000"/>
        </w:rPr>
        <w:t xml:space="preserve"> </w:t>
      </w:r>
      <w:r w:rsidRPr="00E07555">
        <w:rPr>
          <w:rStyle w:val="Accentuation"/>
          <w:color w:val="FF0000"/>
        </w:rPr>
        <w:t>ln -s /usr/local/instantclient_11_2/ /usr/local/instantclient_11_2/lib</w:t>
      </w:r>
      <w:r>
        <w:rPr>
          <w:rStyle w:val="Accentuation"/>
          <w:color w:val="FF0000"/>
        </w:rPr>
        <w:t xml:space="preserve"> ; echo </w:t>
      </w:r>
      <w:r w:rsidRPr="00E07555">
        <w:rPr>
          <w:rStyle w:val="Accentuation"/>
          <w:color w:val="FF0000"/>
        </w:rPr>
        <w:t>"/usr/local/instantclient_11_2/" &gt; /etc/ld.so.conf.d/oracle_lib.conf</w:t>
      </w:r>
      <w:r>
        <w:rPr>
          <w:rStyle w:val="Accentuation"/>
          <w:color w:val="FF0000"/>
        </w:rPr>
        <w:t> ; ldconfig ;</w:t>
      </w:r>
      <w:r w:rsidRPr="00E07555">
        <w:rPr>
          <w:rStyle w:val="Accentuation"/>
          <w:color w:val="FF0000"/>
        </w:rPr>
        <w:t xml:space="preserve"> export </w:t>
      </w:r>
      <w:r w:rsidRPr="00252894">
        <w:rPr>
          <w:rStyle w:val="Accentuation"/>
          <w:color w:val="FF0000"/>
        </w:rPr>
        <w:t xml:space="preserve">ORACLE_HOME=/usr/local/instantclient_11_2 ; </w:t>
      </w:r>
      <w:r w:rsidRPr="006F546A">
        <w:rPr>
          <w:rStyle w:val="Accentuation"/>
          <w:color w:val="FF0000"/>
        </w:rPr>
        <w:t>export LD_LIBRARY_PATH=/usr/local/instantclient_11_2</w:t>
      </w:r>
      <w:r w:rsidRPr="00252894">
        <w:rPr>
          <w:rStyle w:val="Accentuation"/>
          <w:color w:val="FF0000"/>
        </w:rPr>
        <w:t> ; export PATH=$PATH:$ORA</w:t>
      </w:r>
      <w:r w:rsidRPr="00254E01">
        <w:rPr>
          <w:rStyle w:val="Accentuation"/>
          <w:color w:val="FF0000"/>
        </w:rPr>
        <w:t>CLE_HOME</w:t>
      </w:r>
      <w:r w:rsidR="00254E01" w:rsidRPr="00254E01">
        <w:rPr>
          <w:rStyle w:val="Accentuation"/>
          <w:color w:val="FF0000"/>
        </w:rPr>
        <w:t> ; #echo -e "\nexport PATH=\$PATH:/usr/local/instantclient_11_2" &gt;&gt; /etc/profile</w:t>
      </w:r>
    </w:p>
    <w:p w:rsidR="00E07555" w:rsidRDefault="00E07555" w:rsidP="00E07555">
      <w:pPr>
        <w:rPr>
          <w:rStyle w:val="Accentuation"/>
          <w:color w:val="FF0000"/>
        </w:rPr>
      </w:pPr>
    </w:p>
    <w:p w:rsidR="00E07555" w:rsidRDefault="00E07555" w:rsidP="00E07555">
      <w:r>
        <w:t>Vérifier l’absence de Not Found à la sortie de la commande</w:t>
      </w:r>
    </w:p>
    <w:p w:rsidR="00E07555" w:rsidRPr="00494ED2" w:rsidRDefault="00E07555" w:rsidP="00E07555">
      <w:pPr>
        <w:rPr>
          <w:rStyle w:val="Accentuation"/>
          <w:color w:val="FF0000"/>
        </w:rPr>
      </w:pPr>
      <w:r w:rsidRPr="00494ED2">
        <w:rPr>
          <w:rStyle w:val="Accentuation"/>
          <w:color w:val="FF0000"/>
        </w:rPr>
        <w:t>#ldd /usr/local/instantclient_11_2/*.so</w:t>
      </w:r>
    </w:p>
    <w:p w:rsidR="00E07555" w:rsidRPr="00494ED2" w:rsidRDefault="00E07555" w:rsidP="00E07555">
      <w:r w:rsidRPr="00494ED2">
        <w:t>Faire éventuellement :</w:t>
      </w:r>
    </w:p>
    <w:p w:rsidR="00254E01" w:rsidRDefault="00E07555" w:rsidP="00E07555">
      <w:pPr>
        <w:rPr>
          <w:rStyle w:val="Accentuation"/>
          <w:color w:val="FF0000"/>
        </w:rPr>
      </w:pPr>
      <w:r w:rsidRPr="00494ED2">
        <w:rPr>
          <w:rStyle w:val="Accentuation"/>
          <w:color w:val="FF0000"/>
        </w:rPr>
        <w:t>#find /usr/lib/vmware-tools/lib32/ -maxdepth 1 -name '*' -exec echo {} &gt;&gt; /etc/ld.so.conf.d/vmware-tools-libraries.conf \</w:t>
      </w:r>
      <w:r w:rsidR="00494ED2" w:rsidRPr="00494ED2">
        <w:rPr>
          <w:rStyle w:val="Accentuation"/>
          <w:color w:val="FF0000"/>
        </w:rPr>
        <w:t xml:space="preserve"> </w:t>
      </w:r>
      <w:r w:rsidRPr="00494ED2">
        <w:rPr>
          <w:rStyle w:val="Accentuation"/>
          <w:color w:val="FF0000"/>
        </w:rPr>
        <w:t>;</w:t>
      </w:r>
      <w:r w:rsidR="00494ED2" w:rsidRPr="00494ED2">
        <w:rPr>
          <w:rStyle w:val="Accentuation"/>
          <w:color w:val="FF0000"/>
        </w:rPr>
        <w:t xml:space="preserve"> ldconfig</w:t>
      </w:r>
    </w:p>
    <w:p w:rsidR="00AD7A68" w:rsidRDefault="00AD7A68" w:rsidP="00E07555">
      <w:pPr>
        <w:rPr>
          <w:rStyle w:val="Accentuation"/>
          <w:color w:val="FF0000"/>
        </w:rPr>
      </w:pPr>
    </w:p>
    <w:p w:rsidR="00AD7A68" w:rsidRPr="00077486" w:rsidRDefault="00AD7A68" w:rsidP="00AD7A68">
      <w:pPr>
        <w:rPr>
          <w:color w:val="FF0000"/>
        </w:rPr>
      </w:pPr>
      <w:r w:rsidRPr="00077486">
        <w:rPr>
          <w:color w:val="FF0000"/>
        </w:rPr>
        <w:t>Ajouter [IP_de_la_machine]</w:t>
      </w:r>
      <w:r w:rsidRPr="00077486">
        <w:rPr>
          <w:color w:val="FF0000"/>
        </w:rPr>
        <w:tab/>
        <w:t>[nom_de_la_machine] dans /etc/hosts</w:t>
      </w:r>
    </w:p>
    <w:p w:rsidR="00494ED2" w:rsidRDefault="00494ED2" w:rsidP="00E07555">
      <w:pPr>
        <w:rPr>
          <w:rStyle w:val="Accentuation"/>
          <w:color w:val="FF0000"/>
        </w:rPr>
      </w:pPr>
    </w:p>
    <w:p w:rsidR="00494ED2" w:rsidRPr="00077486" w:rsidRDefault="00494ED2" w:rsidP="00E07555">
      <w:pPr>
        <w:rPr>
          <w:rStyle w:val="Accentuation"/>
          <w:color w:val="FF0000"/>
          <w:lang w:val="en-US"/>
        </w:rPr>
      </w:pPr>
      <w:r w:rsidRPr="00077486">
        <w:rPr>
          <w:lang w:val="en-US"/>
        </w:rPr>
        <w:t>Gdal :</w:t>
      </w:r>
    </w:p>
    <w:p w:rsidR="00A47D85" w:rsidRDefault="00E03AA4" w:rsidP="00E03AA4">
      <w:pPr>
        <w:pStyle w:val="Codage"/>
      </w:pPr>
      <w:r>
        <w:t>#</w:t>
      </w:r>
      <w:r w:rsidR="00494ED2">
        <w:t>tar xf</w:t>
      </w:r>
      <w:r>
        <w:t xml:space="preserve"> gdal-1.</w:t>
      </w:r>
      <w:r w:rsidR="0037241C">
        <w:t>*</w:t>
      </w:r>
      <w:r>
        <w:t>.tar.gz</w:t>
      </w:r>
      <w:r w:rsidR="00745F42">
        <w:t xml:space="preserve"> ; </w:t>
      </w:r>
      <w:r w:rsidR="00B758F0">
        <w:t>mv gdal-</w:t>
      </w:r>
      <w:r>
        <w:t>1.</w:t>
      </w:r>
      <w:r w:rsidR="0037241C">
        <w:t>*</w:t>
      </w:r>
      <w:r>
        <w:t xml:space="preserve">.tar.gz </w:t>
      </w:r>
      <w:r w:rsidR="00BB3C09">
        <w:t>_archive</w:t>
      </w:r>
      <w:r>
        <w:t>/</w:t>
      </w:r>
      <w:r w:rsidR="00745F42">
        <w:t xml:space="preserve"> ; </w:t>
      </w:r>
      <w:r>
        <w:t>cd gdal-1.</w:t>
      </w:r>
      <w:r w:rsidR="0037241C">
        <w:t>*</w:t>
      </w:r>
      <w:r w:rsidR="00356DD6">
        <w:t xml:space="preserve"> ; </w:t>
      </w:r>
      <w:r>
        <w:t xml:space="preserve">./configure </w:t>
      </w:r>
      <w:r w:rsidR="00CB3365">
        <w:t>--with</w:t>
      </w:r>
      <w:r w:rsidR="008976EC">
        <w:t xml:space="preserve">-python --with-ecw=yes </w:t>
      </w:r>
      <w:r>
        <w:t>--with-expat=/usr/lib</w:t>
      </w:r>
      <w:r w:rsidR="00745F42">
        <w:t xml:space="preserve"> </w:t>
      </w:r>
      <w:r w:rsidR="008976EC" w:rsidRPr="00254E01">
        <w:rPr>
          <w:color w:val="000000" w:themeColor="text1"/>
        </w:rPr>
        <w:t>--with-pg=/usr/local/pgsql/bin/pg_config</w:t>
      </w:r>
      <w:r w:rsidR="00494ED2">
        <w:rPr>
          <w:color w:val="00B050"/>
        </w:rPr>
        <w:t xml:space="preserve"> </w:t>
      </w:r>
      <w:r w:rsidR="00494ED2" w:rsidRPr="00494ED2">
        <w:rPr>
          <w:color w:val="FF0000"/>
        </w:rPr>
        <w:t>--with-oci=yes</w:t>
      </w:r>
      <w:r w:rsidR="008976EC">
        <w:t xml:space="preserve"> </w:t>
      </w:r>
      <w:r w:rsidR="00745F42">
        <w:t xml:space="preserve">; </w:t>
      </w:r>
      <w:r w:rsidR="009F2F4A">
        <w:t>make ; make install ; make clean</w:t>
      </w:r>
      <w:r w:rsidR="00764E4A">
        <w:t xml:space="preserve"> ; cd .. ; ldconfig</w:t>
      </w:r>
    </w:p>
    <w:p w:rsidR="00E064BE" w:rsidRPr="00E064BE" w:rsidRDefault="00E064BE" w:rsidP="00E064BE">
      <w:pPr>
        <w:rPr>
          <w:rFonts w:ascii="Courier New" w:hAnsi="Courier New"/>
          <w:b/>
          <w:iCs/>
          <w:sz w:val="18"/>
          <w:lang w:val="en-GB"/>
        </w:rPr>
      </w:pPr>
      <w:r w:rsidRPr="00C44B3C">
        <w:rPr>
          <w:lang w:val="en-GB"/>
        </w:rPr>
        <w:t>Tester avec</w:t>
      </w:r>
      <w:r>
        <w:rPr>
          <w:lang w:val="en-GB"/>
        </w:rPr>
        <w:t xml:space="preserve"> :</w:t>
      </w:r>
      <w:r w:rsidRPr="00C44B3C">
        <w:rPr>
          <w:rStyle w:val="Accentuation"/>
          <w:lang w:val="en-GB"/>
        </w:rPr>
        <w:t xml:space="preserve"> #</w:t>
      </w:r>
      <w:r>
        <w:rPr>
          <w:rStyle w:val="Accentuation"/>
          <w:lang w:val="en-GB"/>
        </w:rPr>
        <w:t>gdal-config --version</w:t>
      </w:r>
    </w:p>
    <w:p w:rsidR="00E03AA4" w:rsidRPr="00E03AA4" w:rsidRDefault="00E03AA4" w:rsidP="00C33194">
      <w:pPr>
        <w:rPr>
          <w:rStyle w:val="Accentuation"/>
          <w:lang w:val="en-GB"/>
        </w:rPr>
      </w:pPr>
    </w:p>
    <w:p w:rsidR="00C33194" w:rsidRDefault="00C33194" w:rsidP="00C33194">
      <w:pPr>
        <w:pStyle w:val="Titre2"/>
      </w:pPr>
      <w:bookmarkStart w:id="47" w:name="__RefHeading__86_1642948211"/>
      <w:bookmarkStart w:id="48" w:name="__RefHeading__48_995377956"/>
      <w:bookmarkStart w:id="49" w:name="__RefHeading__3049_2074763717"/>
      <w:bookmarkStart w:id="50" w:name="__RefHeading__30_1288082165"/>
      <w:bookmarkStart w:id="51" w:name="__RefHeading__67_686600321"/>
      <w:bookmarkStart w:id="52" w:name="_Toc364780983"/>
      <w:bookmarkEnd w:id="47"/>
      <w:bookmarkEnd w:id="48"/>
      <w:bookmarkEnd w:id="49"/>
      <w:bookmarkEnd w:id="50"/>
      <w:bookmarkEnd w:id="51"/>
      <w:r>
        <w:t>Installation de postgis</w:t>
      </w:r>
      <w:bookmarkEnd w:id="52"/>
    </w:p>
    <w:p w:rsidR="00C33194" w:rsidRPr="00300685" w:rsidRDefault="0013717F" w:rsidP="0013717F">
      <w:pPr>
        <w:pStyle w:val="Codage"/>
        <w:rPr>
          <w:rStyle w:val="Accentuation"/>
        </w:rPr>
      </w:pPr>
      <w:r>
        <w:rPr>
          <w:rStyle w:val="Accentuation"/>
        </w:rPr>
        <w:t>#mv</w:t>
      </w:r>
      <w:r w:rsidR="00C33194" w:rsidRPr="00300685">
        <w:rPr>
          <w:rStyle w:val="Accentuation"/>
        </w:rPr>
        <w:t xml:space="preserve"> postgis-</w:t>
      </w:r>
      <w:r w:rsidR="002A103E">
        <w:rPr>
          <w:rStyle w:val="Accentuation"/>
        </w:rPr>
        <w:t>2.</w:t>
      </w:r>
      <w:r w:rsidR="0037241C">
        <w:rPr>
          <w:rStyle w:val="Accentuation"/>
        </w:rPr>
        <w:t>*</w:t>
      </w:r>
      <w:r w:rsidR="00C33194" w:rsidRPr="00300685">
        <w:rPr>
          <w:rStyle w:val="Accentuation"/>
        </w:rPr>
        <w:t>.tar.gz postgresql-</w:t>
      </w:r>
      <w:r w:rsidR="00EA184A">
        <w:rPr>
          <w:rStyle w:val="Accentuation"/>
        </w:rPr>
        <w:t>9.</w:t>
      </w:r>
      <w:r w:rsidR="0037241C">
        <w:rPr>
          <w:rStyle w:val="Accentuation"/>
        </w:rPr>
        <w:t>*</w:t>
      </w:r>
      <w:r w:rsidR="00C33194" w:rsidRPr="00300685">
        <w:rPr>
          <w:rStyle w:val="Accentuation"/>
        </w:rPr>
        <w:t>/contrib/</w:t>
      </w:r>
      <w:r w:rsidR="007B001B">
        <w:rPr>
          <w:rStyle w:val="Accentuation"/>
        </w:rPr>
        <w:t xml:space="preserve"> ; </w:t>
      </w:r>
      <w:r w:rsidR="00C33194" w:rsidRPr="00300685">
        <w:rPr>
          <w:rStyle w:val="Accentuation"/>
        </w:rPr>
        <w:t>cd postgresql-</w:t>
      </w:r>
      <w:r w:rsidR="002A103E">
        <w:rPr>
          <w:rStyle w:val="Accentuation"/>
        </w:rPr>
        <w:t>9.</w:t>
      </w:r>
      <w:r w:rsidR="0037241C">
        <w:rPr>
          <w:rStyle w:val="Accentuation"/>
        </w:rPr>
        <w:t>*</w:t>
      </w:r>
      <w:r w:rsidR="00C33194" w:rsidRPr="00300685">
        <w:rPr>
          <w:rStyle w:val="Accentuation"/>
        </w:rPr>
        <w:t>/contrib</w:t>
      </w:r>
      <w:r w:rsidR="007B001B">
        <w:rPr>
          <w:rStyle w:val="Accentuation"/>
        </w:rPr>
        <w:t xml:space="preserve"> ; </w:t>
      </w:r>
      <w:r w:rsidR="00494ED2">
        <w:rPr>
          <w:rStyle w:val="Accentuation"/>
        </w:rPr>
        <w:t>tar xf</w:t>
      </w:r>
      <w:r w:rsidR="00C33194" w:rsidRPr="00300685">
        <w:rPr>
          <w:rStyle w:val="Accentuation"/>
        </w:rPr>
        <w:t xml:space="preserve"> postgis-</w:t>
      </w:r>
      <w:r w:rsidR="002A103E">
        <w:rPr>
          <w:rStyle w:val="Accentuation"/>
        </w:rPr>
        <w:t>2.</w:t>
      </w:r>
      <w:r w:rsidR="0037241C">
        <w:rPr>
          <w:rStyle w:val="Accentuation"/>
        </w:rPr>
        <w:t>*</w:t>
      </w:r>
      <w:r w:rsidR="00C33194" w:rsidRPr="00300685">
        <w:rPr>
          <w:rStyle w:val="Accentuation"/>
        </w:rPr>
        <w:t>.tar.gz</w:t>
      </w:r>
      <w:r w:rsidR="007B001B">
        <w:rPr>
          <w:rStyle w:val="Accentuation"/>
        </w:rPr>
        <w:t xml:space="preserve"> ; </w:t>
      </w:r>
      <w:r w:rsidR="00C33194" w:rsidRPr="00300685">
        <w:rPr>
          <w:rStyle w:val="Accentuation"/>
        </w:rPr>
        <w:t>mv postgis-</w:t>
      </w:r>
      <w:r w:rsidR="002A103E">
        <w:rPr>
          <w:rStyle w:val="Accentuation"/>
        </w:rPr>
        <w:t>2.</w:t>
      </w:r>
      <w:r w:rsidR="0037241C">
        <w:rPr>
          <w:rStyle w:val="Accentuation"/>
        </w:rPr>
        <w:t>*</w:t>
      </w:r>
      <w:r w:rsidR="00C33194" w:rsidRPr="00300685">
        <w:rPr>
          <w:rStyle w:val="Accentuation"/>
        </w:rPr>
        <w:t>.tar.gz ../../</w:t>
      </w:r>
      <w:r w:rsidR="00BB3C09">
        <w:rPr>
          <w:rStyle w:val="Accentuation"/>
        </w:rPr>
        <w:t>_archive</w:t>
      </w:r>
      <w:r w:rsidR="00C33194" w:rsidRPr="00300685">
        <w:rPr>
          <w:rStyle w:val="Accentuation"/>
        </w:rPr>
        <w:t>/</w:t>
      </w:r>
      <w:r w:rsidR="007B001B">
        <w:rPr>
          <w:rStyle w:val="Accentuation"/>
        </w:rPr>
        <w:t xml:space="preserve"> ; </w:t>
      </w:r>
      <w:r w:rsidR="00C33194" w:rsidRPr="00300685">
        <w:rPr>
          <w:rStyle w:val="Accentuation"/>
        </w:rPr>
        <w:t>cd postgis-</w:t>
      </w:r>
      <w:r w:rsidR="002A103E">
        <w:rPr>
          <w:rStyle w:val="Accentuation"/>
        </w:rPr>
        <w:t>2.</w:t>
      </w:r>
      <w:r w:rsidR="0037241C">
        <w:rPr>
          <w:rStyle w:val="Accentuation"/>
        </w:rPr>
        <w:t>*</w:t>
      </w:r>
      <w:r w:rsidR="00C33194" w:rsidRPr="00300685">
        <w:rPr>
          <w:rStyle w:val="Accentuation"/>
        </w:rPr>
        <w:t>/</w:t>
      </w:r>
      <w:r w:rsidR="007B001B">
        <w:rPr>
          <w:rStyle w:val="Accentuation"/>
        </w:rPr>
        <w:t xml:space="preserve"> ; </w:t>
      </w:r>
      <w:r w:rsidR="00C33194" w:rsidRPr="00300685">
        <w:rPr>
          <w:rStyle w:val="Accentuation"/>
        </w:rPr>
        <w:t>./configure --with-pgconfig=/usr/local/pgsql/bin/pg_config</w:t>
      </w:r>
      <w:r w:rsidR="007B001B">
        <w:rPr>
          <w:rStyle w:val="Accentuation"/>
        </w:rPr>
        <w:t xml:space="preserve"> ; </w:t>
      </w:r>
      <w:r w:rsidR="00C33194" w:rsidRPr="00300685">
        <w:rPr>
          <w:rStyle w:val="Accentuation"/>
        </w:rPr>
        <w:t>make</w:t>
      </w:r>
      <w:r w:rsidR="007B001B">
        <w:rPr>
          <w:rStyle w:val="Accentuation"/>
        </w:rPr>
        <w:t xml:space="preserve"> ; </w:t>
      </w:r>
      <w:r w:rsidR="00C33194" w:rsidRPr="00300685">
        <w:rPr>
          <w:rStyle w:val="Accentuation"/>
        </w:rPr>
        <w:t>make install</w:t>
      </w:r>
      <w:r w:rsidR="007B001B">
        <w:rPr>
          <w:rStyle w:val="Accentuation"/>
        </w:rPr>
        <w:t xml:space="preserve"> ; </w:t>
      </w:r>
      <w:r w:rsidR="00C33194" w:rsidRPr="00300685">
        <w:rPr>
          <w:rStyle w:val="Accentuation"/>
        </w:rPr>
        <w:t>make clean</w:t>
      </w:r>
    </w:p>
    <w:p w:rsidR="00C33194" w:rsidRDefault="00C33194" w:rsidP="00C33194">
      <w:pPr>
        <w:rPr>
          <w:lang w:val="en-US"/>
        </w:rPr>
      </w:pPr>
    </w:p>
    <w:p w:rsidR="00C33194" w:rsidRDefault="00C33194" w:rsidP="00C33194">
      <w:pPr>
        <w:pStyle w:val="Titre2"/>
        <w:rPr>
          <w:lang w:val="en-GB"/>
        </w:rPr>
      </w:pPr>
      <w:bookmarkStart w:id="53" w:name="__RefHeading__88_1642948211"/>
      <w:bookmarkStart w:id="54" w:name="__RefHeading__50_995377956"/>
      <w:bookmarkStart w:id="55" w:name="__RefHeading__3051_2074763717"/>
      <w:bookmarkStart w:id="56" w:name="__RefHeading__32_1288082165"/>
      <w:bookmarkStart w:id="57" w:name="__RefHeading__69_686600321"/>
      <w:bookmarkStart w:id="58" w:name="_Toc364780984"/>
      <w:bookmarkEnd w:id="53"/>
      <w:bookmarkEnd w:id="54"/>
      <w:bookmarkEnd w:id="55"/>
      <w:bookmarkEnd w:id="56"/>
      <w:bookmarkEnd w:id="57"/>
      <w:r>
        <w:t>Initialisation des services</w:t>
      </w:r>
      <w:bookmarkEnd w:id="58"/>
    </w:p>
    <w:p w:rsidR="00C33194" w:rsidRDefault="00C33194" w:rsidP="00C33194">
      <w:pPr>
        <w:rPr>
          <w:lang w:val="en-GB"/>
        </w:rPr>
      </w:pPr>
      <w:bookmarkStart w:id="59" w:name="__RefHeading__3053_2074763717"/>
      <w:bookmarkEnd w:id="59"/>
      <w:r>
        <w:rPr>
          <w:lang w:val="en-GB"/>
        </w:rPr>
        <w:t>Exécuter :</w:t>
      </w:r>
    </w:p>
    <w:p w:rsidR="00C33194" w:rsidRPr="00077486" w:rsidRDefault="00C33194" w:rsidP="00C33194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 xml:space="preserve">#echo </w:t>
      </w:r>
      <w:r w:rsidR="001D6DFA" w:rsidRPr="00077486">
        <w:rPr>
          <w:rStyle w:val="Accentuation"/>
          <w:lang w:val="en-US"/>
        </w:rPr>
        <w:t>-</w:t>
      </w:r>
      <w:r w:rsidRPr="00077486">
        <w:rPr>
          <w:rStyle w:val="Accentuation"/>
          <w:lang w:val="en-US"/>
        </w:rPr>
        <w:t>e "\nexport PATH=\</w:t>
      </w:r>
      <w:r w:rsidRPr="00077486">
        <w:rPr>
          <w:rStyle w:val="Accentuation"/>
          <w:lang w:val="en-US" w:eastAsia="fr-FR"/>
        </w:rPr>
        <w:t>$PATH:/usr/local/pgsql/bin" &gt;&gt; /home/postgres/.bashrc</w:t>
      </w:r>
    </w:p>
    <w:p w:rsidR="00C33194" w:rsidRPr="00077486" w:rsidRDefault="00C33194" w:rsidP="00C33194">
      <w:pPr>
        <w:rPr>
          <w:rFonts w:ascii="Courier New" w:hAnsi="Courier New"/>
          <w:b/>
          <w:iCs/>
          <w:sz w:val="18"/>
          <w:lang w:val="en-US"/>
        </w:rPr>
      </w:pPr>
      <w:r w:rsidRPr="00077486">
        <w:rPr>
          <w:rStyle w:val="Accentuation"/>
          <w:lang w:val="en-US"/>
        </w:rPr>
        <w:t>#echo -e "\nexport PATH=\$PATH:/usr/local/pgsql/bin" &gt;&gt; /etc/profile</w:t>
      </w:r>
    </w:p>
    <w:p w:rsidR="00C33194" w:rsidRPr="00E313C6" w:rsidRDefault="00C33194" w:rsidP="00C33194">
      <w:pPr>
        <w:pStyle w:val="Titre3"/>
      </w:pPr>
      <w:bookmarkStart w:id="60" w:name="__RefHeading__90_1642948211"/>
      <w:bookmarkStart w:id="61" w:name="__RefHeading__52_995377956"/>
      <w:bookmarkStart w:id="62" w:name="__RefHeading__34_1288082165"/>
      <w:bookmarkStart w:id="63" w:name="__RefHeading__71_686600321"/>
      <w:bookmarkStart w:id="64" w:name="_Toc364780985"/>
      <w:bookmarkEnd w:id="60"/>
      <w:bookmarkEnd w:id="61"/>
      <w:bookmarkEnd w:id="62"/>
      <w:bookmarkEnd w:id="63"/>
      <w:r w:rsidRPr="00E313C6">
        <w:t>Initialiser le service</w:t>
      </w:r>
      <w:bookmarkEnd w:id="64"/>
    </w:p>
    <w:p w:rsidR="00C33194" w:rsidRDefault="00C33194" w:rsidP="00C33194">
      <w:r>
        <w:t xml:space="preserve">Copier le fichier </w:t>
      </w:r>
      <w:r w:rsidRPr="00EB6968">
        <w:rPr>
          <w:rStyle w:val="lev"/>
        </w:rPr>
        <w:t>postgres</w:t>
      </w:r>
      <w:r>
        <w:t xml:space="preserve"> fournis dans le répertoire </w:t>
      </w:r>
      <w:r w:rsidRPr="00EB6968">
        <w:rPr>
          <w:rStyle w:val="lev"/>
        </w:rPr>
        <w:t>/etc/init.d/</w:t>
      </w:r>
    </w:p>
    <w:p w:rsidR="00C33194" w:rsidRDefault="00C33194" w:rsidP="00C33194">
      <w:r>
        <w:t>Exécuter :</w:t>
      </w:r>
    </w:p>
    <w:p w:rsidR="00C33194" w:rsidRPr="00E313C6" w:rsidRDefault="00C33194" w:rsidP="00C33194">
      <w:pPr>
        <w:rPr>
          <w:rStyle w:val="Accentuation"/>
        </w:rPr>
      </w:pPr>
      <w:r w:rsidRPr="00E313C6">
        <w:rPr>
          <w:rStyle w:val="Accentuation"/>
        </w:rPr>
        <w:t>#chmod 755 /etc/init.d/postgres</w:t>
      </w:r>
    </w:p>
    <w:p w:rsidR="00C33194" w:rsidRPr="00E313C6" w:rsidRDefault="0013717F" w:rsidP="00C33194">
      <w:pPr>
        <w:rPr>
          <w:rStyle w:val="Accentuation"/>
        </w:rPr>
      </w:pPr>
      <w:r>
        <w:rPr>
          <w:rStyle w:val="Accentuation"/>
        </w:rPr>
        <w:t xml:space="preserve">Cd </w:t>
      </w:r>
    </w:p>
    <w:p w:rsidR="00C33194" w:rsidRPr="00077486" w:rsidRDefault="00C33194" w:rsidP="00C33194">
      <w:r>
        <w:t>Ajouter le service ‘postgres’ à la sequence de demurrage du serveur</w:t>
      </w:r>
    </w:p>
    <w:p w:rsidR="002A1C63" w:rsidRPr="00077486" w:rsidRDefault="00C33194" w:rsidP="00C33194">
      <w:pPr>
        <w:pStyle w:val="PrformatHTML"/>
        <w:rPr>
          <w:rStyle w:val="Accentuation"/>
          <w:lang w:val="en-US"/>
        </w:rPr>
      </w:pPr>
      <w:r w:rsidRPr="00E313C6">
        <w:rPr>
          <w:rStyle w:val="Accentuation"/>
          <w:lang w:val="en-US"/>
        </w:rPr>
        <w:t>#</w:t>
      </w:r>
      <w:r w:rsidR="002A1C63">
        <w:rPr>
          <w:rStyle w:val="Accentuation"/>
          <w:lang w:val="en-US"/>
        </w:rPr>
        <w:t xml:space="preserve">chkconfig </w:t>
      </w:r>
      <w:r w:rsidR="001D6DFA">
        <w:rPr>
          <w:rStyle w:val="Accentuation"/>
          <w:lang w:val="en-US"/>
        </w:rPr>
        <w:t>-</w:t>
      </w:r>
      <w:r w:rsidR="007B001B">
        <w:rPr>
          <w:rStyle w:val="Accentuation"/>
          <w:lang w:val="en-US"/>
        </w:rPr>
        <w:t>-</w:t>
      </w:r>
      <w:r w:rsidR="002A1C63">
        <w:rPr>
          <w:rStyle w:val="Accentuation"/>
          <w:lang w:val="en-US"/>
        </w:rPr>
        <w:t>add postgres</w:t>
      </w:r>
      <w:r w:rsidR="007B001B">
        <w:rPr>
          <w:rStyle w:val="Accentuation"/>
          <w:lang w:val="en-US"/>
        </w:rPr>
        <w:t xml:space="preserve"> ; </w:t>
      </w:r>
      <w:r w:rsidR="002A1C63">
        <w:rPr>
          <w:rStyle w:val="Accentuation"/>
          <w:lang w:val="en-US"/>
        </w:rPr>
        <w:t>chkconfig postgres on</w:t>
      </w:r>
    </w:p>
    <w:p w:rsidR="00C33194" w:rsidRPr="00077486" w:rsidRDefault="00C33194" w:rsidP="00C33194">
      <w:pPr>
        <w:rPr>
          <w:lang w:val="en-US"/>
        </w:rPr>
      </w:pPr>
      <w:bookmarkStart w:id="65" w:name="__RefHeading__92_1642948211"/>
      <w:bookmarkStart w:id="66" w:name="__RefHeading__54_995377956"/>
      <w:bookmarkStart w:id="67" w:name="__RefHeading__36_1288082165"/>
      <w:bookmarkStart w:id="68" w:name="__RefHeading__73_686600321"/>
      <w:bookmarkEnd w:id="65"/>
      <w:bookmarkEnd w:id="66"/>
      <w:bookmarkEnd w:id="67"/>
      <w:bookmarkEnd w:id="68"/>
    </w:p>
    <w:p w:rsidR="00C33194" w:rsidRPr="00E313C6" w:rsidRDefault="00C33194" w:rsidP="00C33194">
      <w:pPr>
        <w:pStyle w:val="Titre3"/>
      </w:pPr>
      <w:bookmarkStart w:id="69" w:name="_Toc364780986"/>
      <w:r w:rsidRPr="00E313C6">
        <w:t>Initialiser la base de données</w:t>
      </w:r>
      <w:bookmarkEnd w:id="69"/>
    </w:p>
    <w:p w:rsidR="00C33194" w:rsidRDefault="00C33194" w:rsidP="00C33194">
      <w:pPr>
        <w:pStyle w:val="Codage"/>
        <w:rPr>
          <w:lang w:val="en-US"/>
        </w:rPr>
      </w:pPr>
      <w:r>
        <w:rPr>
          <w:lang w:val="fr-FR"/>
        </w:rPr>
        <w:t>#su postgres</w:t>
      </w:r>
    </w:p>
    <w:p w:rsidR="00C33194" w:rsidRDefault="00C33194" w:rsidP="00C33194">
      <w:pPr>
        <w:pStyle w:val="Codage"/>
      </w:pPr>
      <w:r>
        <w:rPr>
          <w:lang w:val="en-US"/>
        </w:rPr>
        <w:t>#</w:t>
      </w:r>
      <w:r>
        <w:t xml:space="preserve">/usr/local/pgsql/bin/initdb -D </w:t>
      </w:r>
      <w:r w:rsidR="00EF63B1">
        <w:t>/data</w:t>
      </w:r>
      <w:r>
        <w:t>/pgsql</w:t>
      </w:r>
      <w:r w:rsidR="00EF63B1">
        <w:t>/data</w:t>
      </w:r>
      <w:r>
        <w:t xml:space="preserve"> --no-locale</w:t>
      </w:r>
    </w:p>
    <w:p w:rsidR="00944534" w:rsidRPr="00077486" w:rsidRDefault="00944534" w:rsidP="00C33194">
      <w:pPr>
        <w:pStyle w:val="Codage"/>
        <w:rPr>
          <w:lang w:val="fr-FR"/>
        </w:rPr>
      </w:pPr>
      <w:r w:rsidRPr="00077486">
        <w:rPr>
          <w:lang w:val="fr-FR"/>
        </w:rPr>
        <w:t>#sudo service postgres start</w:t>
      </w:r>
    </w:p>
    <w:p w:rsidR="00C33194" w:rsidRDefault="00C33194" w:rsidP="00C33194"/>
    <w:p w:rsidR="00C33194" w:rsidRDefault="00C33194" w:rsidP="00C33194">
      <w:r>
        <w:t>Initialiser un template de Bdd pour le LATIN1 :</w:t>
      </w:r>
    </w:p>
    <w:p w:rsidR="00C33194" w:rsidRPr="00077486" w:rsidRDefault="00C33194" w:rsidP="00C33194">
      <w:pPr>
        <w:rPr>
          <w:rFonts w:ascii="Courier New" w:eastAsia="Times New Roman" w:hAnsi="Courier New" w:cs="Courier New"/>
          <w:sz w:val="18"/>
          <w:szCs w:val="24"/>
        </w:rPr>
      </w:pPr>
      <w:r>
        <w:t>Toujours sous l’utilisateur postgres saisir la commande </w:t>
      </w:r>
      <w:r>
        <w:rPr>
          <w:i/>
        </w:rPr>
        <w:t>psql</w:t>
      </w:r>
      <w:r>
        <w:t xml:space="preserve"> afin d’obtenir l’invite de commande SQL sous la forme : </w:t>
      </w:r>
      <w:r>
        <w:rPr>
          <w:i/>
        </w:rPr>
        <w:t>postgres=#</w:t>
      </w:r>
    </w:p>
    <w:p w:rsidR="00C33194" w:rsidRPr="00077486" w:rsidRDefault="00C33194" w:rsidP="00C331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CREATE DATABASE template2 TEMPLATE template0 LC_COLLATE 'C' LC_CTYPE 'C' ENCODING 'LATIN1';</w:t>
      </w:r>
    </w:p>
    <w:p w:rsidR="00C33194" w:rsidRPr="00077486" w:rsidRDefault="00C33194" w:rsidP="00C331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ccentuation"/>
          <w:lang w:val="en-US"/>
        </w:rPr>
      </w:pPr>
    </w:p>
    <w:p w:rsidR="00C33194" w:rsidRPr="00077486" w:rsidRDefault="00C33194" w:rsidP="00C331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lastRenderedPageBreak/>
        <w:t>UPDATE pg_database SET datistemplate = TRUE WHERE datname = 'template2';</w:t>
      </w:r>
    </w:p>
    <w:p w:rsidR="007F2E9B" w:rsidRPr="00077486" w:rsidRDefault="007F2E9B" w:rsidP="00C331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ccentuation"/>
          <w:lang w:val="en-US"/>
        </w:rPr>
      </w:pPr>
    </w:p>
    <w:p w:rsidR="007F2E9B" w:rsidRPr="000D268A" w:rsidRDefault="007F2E9B" w:rsidP="00C331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ccentuation"/>
        </w:rPr>
      </w:pPr>
      <w:r>
        <w:rPr>
          <w:rStyle w:val="Accentuation"/>
        </w:rPr>
        <w:t>\q</w:t>
      </w:r>
    </w:p>
    <w:p w:rsidR="00C33194" w:rsidRPr="00077486" w:rsidRDefault="00C33194" w:rsidP="00C33194"/>
    <w:p w:rsidR="00C33194" w:rsidRPr="00077486" w:rsidRDefault="00C33194" w:rsidP="00C33194">
      <w:pPr>
        <w:rPr>
          <w:rFonts w:ascii="Courier New" w:eastAsia="Times New Roman" w:hAnsi="Courier New" w:cs="Courier New"/>
          <w:sz w:val="20"/>
          <w:lang w:eastAsia="fr-FR"/>
        </w:rPr>
      </w:pPr>
      <w:r>
        <w:t>Copier le fichier makedb</w:t>
      </w:r>
      <w:r w:rsidR="00BE6482">
        <w:t>2.0</w:t>
      </w:r>
      <w:r>
        <w:t xml:space="preserve">.sh dans le répertoire </w:t>
      </w:r>
      <w:r w:rsidRPr="00D41A22">
        <w:rPr>
          <w:rStyle w:val="CheminCar"/>
        </w:rPr>
        <w:t>/home/postgres/makedb.sh</w:t>
      </w:r>
      <w:r w:rsidR="007F2E9B">
        <w:rPr>
          <w:rStyle w:val="CheminCar"/>
        </w:rPr>
        <w:t xml:space="preserve"> et e</w:t>
      </w:r>
      <w:r w:rsidRPr="00077486">
        <w:t>xécuter :</w:t>
      </w:r>
    </w:p>
    <w:p w:rsidR="00C33194" w:rsidRPr="00077486" w:rsidRDefault="00C33194" w:rsidP="00C3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#su root</w:t>
      </w:r>
    </w:p>
    <w:p w:rsidR="00C33194" w:rsidRPr="00077486" w:rsidRDefault="00C33194" w:rsidP="00C3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#chmod 755 /home/postgres/makedb</w:t>
      </w:r>
      <w:r w:rsidR="007B001B" w:rsidRPr="00077486">
        <w:rPr>
          <w:rStyle w:val="Accentuation"/>
          <w:lang w:val="en-US"/>
        </w:rPr>
        <w:t>2.0</w:t>
      </w:r>
      <w:r w:rsidRPr="00077486">
        <w:rPr>
          <w:rStyle w:val="Accentuation"/>
          <w:lang w:val="en-US"/>
        </w:rPr>
        <w:t>.sh</w:t>
      </w:r>
      <w:r w:rsidR="007B001B" w:rsidRPr="00077486">
        <w:rPr>
          <w:rStyle w:val="Accentuation"/>
          <w:lang w:val="en-US"/>
        </w:rPr>
        <w:t xml:space="preserve"> ; </w:t>
      </w:r>
      <w:r w:rsidRPr="00077486">
        <w:rPr>
          <w:rStyle w:val="Accentuation"/>
          <w:lang w:val="en-US"/>
        </w:rPr>
        <w:t>su postgres</w:t>
      </w:r>
    </w:p>
    <w:p w:rsidR="00C33194" w:rsidRPr="00077486" w:rsidRDefault="00C33194" w:rsidP="00C33194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#/home/postgres/./makedb</w:t>
      </w:r>
      <w:r w:rsidR="007B001B" w:rsidRPr="00077486">
        <w:rPr>
          <w:rStyle w:val="Accentuation"/>
          <w:lang w:val="en-US"/>
        </w:rPr>
        <w:t>2.0</w:t>
      </w:r>
      <w:r w:rsidRPr="00077486">
        <w:rPr>
          <w:rStyle w:val="Accentuation"/>
          <w:lang w:val="en-US"/>
        </w:rPr>
        <w:t>.sh postgis</w:t>
      </w:r>
    </w:p>
    <w:p w:rsidR="00C33194" w:rsidRDefault="00C33194" w:rsidP="00C33194">
      <w:pPr>
        <w:pStyle w:val="Titre3"/>
        <w:rPr>
          <w:lang w:val="en-US"/>
        </w:rPr>
      </w:pPr>
      <w:bookmarkStart w:id="70" w:name="__RefHeading__94_1642948211"/>
      <w:bookmarkStart w:id="71" w:name="__RefHeading__56_995377956"/>
      <w:bookmarkStart w:id="72" w:name="__RefHeading__3055_2074763717"/>
      <w:bookmarkStart w:id="73" w:name="__RefHeading__38_1288082165"/>
      <w:bookmarkStart w:id="74" w:name="__RefHeading__75_686600321"/>
      <w:bookmarkStart w:id="75" w:name="_Toc364780987"/>
      <w:bookmarkEnd w:id="70"/>
      <w:bookmarkEnd w:id="71"/>
      <w:bookmarkEnd w:id="72"/>
      <w:bookmarkEnd w:id="73"/>
      <w:bookmarkEnd w:id="74"/>
      <w:r>
        <w:t>Paramétrage de PostgreSQL</w:t>
      </w:r>
      <w:bookmarkEnd w:id="75"/>
    </w:p>
    <w:p w:rsidR="00C33194" w:rsidRPr="00300685" w:rsidRDefault="00C33194" w:rsidP="00C33194">
      <w:pPr>
        <w:rPr>
          <w:rStyle w:val="lev"/>
        </w:rPr>
      </w:pPr>
      <w:r w:rsidRPr="00D41A22">
        <w:t>Modifier le fichier</w:t>
      </w:r>
      <w:r>
        <w:rPr>
          <w:rStyle w:val="lev"/>
        </w:rPr>
        <w:t xml:space="preserve"> </w:t>
      </w:r>
      <w:r w:rsidR="00EF63B1">
        <w:rPr>
          <w:rStyle w:val="lev"/>
        </w:rPr>
        <w:t>/data</w:t>
      </w:r>
      <w:r w:rsidRPr="00300685">
        <w:rPr>
          <w:rStyle w:val="lev"/>
        </w:rPr>
        <w:t>/pgsql</w:t>
      </w:r>
      <w:r w:rsidR="00EF63B1">
        <w:rPr>
          <w:rStyle w:val="lev"/>
        </w:rPr>
        <w:t>/data</w:t>
      </w:r>
      <w:r w:rsidRPr="00300685">
        <w:rPr>
          <w:rStyle w:val="lev"/>
        </w:rPr>
        <w:t>/postgresql.conf</w:t>
      </w:r>
      <w:r>
        <w:rPr>
          <w:rStyle w:val="lev"/>
        </w:rPr>
        <w:t xml:space="preserve"> </w:t>
      </w:r>
      <w:r w:rsidRPr="00D41A22">
        <w:t>comme cela :</w:t>
      </w:r>
    </w:p>
    <w:p w:rsidR="00C33194" w:rsidRPr="00077486" w:rsidRDefault="00C33194" w:rsidP="00FB2692">
      <w:pPr>
        <w:pStyle w:val="Chemin"/>
        <w:tabs>
          <w:tab w:val="left" w:pos="709"/>
          <w:tab w:val="left" w:pos="1418"/>
          <w:tab w:val="left" w:pos="2127"/>
          <w:tab w:val="left" w:pos="2836"/>
          <w:tab w:val="left" w:pos="3555"/>
        </w:tabs>
        <w:rPr>
          <w:rStyle w:val="Accentuation"/>
          <w:lang w:val="en-US"/>
        </w:rPr>
      </w:pPr>
      <w:r w:rsidRPr="00077486">
        <w:tab/>
      </w:r>
      <w:r w:rsidRPr="00077486">
        <w:rPr>
          <w:rStyle w:val="Accentuation"/>
          <w:lang w:val="en-US"/>
        </w:rPr>
        <w:t>listen_addresses = '*'</w:t>
      </w:r>
      <w:r w:rsidR="00FB2692" w:rsidRPr="00077486">
        <w:rPr>
          <w:rStyle w:val="Accentuation"/>
          <w:lang w:val="en-US"/>
        </w:rPr>
        <w:tab/>
      </w:r>
    </w:p>
    <w:p w:rsidR="00C33194" w:rsidRPr="00077486" w:rsidRDefault="00C33194" w:rsidP="00C33194">
      <w:pPr>
        <w:rPr>
          <w:lang w:val="en-US"/>
        </w:rPr>
      </w:pPr>
    </w:p>
    <w:p w:rsidR="00C33194" w:rsidRPr="00077486" w:rsidRDefault="00C33194" w:rsidP="00C33194">
      <w:pPr>
        <w:rPr>
          <w:lang w:val="en-US"/>
        </w:rPr>
      </w:pPr>
      <w:r w:rsidRPr="00077486">
        <w:rPr>
          <w:lang w:val="en-US"/>
        </w:rPr>
        <w:t>Exécuter :</w:t>
      </w:r>
    </w:p>
    <w:p w:rsidR="00C33194" w:rsidRPr="00D41A22" w:rsidRDefault="00C33194" w:rsidP="00C33194">
      <w:pPr>
        <w:rPr>
          <w:rStyle w:val="Accentuation"/>
          <w:lang w:val="en-US"/>
        </w:rPr>
      </w:pPr>
      <w:r w:rsidRPr="00D41A22">
        <w:rPr>
          <w:rStyle w:val="Accentuation"/>
          <w:lang w:val="en-US"/>
        </w:rPr>
        <w:t xml:space="preserve">#echo </w:t>
      </w:r>
      <w:r w:rsidR="00EF63B1">
        <w:rPr>
          <w:rStyle w:val="Accentuation"/>
          <w:lang w:val="en-US"/>
        </w:rPr>
        <w:t>-</w:t>
      </w:r>
      <w:r w:rsidR="007B001B">
        <w:rPr>
          <w:rStyle w:val="Accentuation"/>
          <w:lang w:val="en-US"/>
        </w:rPr>
        <w:t xml:space="preserve">e </w:t>
      </w:r>
      <w:r w:rsidR="007B001B" w:rsidRPr="00077486">
        <w:rPr>
          <w:rStyle w:val="Accentuation"/>
          <w:lang w:val="en-US"/>
        </w:rPr>
        <w:t>"</w:t>
      </w:r>
      <w:r w:rsidRPr="00D41A22">
        <w:rPr>
          <w:rStyle w:val="Accentuation"/>
          <w:lang w:val="en-US"/>
        </w:rPr>
        <w:t>host    all         all         80.14.140.201/32      trust</w:t>
      </w:r>
      <w:r w:rsidR="007B001B">
        <w:rPr>
          <w:rStyle w:val="Accentuation"/>
          <w:lang w:val="en-US"/>
        </w:rPr>
        <w:t>\n</w:t>
      </w:r>
      <w:r w:rsidRPr="00D41A22">
        <w:rPr>
          <w:rStyle w:val="Accentuation"/>
          <w:lang w:val="en-US"/>
        </w:rPr>
        <w:t>host    all         all         217.108.75.1/32       trust</w:t>
      </w:r>
      <w:r w:rsidR="007B001B" w:rsidRPr="00077486">
        <w:rPr>
          <w:rStyle w:val="Accentuation"/>
          <w:lang w:val="en-US"/>
        </w:rPr>
        <w:t>"</w:t>
      </w:r>
      <w:r w:rsidRPr="00D41A22">
        <w:rPr>
          <w:rStyle w:val="Accentuation"/>
          <w:lang w:val="en-US"/>
        </w:rPr>
        <w:t xml:space="preserve"> &gt;&gt; </w:t>
      </w:r>
      <w:r w:rsidR="00EF63B1">
        <w:rPr>
          <w:rStyle w:val="Accentuation"/>
          <w:lang w:val="en-US"/>
        </w:rPr>
        <w:t>/data</w:t>
      </w:r>
      <w:r w:rsidRPr="00D41A22">
        <w:rPr>
          <w:rStyle w:val="Accentuation"/>
          <w:lang w:val="en-US"/>
        </w:rPr>
        <w:t>/pgsql</w:t>
      </w:r>
      <w:r w:rsidR="00EF63B1">
        <w:rPr>
          <w:rStyle w:val="Accentuation"/>
          <w:lang w:val="en-US"/>
        </w:rPr>
        <w:t>/data</w:t>
      </w:r>
      <w:r w:rsidRPr="00D41A22">
        <w:rPr>
          <w:rStyle w:val="Accentuation"/>
          <w:lang w:val="en-US"/>
        </w:rPr>
        <w:t>/pg_hba.conf</w:t>
      </w:r>
    </w:p>
    <w:p w:rsidR="00C33194" w:rsidRDefault="00C33194" w:rsidP="00C33194">
      <w:pPr>
        <w:rPr>
          <w:rStyle w:val="Accentuation"/>
          <w:lang w:val="en-US"/>
        </w:rPr>
      </w:pPr>
      <w:r w:rsidRPr="00D41A22">
        <w:rPr>
          <w:rStyle w:val="Accentuation"/>
          <w:lang w:val="en-US"/>
        </w:rPr>
        <w:t>#su root</w:t>
      </w:r>
    </w:p>
    <w:p w:rsidR="00C33194" w:rsidRPr="00D41A22" w:rsidRDefault="00C33194" w:rsidP="00C33194">
      <w:pPr>
        <w:rPr>
          <w:rStyle w:val="Accentuation"/>
          <w:lang w:val="en-US"/>
        </w:rPr>
      </w:pPr>
      <w:r w:rsidRPr="00D41A22">
        <w:rPr>
          <w:rStyle w:val="Accentuation"/>
          <w:lang w:val="en-US"/>
        </w:rPr>
        <w:t>#service postgres restart</w:t>
      </w:r>
    </w:p>
    <w:p w:rsidR="00C33194" w:rsidRDefault="00C33194">
      <w:pPr>
        <w:rPr>
          <w:lang w:val="en-US"/>
        </w:rPr>
      </w:pPr>
    </w:p>
    <w:p w:rsidR="0008326E" w:rsidRDefault="0008326E" w:rsidP="008976EC">
      <w:pPr>
        <w:pStyle w:val="Titre1"/>
        <w:rPr>
          <w:lang w:val="en-US"/>
        </w:rPr>
      </w:pPr>
      <w:bookmarkStart w:id="76" w:name="_Toc364780988"/>
      <w:r>
        <w:rPr>
          <w:lang w:val="en-US"/>
        </w:rPr>
        <w:t>Apache et MapServer</w:t>
      </w:r>
      <w:bookmarkEnd w:id="76"/>
    </w:p>
    <w:p w:rsidR="00CB2D9A" w:rsidRDefault="0008326E" w:rsidP="0008326E">
      <w:pPr>
        <w:pStyle w:val="Titre2"/>
      </w:pPr>
      <w:bookmarkStart w:id="77" w:name="__RefHeading__106_1642948211"/>
      <w:bookmarkStart w:id="78" w:name="__RefHeading__68_995377956"/>
      <w:bookmarkStart w:id="79" w:name="__RefHeading__3069_2074763717"/>
      <w:bookmarkStart w:id="80" w:name="__RefHeading__50_1288082165"/>
      <w:bookmarkStart w:id="81" w:name="__RefHeading__87_686600321"/>
      <w:bookmarkStart w:id="82" w:name="_Toc364780989"/>
      <w:bookmarkEnd w:id="77"/>
      <w:bookmarkEnd w:id="78"/>
      <w:bookmarkEnd w:id="79"/>
      <w:bookmarkEnd w:id="80"/>
      <w:bookmarkEnd w:id="81"/>
      <w:r>
        <w:t>Apache 2</w:t>
      </w:r>
      <w:bookmarkEnd w:id="82"/>
    </w:p>
    <w:p w:rsidR="0008326E" w:rsidRPr="0008326E" w:rsidRDefault="0008326E" w:rsidP="0008326E">
      <w:pPr>
        <w:pStyle w:val="Titre3"/>
      </w:pPr>
      <w:bookmarkStart w:id="83" w:name="_Toc364780990"/>
      <w:r>
        <w:t>Installation</w:t>
      </w:r>
      <w:bookmarkEnd w:id="83"/>
    </w:p>
    <w:p w:rsidR="00CB2D9A" w:rsidRPr="00077486" w:rsidRDefault="000E7D27">
      <w:pPr>
        <w:pStyle w:val="Codage"/>
        <w:rPr>
          <w:lang w:val="fr-FR"/>
        </w:rPr>
      </w:pPr>
      <w:r>
        <w:rPr>
          <w:lang w:val="fr-FR"/>
        </w:rPr>
        <w:t>#</w:t>
      </w:r>
      <w:r w:rsidR="007F2E9B">
        <w:rPr>
          <w:lang w:val="fr-FR"/>
        </w:rPr>
        <w:t xml:space="preserve">cd </w:t>
      </w:r>
      <w:r w:rsidR="00EF63B1">
        <w:rPr>
          <w:lang w:val="fr-FR"/>
        </w:rPr>
        <w:t>/_install</w:t>
      </w:r>
      <w:r w:rsidR="007F2E9B">
        <w:rPr>
          <w:lang w:val="fr-FR"/>
        </w:rPr>
        <w:t xml:space="preserve"> ; </w:t>
      </w:r>
      <w:r>
        <w:rPr>
          <w:lang w:val="fr-FR"/>
        </w:rPr>
        <w:t>tar xf httpd-2.</w:t>
      </w:r>
      <w:r w:rsidR="008A7A10">
        <w:rPr>
          <w:lang w:val="fr-FR"/>
        </w:rPr>
        <w:t>*</w:t>
      </w:r>
      <w:r>
        <w:rPr>
          <w:lang w:val="fr-FR"/>
        </w:rPr>
        <w:t>.tar.gz</w:t>
      </w:r>
      <w:r w:rsidR="00EF63B1">
        <w:rPr>
          <w:lang w:val="fr-FR"/>
        </w:rPr>
        <w:t xml:space="preserve"> ; </w:t>
      </w:r>
      <w:r w:rsidR="00FB2692" w:rsidRPr="00077486">
        <w:rPr>
          <w:lang w:val="fr-FR"/>
        </w:rPr>
        <w:t>tar xf apr-1.</w:t>
      </w:r>
      <w:r w:rsidR="008A7A10" w:rsidRPr="00077486">
        <w:rPr>
          <w:lang w:val="fr-FR"/>
        </w:rPr>
        <w:t>*</w:t>
      </w:r>
      <w:r w:rsidR="00FB2692" w:rsidRPr="00077486">
        <w:rPr>
          <w:lang w:val="fr-FR"/>
        </w:rPr>
        <w:t>.tar.</w:t>
      </w:r>
      <w:r w:rsidR="00494ED2" w:rsidRPr="00077486">
        <w:rPr>
          <w:lang w:val="fr-FR"/>
        </w:rPr>
        <w:t>gz</w:t>
      </w:r>
      <w:r w:rsidR="00EF63B1" w:rsidRPr="00077486">
        <w:rPr>
          <w:lang w:val="fr-FR"/>
        </w:rPr>
        <w:t xml:space="preserve"> ; </w:t>
      </w:r>
      <w:r w:rsidR="00FB2692" w:rsidRPr="00077486">
        <w:rPr>
          <w:lang w:val="fr-FR"/>
        </w:rPr>
        <w:t>tar xf apr-util-1.</w:t>
      </w:r>
      <w:r w:rsidR="008A7A10" w:rsidRPr="00077486">
        <w:rPr>
          <w:lang w:val="fr-FR"/>
        </w:rPr>
        <w:t>*</w:t>
      </w:r>
      <w:r w:rsidR="00FB2692" w:rsidRPr="00077486">
        <w:rPr>
          <w:lang w:val="fr-FR"/>
        </w:rPr>
        <w:t>.tar.</w:t>
      </w:r>
      <w:r w:rsidR="00494ED2" w:rsidRPr="00077486">
        <w:rPr>
          <w:lang w:val="fr-FR"/>
        </w:rPr>
        <w:t>gz</w:t>
      </w:r>
      <w:r w:rsidR="00EF63B1" w:rsidRPr="00077486">
        <w:rPr>
          <w:lang w:val="fr-FR"/>
        </w:rPr>
        <w:t xml:space="preserve"> ; </w:t>
      </w:r>
      <w:r w:rsidR="00FB2692" w:rsidRPr="00077486">
        <w:rPr>
          <w:lang w:val="fr-FR"/>
        </w:rPr>
        <w:t>mv apr-1.</w:t>
      </w:r>
      <w:r w:rsidR="008A7A10" w:rsidRPr="00077486">
        <w:rPr>
          <w:lang w:val="fr-FR"/>
        </w:rPr>
        <w:t>*</w:t>
      </w:r>
      <w:r w:rsidR="00FB2692" w:rsidRPr="00077486">
        <w:rPr>
          <w:lang w:val="fr-FR"/>
        </w:rPr>
        <w:t>.tar.</w:t>
      </w:r>
      <w:r w:rsidR="00494ED2" w:rsidRPr="00077486">
        <w:rPr>
          <w:lang w:val="fr-FR"/>
        </w:rPr>
        <w:t>gz</w:t>
      </w:r>
      <w:r w:rsidR="00FB2692" w:rsidRPr="00077486">
        <w:rPr>
          <w:lang w:val="fr-FR"/>
        </w:rPr>
        <w:t xml:space="preserve"> apr-util-1.</w:t>
      </w:r>
      <w:r w:rsidR="008A7A10" w:rsidRPr="00077486">
        <w:rPr>
          <w:lang w:val="fr-FR"/>
        </w:rPr>
        <w:t>*</w:t>
      </w:r>
      <w:r w:rsidR="00FB2692" w:rsidRPr="00077486">
        <w:rPr>
          <w:lang w:val="fr-FR"/>
        </w:rPr>
        <w:t>.tar.</w:t>
      </w:r>
      <w:r w:rsidR="00494ED2" w:rsidRPr="00077486">
        <w:rPr>
          <w:lang w:val="fr-FR"/>
        </w:rPr>
        <w:t>gz</w:t>
      </w:r>
      <w:r w:rsidR="00FB2692" w:rsidRPr="00077486">
        <w:rPr>
          <w:lang w:val="fr-FR"/>
        </w:rPr>
        <w:t xml:space="preserve"> httpd-2.</w:t>
      </w:r>
      <w:r w:rsidR="008A7A10" w:rsidRPr="00077486">
        <w:rPr>
          <w:lang w:val="fr-FR"/>
        </w:rPr>
        <w:t>*</w:t>
      </w:r>
      <w:r w:rsidR="00FB2692" w:rsidRPr="00077486">
        <w:rPr>
          <w:lang w:val="fr-FR"/>
        </w:rPr>
        <w:t xml:space="preserve">.tar.gz </w:t>
      </w:r>
      <w:r w:rsidR="00BB3C09" w:rsidRPr="00077486">
        <w:rPr>
          <w:lang w:val="fr-FR"/>
        </w:rPr>
        <w:t>_archive</w:t>
      </w:r>
      <w:r w:rsidR="00FB2692" w:rsidRPr="00077486">
        <w:rPr>
          <w:lang w:val="fr-FR"/>
        </w:rPr>
        <w:t>/</w:t>
      </w:r>
      <w:r w:rsidR="00EF63B1" w:rsidRPr="00077486">
        <w:rPr>
          <w:lang w:val="fr-FR"/>
        </w:rPr>
        <w:t xml:space="preserve"> ; </w:t>
      </w:r>
      <w:r w:rsidR="00FB2692" w:rsidRPr="00077486">
        <w:rPr>
          <w:lang w:val="fr-FR"/>
        </w:rPr>
        <w:t>mv apr-1.</w:t>
      </w:r>
      <w:r w:rsidR="008A7A10" w:rsidRPr="00077486">
        <w:rPr>
          <w:lang w:val="fr-FR"/>
        </w:rPr>
        <w:t>*</w:t>
      </w:r>
      <w:r w:rsidR="00FB2692" w:rsidRPr="00077486">
        <w:rPr>
          <w:lang w:val="fr-FR"/>
        </w:rPr>
        <w:t xml:space="preserve"> httpd-2.</w:t>
      </w:r>
      <w:r w:rsidR="00EB7393" w:rsidRPr="00077486">
        <w:rPr>
          <w:lang w:val="fr-FR"/>
        </w:rPr>
        <w:t>4.12</w:t>
      </w:r>
      <w:r w:rsidR="00FB2692" w:rsidRPr="00077486">
        <w:rPr>
          <w:lang w:val="fr-FR"/>
        </w:rPr>
        <w:t>/srclib/apr</w:t>
      </w:r>
      <w:r w:rsidR="00EF63B1" w:rsidRPr="00077486">
        <w:rPr>
          <w:lang w:val="fr-FR"/>
        </w:rPr>
        <w:t xml:space="preserve"> ; </w:t>
      </w:r>
      <w:r w:rsidR="00FB2692" w:rsidRPr="00077486">
        <w:rPr>
          <w:lang w:val="fr-FR"/>
        </w:rPr>
        <w:t>mv apr-util-1.</w:t>
      </w:r>
      <w:r w:rsidR="008A7A10" w:rsidRPr="00077486">
        <w:rPr>
          <w:lang w:val="fr-FR"/>
        </w:rPr>
        <w:t>*</w:t>
      </w:r>
      <w:r w:rsidR="00FB2692" w:rsidRPr="00077486">
        <w:rPr>
          <w:lang w:val="fr-FR"/>
        </w:rPr>
        <w:t xml:space="preserve"> httpd-2.</w:t>
      </w:r>
      <w:r w:rsidR="00727353" w:rsidRPr="00077486">
        <w:rPr>
          <w:lang w:val="fr-FR"/>
        </w:rPr>
        <w:t>4.1</w:t>
      </w:r>
      <w:r w:rsidR="00EB7393" w:rsidRPr="00077486">
        <w:rPr>
          <w:lang w:val="fr-FR"/>
        </w:rPr>
        <w:t>2</w:t>
      </w:r>
      <w:r w:rsidR="00FB2692" w:rsidRPr="00077486">
        <w:rPr>
          <w:lang w:val="fr-FR"/>
        </w:rPr>
        <w:t>/srclib/apr-util</w:t>
      </w:r>
      <w:r w:rsidR="00EF63B1" w:rsidRPr="00077486">
        <w:rPr>
          <w:lang w:val="fr-FR"/>
        </w:rPr>
        <w:t xml:space="preserve"> ; </w:t>
      </w:r>
      <w:r w:rsidRPr="00077486">
        <w:rPr>
          <w:lang w:val="fr-FR"/>
        </w:rPr>
        <w:t>cd httpd-</w:t>
      </w:r>
      <w:r w:rsidR="00FB2692">
        <w:rPr>
          <w:lang w:val="fr-FR"/>
        </w:rPr>
        <w:t>2.</w:t>
      </w:r>
      <w:r w:rsidR="008A7A10">
        <w:rPr>
          <w:lang w:val="fr-FR"/>
        </w:rPr>
        <w:t>*</w:t>
      </w:r>
      <w:r w:rsidRPr="00077486">
        <w:rPr>
          <w:lang w:val="fr-FR"/>
        </w:rPr>
        <w:t>/</w:t>
      </w:r>
    </w:p>
    <w:p w:rsidR="00CB2D9A" w:rsidRDefault="000E7D27" w:rsidP="0008326E">
      <w:pPr>
        <w:pStyle w:val="Codage"/>
        <w:rPr>
          <w:lang w:val="en-US"/>
        </w:rPr>
      </w:pPr>
      <w:r>
        <w:t>#./configure --enable-so --enable-cgi --enable-deflate --enable-headers --enable-rewrite</w:t>
      </w:r>
      <w:r w:rsidR="00FB2692">
        <w:t xml:space="preserve"> --with-included-apr --with-pcre=/usr/local/pcre</w:t>
      </w:r>
      <w:r w:rsidR="00EF63B1">
        <w:t xml:space="preserve"> </w:t>
      </w:r>
      <w:r w:rsidR="00962E35">
        <w:t>--</w:t>
      </w:r>
      <w:r w:rsidR="00F50EE4">
        <w:t xml:space="preserve">enable-fcgid </w:t>
      </w:r>
      <w:r w:rsidR="00EF63B1">
        <w:t xml:space="preserve">; </w:t>
      </w:r>
      <w:r>
        <w:t>make</w:t>
      </w:r>
      <w:r w:rsidR="00EF63B1">
        <w:t xml:space="preserve"> ; </w:t>
      </w:r>
      <w:r>
        <w:t>make install</w:t>
      </w:r>
      <w:r w:rsidR="000125AF">
        <w:t xml:space="preserve"> ; </w:t>
      </w:r>
      <w:r>
        <w:rPr>
          <w:lang w:val="en-US"/>
        </w:rPr>
        <w:t>cd ..</w:t>
      </w:r>
    </w:p>
    <w:p w:rsidR="00F00B75" w:rsidRDefault="00F00B75" w:rsidP="0008326E">
      <w:pPr>
        <w:pStyle w:val="Codage"/>
      </w:pPr>
      <w:r w:rsidRPr="00F00B75">
        <w:t>#echo -e "\nexport PATH=\$PATH:/usr/local/apache2/bin" &gt;&gt; /etc/profile</w:t>
      </w:r>
    </w:p>
    <w:p w:rsidR="00F50F0C" w:rsidRDefault="00F50F0C" w:rsidP="0008326E">
      <w:pPr>
        <w:pStyle w:val="Codage"/>
      </w:pPr>
    </w:p>
    <w:p w:rsidR="00F50F0C" w:rsidRDefault="00F50F0C" w:rsidP="00F50F0C">
      <w:pPr>
        <w:pStyle w:val="Titre3"/>
      </w:pPr>
      <w:r>
        <w:t>Ajout du mod FCGI</w:t>
      </w:r>
    </w:p>
    <w:p w:rsidR="00F50F0C" w:rsidRPr="00077486" w:rsidRDefault="00F50F0C" w:rsidP="00F50F0C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</w:t>
      </w:r>
      <w:r w:rsidR="00F8407C" w:rsidRPr="00077486">
        <w:rPr>
          <w:rStyle w:val="Accentuation"/>
          <w:lang w:val="en-US"/>
        </w:rPr>
        <w:t>export APXS=/usr/local/apache</w:t>
      </w:r>
      <w:r w:rsidR="00757A5E" w:rsidRPr="00077486">
        <w:rPr>
          <w:rStyle w:val="Accentuation"/>
          <w:lang w:val="en-US"/>
        </w:rPr>
        <w:t>2</w:t>
      </w:r>
      <w:r w:rsidR="00F8407C" w:rsidRPr="00077486">
        <w:rPr>
          <w:rStyle w:val="Accentuation"/>
          <w:lang w:val="en-US"/>
        </w:rPr>
        <w:t xml:space="preserve">/bin/apxs ; </w:t>
      </w:r>
      <w:r w:rsidRPr="00077486">
        <w:rPr>
          <w:rStyle w:val="Accentuation"/>
          <w:lang w:val="en-US"/>
        </w:rPr>
        <w:t xml:space="preserve">tar xf mod_fcgid-2*.tar.gz ; mv mod_fcgid-2*.tar.gz _archive/ ; </w:t>
      </w:r>
      <w:r w:rsidR="00F50EE4" w:rsidRPr="00077486">
        <w:rPr>
          <w:rStyle w:val="Accentuation"/>
          <w:lang w:val="en-US"/>
        </w:rPr>
        <w:t xml:space="preserve">cd </w:t>
      </w:r>
      <w:r w:rsidR="001B151A" w:rsidRPr="00077486">
        <w:rPr>
          <w:rStyle w:val="Accentuation"/>
          <w:lang w:val="en-US"/>
        </w:rPr>
        <w:t>mod_fcgid-2* ; ./configure.apxs ; make ; make install</w:t>
      </w:r>
    </w:p>
    <w:p w:rsidR="001B151A" w:rsidRPr="00F50EE4" w:rsidRDefault="001B151A" w:rsidP="00F50F0C">
      <w:pPr>
        <w:rPr>
          <w:rStyle w:val="Accentuation"/>
        </w:rPr>
      </w:pPr>
      <w:r>
        <w:t xml:space="preserve">Ajouter au fichier httpd.conf : </w:t>
      </w:r>
      <w:r w:rsidRPr="001B151A">
        <w:rPr>
          <w:rStyle w:val="Accentuation"/>
        </w:rPr>
        <w:t>LoadModule fcgid_module modules/mod_fcgid.so</w:t>
      </w:r>
    </w:p>
    <w:p w:rsidR="00CB2D9A" w:rsidRDefault="000E7D27">
      <w:pPr>
        <w:pStyle w:val="Titre3"/>
      </w:pPr>
      <w:bookmarkStart w:id="84" w:name="__RefHeading__108_1642948211"/>
      <w:bookmarkStart w:id="85" w:name="__RefHeading__70_995377956"/>
      <w:bookmarkStart w:id="86" w:name="__RefHeading__52_1288082165"/>
      <w:bookmarkStart w:id="87" w:name="__RefHeading__89_686600321"/>
      <w:bookmarkStart w:id="88" w:name="_Toc364780991"/>
      <w:bookmarkEnd w:id="84"/>
      <w:bookmarkEnd w:id="85"/>
      <w:bookmarkEnd w:id="86"/>
      <w:bookmarkEnd w:id="87"/>
      <w:r>
        <w:t>Initialiser le service</w:t>
      </w:r>
      <w:bookmarkEnd w:id="88"/>
    </w:p>
    <w:p w:rsidR="0008326E" w:rsidRDefault="0008326E" w:rsidP="0008326E">
      <w:r>
        <w:t xml:space="preserve">Copier le fichier </w:t>
      </w:r>
      <w:r w:rsidR="00EB6968" w:rsidRPr="00EB6968">
        <w:rPr>
          <w:rStyle w:val="lev"/>
        </w:rPr>
        <w:t>apache2</w:t>
      </w:r>
      <w:r>
        <w:t xml:space="preserve"> fournis dans le répertoire </w:t>
      </w:r>
      <w:r w:rsidRPr="00EB6968">
        <w:rPr>
          <w:rStyle w:val="lev"/>
        </w:rPr>
        <w:t>/etc/init.d/</w:t>
      </w:r>
    </w:p>
    <w:p w:rsidR="0008326E" w:rsidRDefault="0008326E" w:rsidP="0008326E">
      <w:r>
        <w:t>Exécuter :</w:t>
      </w:r>
    </w:p>
    <w:p w:rsidR="0008326E" w:rsidRDefault="0008326E" w:rsidP="0008326E">
      <w:pPr>
        <w:rPr>
          <w:rStyle w:val="Accentuation"/>
        </w:rPr>
      </w:pPr>
      <w:r w:rsidRPr="00E313C6">
        <w:rPr>
          <w:rStyle w:val="Accentuation"/>
        </w:rPr>
        <w:t>#</w:t>
      </w:r>
      <w:r w:rsidR="00614876">
        <w:rPr>
          <w:rStyle w:val="Accentuation"/>
        </w:rPr>
        <w:t>chmod 755</w:t>
      </w:r>
      <w:r w:rsidR="00304896" w:rsidRPr="00304896">
        <w:rPr>
          <w:rStyle w:val="Accentuation"/>
        </w:rPr>
        <w:t xml:space="preserve"> /etc/init.d/apache2 /etc/init.d/functions</w:t>
      </w:r>
    </w:p>
    <w:p w:rsidR="00304896" w:rsidRPr="00E313C6" w:rsidRDefault="00304896" w:rsidP="0008326E">
      <w:pPr>
        <w:rPr>
          <w:rStyle w:val="Accentuation"/>
        </w:rPr>
      </w:pPr>
    </w:p>
    <w:p w:rsidR="0008326E" w:rsidRPr="00077486" w:rsidRDefault="0008326E" w:rsidP="0008326E">
      <w:r>
        <w:t>Ajouter le service ‘</w:t>
      </w:r>
      <w:r w:rsidR="00A50BD5">
        <w:t>apache</w:t>
      </w:r>
      <w:r>
        <w:t>’ à la sequence de demurrage du serveur</w:t>
      </w:r>
    </w:p>
    <w:p w:rsidR="0005301B" w:rsidRDefault="0008326E" w:rsidP="0008326E">
      <w:pPr>
        <w:pStyle w:val="PrformatHTML"/>
        <w:rPr>
          <w:rStyle w:val="Accentuation"/>
          <w:lang w:val="en-US"/>
        </w:rPr>
      </w:pPr>
      <w:r w:rsidRPr="00E313C6">
        <w:rPr>
          <w:rStyle w:val="Accentuation"/>
          <w:lang w:val="en-US"/>
        </w:rPr>
        <w:t>#</w:t>
      </w:r>
      <w:r w:rsidR="0005301B">
        <w:rPr>
          <w:rStyle w:val="Accentuation"/>
          <w:lang w:val="en-US"/>
        </w:rPr>
        <w:t>chkconfig --add apache2</w:t>
      </w:r>
      <w:r w:rsidR="00304896">
        <w:rPr>
          <w:rStyle w:val="Accentuation"/>
          <w:lang w:val="en-US"/>
        </w:rPr>
        <w:t xml:space="preserve"> ; </w:t>
      </w:r>
      <w:r w:rsidR="0005301B">
        <w:rPr>
          <w:rStyle w:val="Accentuation"/>
          <w:lang w:val="en-US"/>
        </w:rPr>
        <w:t>chkconfig apache2 on</w:t>
      </w:r>
    </w:p>
    <w:p w:rsidR="0005301B" w:rsidRPr="00077486" w:rsidRDefault="0005301B" w:rsidP="0008326E">
      <w:pPr>
        <w:pStyle w:val="PrformatHTML"/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#echo -e "\nServerName 127.0.0.1</w:t>
      </w:r>
      <w:r w:rsidRPr="00077486">
        <w:rPr>
          <w:rStyle w:val="Accentuation"/>
          <w:lang w:val="en-US" w:eastAsia="fr-FR"/>
        </w:rPr>
        <w:t>" &gt;&gt; /usr/local/apache2/conf/httpd.conf</w:t>
      </w:r>
    </w:p>
    <w:p w:rsidR="0008326E" w:rsidRPr="00077486" w:rsidRDefault="0008326E" w:rsidP="0008326E">
      <w:pPr>
        <w:pStyle w:val="PrformatHTML"/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</w:t>
      </w:r>
      <w:r w:rsidR="00764E4A" w:rsidRPr="00077486">
        <w:rPr>
          <w:rStyle w:val="Accentuation"/>
          <w:lang w:val="en-US"/>
        </w:rPr>
        <w:t xml:space="preserve">systemctl daemon-reload ; </w:t>
      </w:r>
      <w:r w:rsidRPr="00077486">
        <w:rPr>
          <w:rStyle w:val="Accentuation"/>
          <w:lang w:val="en-US"/>
        </w:rPr>
        <w:t xml:space="preserve">service </w:t>
      </w:r>
      <w:r w:rsidR="00EB6968" w:rsidRPr="00077486">
        <w:rPr>
          <w:rStyle w:val="Accentuation"/>
          <w:lang w:val="en-US"/>
        </w:rPr>
        <w:t>apache2</w:t>
      </w:r>
      <w:r w:rsidRPr="00077486">
        <w:rPr>
          <w:rStyle w:val="Accentuation"/>
          <w:lang w:val="en-US"/>
        </w:rPr>
        <w:t xml:space="preserve"> start </w:t>
      </w:r>
      <w:r w:rsidRPr="00077486">
        <w:rPr>
          <w:lang w:val="en-US"/>
        </w:rPr>
        <w:t xml:space="preserve">(ou </w:t>
      </w:r>
      <w:r w:rsidRPr="00077486">
        <w:rPr>
          <w:rStyle w:val="Accentuation"/>
          <w:lang w:val="en-US"/>
        </w:rPr>
        <w:t>#/etc/init.d/</w:t>
      </w:r>
      <w:r w:rsidR="00EB6968" w:rsidRPr="00077486">
        <w:rPr>
          <w:rStyle w:val="Accentuation"/>
          <w:lang w:val="en-US"/>
        </w:rPr>
        <w:t xml:space="preserve">apache2 </w:t>
      </w:r>
      <w:r w:rsidRPr="00077486">
        <w:rPr>
          <w:rStyle w:val="Accentuation"/>
          <w:lang w:val="en-US"/>
        </w:rPr>
        <w:t>start</w:t>
      </w:r>
      <w:r w:rsidRPr="00077486">
        <w:rPr>
          <w:lang w:val="en-US"/>
        </w:rPr>
        <w:t>)</w:t>
      </w:r>
    </w:p>
    <w:p w:rsidR="00CB2D9A" w:rsidRDefault="00CB2D9A">
      <w:pPr>
        <w:rPr>
          <w:lang w:val="en-US"/>
        </w:rPr>
      </w:pPr>
    </w:p>
    <w:p w:rsidR="00CB2D9A" w:rsidRPr="00077486" w:rsidRDefault="000E7D27" w:rsidP="00FB2692">
      <w:pPr>
        <w:pStyle w:val="Listingchapitre"/>
        <w:ind w:left="0"/>
        <w:rPr>
          <w:lang w:val="en-US"/>
        </w:rPr>
      </w:pPr>
      <w:r w:rsidRPr="00077486">
        <w:rPr>
          <w:lang w:val="en-US"/>
        </w:rPr>
        <w:t xml:space="preserve">Tester avec un navigateur l’adresse </w:t>
      </w:r>
      <w:hyperlink r:id="rId14" w:history="1">
        <w:r w:rsidRPr="00077486">
          <w:rPr>
            <w:rStyle w:val="Lienhypertexte"/>
            <w:lang w:val="en-US"/>
          </w:rPr>
          <w:t>http://127.0.0.1/</w:t>
        </w:r>
      </w:hyperlink>
      <w:r w:rsidRPr="00077486">
        <w:rPr>
          <w:lang w:val="en-US"/>
        </w:rPr>
        <w:t> : « It works »</w:t>
      </w:r>
    </w:p>
    <w:p w:rsidR="00CA21C7" w:rsidRPr="00077486" w:rsidRDefault="00CA21C7" w:rsidP="00CA21C7">
      <w:pPr>
        <w:rPr>
          <w:lang w:val="en-US"/>
        </w:rPr>
      </w:pPr>
    </w:p>
    <w:p w:rsidR="00CA21C7" w:rsidRDefault="00CA21C7" w:rsidP="00CA21C7">
      <w:r>
        <w:t>Ajout automatique dans la config apache :</w:t>
      </w:r>
    </w:p>
    <w:p w:rsidR="00DD1E57" w:rsidRDefault="00CA21C7" w:rsidP="000125AF">
      <w:pPr>
        <w:pStyle w:val="Codage"/>
        <w:rPr>
          <w:rStyle w:val="Accentuation"/>
        </w:rPr>
      </w:pPr>
      <w:r w:rsidRPr="00077486">
        <w:rPr>
          <w:lang w:val="en-US"/>
        </w:rPr>
        <w:t>#mkdir -p /var/log/httpd /var/www/html</w:t>
      </w:r>
      <w:r w:rsidR="000125AF" w:rsidRPr="00077486">
        <w:rPr>
          <w:lang w:val="en-US"/>
        </w:rPr>
        <w:t xml:space="preserve"> ; </w:t>
      </w:r>
      <w:r w:rsidRPr="00077486">
        <w:rPr>
          <w:lang w:val="en-US"/>
        </w:rPr>
        <w:t>ln -s /var/www/html /projets</w:t>
      </w:r>
      <w:r w:rsidR="000125AF" w:rsidRPr="00077486">
        <w:rPr>
          <w:lang w:val="en-US"/>
        </w:rPr>
        <w:t xml:space="preserve"> ; </w:t>
      </w:r>
      <w:r w:rsidRPr="00E313C6">
        <w:rPr>
          <w:rStyle w:val="Accentuation"/>
        </w:rPr>
        <w:t xml:space="preserve">echo </w:t>
      </w:r>
      <w:r>
        <w:rPr>
          <w:rStyle w:val="Accentuation"/>
        </w:rPr>
        <w:t>-</w:t>
      </w:r>
      <w:r w:rsidRPr="00E313C6">
        <w:rPr>
          <w:rStyle w:val="Accentuation"/>
        </w:rPr>
        <w:t xml:space="preserve">e </w:t>
      </w:r>
      <w:r w:rsidRPr="00C33194">
        <w:rPr>
          <w:rStyle w:val="Accentuation"/>
        </w:rPr>
        <w:t>"</w:t>
      </w:r>
      <w:r>
        <w:rPr>
          <w:rStyle w:val="Accentuation"/>
        </w:rPr>
        <w:t>User-agent : *\nDisallow : /</w:t>
      </w:r>
      <w:r w:rsidRPr="00C33194">
        <w:rPr>
          <w:rStyle w:val="Accentuation"/>
        </w:rPr>
        <w:t>"</w:t>
      </w:r>
      <w:r>
        <w:rPr>
          <w:rStyle w:val="Accentuation"/>
        </w:rPr>
        <w:t xml:space="preserve"> &gt; /projets/robots.txt</w:t>
      </w:r>
    </w:p>
    <w:p w:rsidR="00CA21C7" w:rsidRPr="00077486" w:rsidRDefault="00CA21C7">
      <w:pPr>
        <w:rPr>
          <w:lang w:val="en-US"/>
        </w:rPr>
      </w:pPr>
    </w:p>
    <w:p w:rsidR="00CB2D9A" w:rsidRDefault="000E7D27" w:rsidP="00280817">
      <w:pPr>
        <w:pStyle w:val="Titre2"/>
      </w:pPr>
      <w:bookmarkStart w:id="89" w:name="_Toc364780992"/>
      <w:r>
        <w:lastRenderedPageBreak/>
        <w:t>Installation et test de php</w:t>
      </w:r>
      <w:bookmarkEnd w:id="89"/>
    </w:p>
    <w:p w:rsidR="00CB2D9A" w:rsidRPr="00077486" w:rsidRDefault="000E7D27">
      <w:pPr>
        <w:pStyle w:val="Codage"/>
        <w:rPr>
          <w:lang w:val="fr-FR"/>
        </w:rPr>
      </w:pPr>
      <w:r w:rsidRPr="00077486">
        <w:rPr>
          <w:lang w:val="fr-FR"/>
        </w:rPr>
        <w:t>#mkdir -p /usr/local/apache2/php/php_extensions/</w:t>
      </w:r>
      <w:r w:rsidR="000125AF" w:rsidRPr="00077486">
        <w:rPr>
          <w:lang w:val="fr-FR"/>
        </w:rPr>
        <w:t xml:space="preserve"> ; </w:t>
      </w:r>
      <w:r w:rsidR="00494ED2" w:rsidRPr="00077486">
        <w:rPr>
          <w:lang w:val="fr-FR"/>
        </w:rPr>
        <w:t>tar xf</w:t>
      </w:r>
      <w:r w:rsidRPr="00077486">
        <w:rPr>
          <w:lang w:val="fr-FR"/>
        </w:rPr>
        <w:t xml:space="preserve"> php-5.</w:t>
      </w:r>
      <w:r w:rsidR="00A50BD5" w:rsidRPr="00077486">
        <w:rPr>
          <w:lang w:val="fr-FR"/>
        </w:rPr>
        <w:t>4</w:t>
      </w:r>
      <w:r w:rsidR="00024D65" w:rsidRPr="00077486">
        <w:rPr>
          <w:lang w:val="fr-FR"/>
        </w:rPr>
        <w:t>*</w:t>
      </w:r>
      <w:r w:rsidRPr="00077486">
        <w:rPr>
          <w:lang w:val="fr-FR"/>
        </w:rPr>
        <w:t>.tar.gz</w:t>
      </w:r>
      <w:r w:rsidR="000125AF" w:rsidRPr="00077486">
        <w:rPr>
          <w:lang w:val="fr-FR"/>
        </w:rPr>
        <w:t xml:space="preserve"> ; </w:t>
      </w:r>
      <w:r>
        <w:rPr>
          <w:lang w:val="fr-FR"/>
        </w:rPr>
        <w:t>mv php-5.</w:t>
      </w:r>
      <w:r w:rsidR="00A50BD5">
        <w:rPr>
          <w:lang w:val="fr-FR"/>
        </w:rPr>
        <w:t>4</w:t>
      </w:r>
      <w:r w:rsidR="00024D65">
        <w:rPr>
          <w:lang w:val="fr-FR"/>
        </w:rPr>
        <w:t>*</w:t>
      </w:r>
      <w:r>
        <w:rPr>
          <w:lang w:val="fr-FR"/>
        </w:rPr>
        <w:t xml:space="preserve">.tar.gz </w:t>
      </w:r>
      <w:r w:rsidR="00BB3C09">
        <w:rPr>
          <w:lang w:val="fr-FR"/>
        </w:rPr>
        <w:t>_archive</w:t>
      </w:r>
      <w:r>
        <w:rPr>
          <w:lang w:val="fr-FR"/>
        </w:rPr>
        <w:t>/</w:t>
      </w:r>
      <w:r w:rsidR="000125AF">
        <w:rPr>
          <w:lang w:val="fr-FR"/>
        </w:rPr>
        <w:t xml:space="preserve"> ; </w:t>
      </w:r>
      <w:r>
        <w:rPr>
          <w:lang w:val="fr-FR"/>
        </w:rPr>
        <w:t>cd php-5.</w:t>
      </w:r>
      <w:r w:rsidR="00A50BD5">
        <w:rPr>
          <w:lang w:val="fr-FR"/>
        </w:rPr>
        <w:t>4</w:t>
      </w:r>
      <w:r w:rsidR="00024D65">
        <w:rPr>
          <w:lang w:val="fr-FR"/>
        </w:rPr>
        <w:t>*</w:t>
      </w:r>
      <w:r>
        <w:rPr>
          <w:lang w:val="fr-FR"/>
        </w:rPr>
        <w:t>/</w:t>
      </w:r>
    </w:p>
    <w:p w:rsidR="00CB2D9A" w:rsidRDefault="000E7D27">
      <w:pPr>
        <w:pStyle w:val="Codage"/>
      </w:pPr>
      <w:r>
        <w:t>#./configure --prefix=/usr/local/apache2/ --with-apxs2=/usr/local/apache2/bin/apxs --with-config-file-path=/usr/local/apache2/php/ --with-regex=system --with-jpeg-dir=/usr --with-png-dir=/usr --with-zlib --with-gd --with-freetype-dir=/usr/local/ --enable-gd-native-ttf --disable-cgi --enable-mbstring --with-pgsql=/usr/local/pgsql/bin/pg_config --with-pdo-pgsql=/usr/local/pgsql/bin/pg_config --with-pear --with-mcrypt</w:t>
      </w:r>
      <w:r w:rsidR="001E08C1">
        <w:t xml:space="preserve"> --with-curl</w:t>
      </w:r>
      <w:r>
        <w:t xml:space="preserve"> </w:t>
      </w:r>
      <w:r w:rsidR="001E08C1" w:rsidRPr="00106798">
        <w:rPr>
          <w:color w:val="E36C0A" w:themeColor="accent6" w:themeShade="BF"/>
        </w:rPr>
        <w:t>--with-pdo-mysql --with-mysql --with-mysqli</w:t>
      </w:r>
      <w:r w:rsidR="001E08C1" w:rsidRPr="00CE086B">
        <w:rPr>
          <w:color w:val="FF0000"/>
        </w:rPr>
        <w:t xml:space="preserve"> </w:t>
      </w:r>
      <w:r w:rsidR="00CE086B" w:rsidRPr="00CE086B">
        <w:rPr>
          <w:color w:val="FF0000"/>
        </w:rPr>
        <w:t>-</w:t>
      </w:r>
      <w:r w:rsidR="00CE086B">
        <w:rPr>
          <w:color w:val="FF0000"/>
        </w:rPr>
        <w:t>-</w:t>
      </w:r>
      <w:r w:rsidR="00CE086B" w:rsidRPr="00CE086B">
        <w:rPr>
          <w:color w:val="FF0000"/>
        </w:rPr>
        <w:t>with-oci8=shared,instantclient,/usr/local/instantclient_11_2</w:t>
      </w:r>
    </w:p>
    <w:p w:rsidR="00CB2D9A" w:rsidRDefault="000E7D27">
      <w:pPr>
        <w:pStyle w:val="Codage"/>
      </w:pPr>
      <w:r>
        <w:t>#make</w:t>
      </w:r>
      <w:r w:rsidR="000125AF">
        <w:t xml:space="preserve"> ; </w:t>
      </w:r>
      <w:r>
        <w:t>make install</w:t>
      </w:r>
    </w:p>
    <w:p w:rsidR="00CB2D9A" w:rsidRDefault="000E7D27">
      <w:pPr>
        <w:pStyle w:val="Codage"/>
      </w:pPr>
      <w:r>
        <w:t xml:space="preserve">#echo </w:t>
      </w:r>
      <w:r w:rsidR="000125AF">
        <w:t xml:space="preserve">-e </w:t>
      </w:r>
      <w:r>
        <w:t>"AddType application/x-httpd-php .php .php5 .phtml</w:t>
      </w:r>
      <w:r w:rsidR="000125AF">
        <w:t>\n</w:t>
      </w:r>
      <w:r>
        <w:t>AddType application/x-httpd-php-source .phps"&gt;&gt;/usr/local/apache2/conf/httpd.conf</w:t>
      </w:r>
    </w:p>
    <w:p w:rsidR="00CB2D9A" w:rsidRPr="00077486" w:rsidRDefault="000E7D27">
      <w:pPr>
        <w:pStyle w:val="Codage"/>
        <w:rPr>
          <w:lang w:val="en-US"/>
        </w:rPr>
      </w:pPr>
      <w:r>
        <w:t>#echo "&lt;?php phpinfo();?&gt;"&gt;/var/www/html/</w:t>
      </w:r>
      <w:r w:rsidR="003009DD">
        <w:t>index</w:t>
      </w:r>
      <w:r>
        <w:t>.php</w:t>
      </w:r>
    </w:p>
    <w:p w:rsidR="00CB2D9A" w:rsidRDefault="007E0540">
      <w:pPr>
        <w:pStyle w:val="Codage"/>
        <w:rPr>
          <w:lang w:val="en-US"/>
        </w:rPr>
      </w:pPr>
      <w:r w:rsidRPr="00077486">
        <w:rPr>
          <w:lang w:val="en-US"/>
        </w:rPr>
        <w:t>#</w:t>
      </w:r>
      <w:r w:rsidR="00923065" w:rsidRPr="00077486">
        <w:rPr>
          <w:lang w:val="en-US"/>
        </w:rPr>
        <w:t>cp php.ini-development /usr/local/apache2/php/php.ini</w:t>
      </w:r>
    </w:p>
    <w:p w:rsidR="00CB2D9A" w:rsidRPr="00DA33D5" w:rsidRDefault="000E7D27">
      <w:pPr>
        <w:pStyle w:val="Codage"/>
        <w:rPr>
          <w:color w:val="FF0000"/>
          <w:lang w:val="en-US"/>
        </w:rPr>
      </w:pPr>
      <w:r w:rsidRPr="00DA33D5">
        <w:rPr>
          <w:color w:val="FF0000"/>
          <w:lang w:val="en-US"/>
        </w:rPr>
        <w:t>#cp ext/oci</w:t>
      </w:r>
      <w:r w:rsidR="00923065">
        <w:rPr>
          <w:color w:val="FF0000"/>
          <w:lang w:val="en-US"/>
        </w:rPr>
        <w:t>8/.libs/</w:t>
      </w:r>
      <w:r w:rsidRPr="00DA33D5">
        <w:rPr>
          <w:color w:val="FF0000"/>
          <w:lang w:val="en-US"/>
        </w:rPr>
        <w:t>oci</w:t>
      </w:r>
      <w:r w:rsidR="00923065">
        <w:rPr>
          <w:color w:val="FF0000"/>
          <w:lang w:val="en-US"/>
        </w:rPr>
        <w:t>8</w:t>
      </w:r>
      <w:r w:rsidRPr="00DA33D5">
        <w:rPr>
          <w:color w:val="FF0000"/>
          <w:lang w:val="en-US"/>
        </w:rPr>
        <w:t>.so /usr/local</w:t>
      </w:r>
      <w:r w:rsidR="00923065">
        <w:rPr>
          <w:color w:val="FF0000"/>
          <w:lang w:val="en-US"/>
        </w:rPr>
        <w:t>/apache2/php/php_extensions/</w:t>
      </w:r>
      <w:r w:rsidRPr="00DA33D5">
        <w:rPr>
          <w:color w:val="FF0000"/>
          <w:lang w:val="en-US"/>
        </w:rPr>
        <w:t>oci</w:t>
      </w:r>
      <w:r w:rsidR="00923065">
        <w:rPr>
          <w:color w:val="FF0000"/>
          <w:lang w:val="en-US"/>
        </w:rPr>
        <w:t>8</w:t>
      </w:r>
      <w:r w:rsidRPr="00DA33D5">
        <w:rPr>
          <w:color w:val="FF0000"/>
          <w:lang w:val="en-US"/>
        </w:rPr>
        <w:t>.so</w:t>
      </w:r>
    </w:p>
    <w:p w:rsidR="00CB2D9A" w:rsidRPr="00077486" w:rsidRDefault="000E7D27">
      <w:pPr>
        <w:pStyle w:val="Codage"/>
        <w:rPr>
          <w:color w:val="FF0000"/>
          <w:lang w:val="en-US"/>
        </w:rPr>
      </w:pPr>
      <w:r w:rsidRPr="00DA33D5">
        <w:rPr>
          <w:color w:val="FF0000"/>
          <w:lang w:val="en-US"/>
        </w:rPr>
        <w:t>#chmod 777 /usr/local</w:t>
      </w:r>
      <w:r w:rsidR="00EF532A">
        <w:rPr>
          <w:color w:val="FF0000"/>
          <w:lang w:val="en-US"/>
        </w:rPr>
        <w:t>/apache2/php/php_extensions/</w:t>
      </w:r>
      <w:r w:rsidRPr="00DA33D5">
        <w:rPr>
          <w:color w:val="FF0000"/>
          <w:lang w:val="en-US"/>
        </w:rPr>
        <w:t>oci</w:t>
      </w:r>
      <w:r w:rsidR="00EF532A">
        <w:rPr>
          <w:color w:val="FF0000"/>
          <w:lang w:val="en-US"/>
        </w:rPr>
        <w:t>8</w:t>
      </w:r>
      <w:r w:rsidRPr="00DA33D5">
        <w:rPr>
          <w:color w:val="FF0000"/>
          <w:lang w:val="en-US"/>
        </w:rPr>
        <w:t>.so</w:t>
      </w:r>
    </w:p>
    <w:p w:rsidR="005E3F47" w:rsidRDefault="000E7D27">
      <w:pPr>
        <w:pStyle w:val="Codage"/>
        <w:rPr>
          <w:szCs w:val="18"/>
        </w:rPr>
      </w:pPr>
      <w:r w:rsidRPr="00077486">
        <w:rPr>
          <w:lang w:val="en-US"/>
        </w:rPr>
        <w:t>#cd ..</w:t>
      </w:r>
      <w:r w:rsidR="00847704" w:rsidRPr="00077486">
        <w:rPr>
          <w:lang w:val="en-US"/>
        </w:rPr>
        <w:t xml:space="preserve"> ; </w:t>
      </w:r>
      <w:r w:rsidR="005E3F47" w:rsidRPr="00077486">
        <w:rPr>
          <w:lang w:val="en-US"/>
        </w:rPr>
        <w:t>mv php-5.</w:t>
      </w:r>
      <w:r w:rsidR="00EF532A" w:rsidRPr="00077486">
        <w:rPr>
          <w:lang w:val="en-US"/>
        </w:rPr>
        <w:t>4</w:t>
      </w:r>
      <w:r w:rsidR="005E3F47" w:rsidRPr="00077486">
        <w:rPr>
          <w:lang w:val="en-US"/>
        </w:rPr>
        <w:t>.</w:t>
      </w:r>
      <w:r w:rsidR="00024D65" w:rsidRPr="00077486">
        <w:rPr>
          <w:lang w:val="en-US"/>
        </w:rPr>
        <w:t>*</w:t>
      </w:r>
      <w:r w:rsidR="005E3F47" w:rsidRPr="00077486">
        <w:rPr>
          <w:lang w:val="en-US"/>
        </w:rPr>
        <w:t>/ /usr/local/src/</w:t>
      </w:r>
    </w:p>
    <w:p w:rsidR="00CB2D9A" w:rsidRPr="00077486" w:rsidRDefault="00CB2D9A">
      <w:pPr>
        <w:rPr>
          <w:rFonts w:ascii="Courier New" w:hAnsi="Courier New" w:cs="Courier New"/>
          <w:sz w:val="18"/>
          <w:szCs w:val="18"/>
          <w:lang w:val="en-US"/>
        </w:rPr>
      </w:pPr>
    </w:p>
    <w:p w:rsidR="00CB2D9A" w:rsidRDefault="000E7D27">
      <w:r>
        <w:t>Mise à jour de la config PHP </w:t>
      </w:r>
      <w:r w:rsidRPr="00EA1645">
        <w:rPr>
          <w:rStyle w:val="lev"/>
        </w:rPr>
        <w:t>/usr/local/apache2/php/php.ini</w:t>
      </w:r>
    </w:p>
    <w:p w:rsidR="00CB2D9A" w:rsidRPr="00077486" w:rsidRDefault="000E7D27">
      <w:pPr>
        <w:rPr>
          <w:rStyle w:val="Accentuation"/>
          <w:lang w:val="en-US"/>
        </w:rPr>
      </w:pPr>
      <w:r>
        <w:tab/>
      </w:r>
      <w:r w:rsidRPr="00077486">
        <w:rPr>
          <w:rStyle w:val="Accentuation"/>
          <w:lang w:val="en-US"/>
        </w:rPr>
        <w:t>default_charset = "iso-8859-1"</w:t>
      </w:r>
    </w:p>
    <w:p w:rsidR="00CB2D9A" w:rsidRPr="00077486" w:rsidRDefault="000E7D27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include_path = ".:/php/includes"</w:t>
      </w:r>
    </w:p>
    <w:p w:rsidR="00CB2D9A" w:rsidRPr="00EA1645" w:rsidRDefault="000E7D27">
      <w:pPr>
        <w:rPr>
          <w:rStyle w:val="Accentuation"/>
        </w:rPr>
      </w:pPr>
      <w:r w:rsidRPr="00077486">
        <w:rPr>
          <w:rStyle w:val="Accentuation"/>
          <w:lang w:val="en-US"/>
        </w:rPr>
        <w:tab/>
      </w:r>
      <w:r w:rsidRPr="00EA1645">
        <w:rPr>
          <w:rStyle w:val="Accentuation"/>
        </w:rPr>
        <w:t>extension_dir = "/usr/local/apache2/php/php_extensions</w:t>
      </w:r>
      <w:r w:rsidR="00EF532A">
        <w:rPr>
          <w:rStyle w:val="Accentuation"/>
        </w:rPr>
        <w:t>/</w:t>
      </w:r>
      <w:r w:rsidR="00DA33D5" w:rsidRPr="00EA1645">
        <w:rPr>
          <w:rStyle w:val="Accentuation"/>
        </w:rPr>
        <w:t>"</w:t>
      </w:r>
    </w:p>
    <w:p w:rsidR="00944534" w:rsidRPr="00CA21C7" w:rsidRDefault="000E7D27" w:rsidP="00CA21C7">
      <w:pPr>
        <w:ind w:firstLine="709"/>
        <w:rPr>
          <w:rFonts w:ascii="Courier New" w:hAnsi="Courier New"/>
          <w:b/>
          <w:iCs/>
          <w:sz w:val="18"/>
        </w:rPr>
      </w:pPr>
      <w:r w:rsidRPr="00EA1645">
        <w:rPr>
          <w:rStyle w:val="Accentuation"/>
        </w:rPr>
        <w:t>date.timezone = "Europe/Paris"</w:t>
      </w:r>
    </w:p>
    <w:p w:rsidR="00944534" w:rsidRPr="00077486" w:rsidRDefault="00944534" w:rsidP="00944534">
      <w:pPr>
        <w:pStyle w:val="Codage"/>
        <w:rPr>
          <w:lang w:val="fr-FR"/>
        </w:rPr>
      </w:pPr>
    </w:p>
    <w:p w:rsidR="00B57858" w:rsidRPr="00077486" w:rsidRDefault="00B57858" w:rsidP="00B57858">
      <w:r>
        <w:t xml:space="preserve">Mise à jour manuelle de la config apache </w:t>
      </w:r>
      <w:r w:rsidRPr="00EB6968">
        <w:rPr>
          <w:rStyle w:val="lev"/>
        </w:rPr>
        <w:t>/usr/local/apache2/conf/httpd.conf</w:t>
      </w:r>
    </w:p>
    <w:p w:rsidR="00B57858" w:rsidRPr="00077486" w:rsidRDefault="00B57858" w:rsidP="00B57858">
      <w:pPr>
        <w:ind w:firstLine="709"/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DocumentRoot "/var/www/html"</w:t>
      </w:r>
    </w:p>
    <w:p w:rsidR="00B57858" w:rsidRPr="00077486" w:rsidRDefault="00B57858" w:rsidP="00B57858">
      <w:pPr>
        <w:ind w:firstLine="709"/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DirectoryIndex index.html index.php</w:t>
      </w:r>
    </w:p>
    <w:p w:rsidR="00B57858" w:rsidRPr="00077486" w:rsidRDefault="00B57858" w:rsidP="00B57858">
      <w:pPr>
        <w:ind w:firstLine="709"/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&lt;Directory "/var/www/html"&gt;</w:t>
      </w:r>
    </w:p>
    <w:p w:rsidR="00B57858" w:rsidRPr="00077486" w:rsidRDefault="00B57858" w:rsidP="00B57858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Options Indexes FollowSymLinks</w:t>
      </w:r>
    </w:p>
    <w:p w:rsidR="00B57858" w:rsidRPr="00077486" w:rsidRDefault="00B57858" w:rsidP="00B57858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 xml:space="preserve">AllowOverride </w:t>
      </w:r>
      <w:r w:rsidR="00EF532A" w:rsidRPr="00077486">
        <w:rPr>
          <w:rStyle w:val="Accentuation"/>
          <w:lang w:val="en-US"/>
        </w:rPr>
        <w:t>All</w:t>
      </w:r>
    </w:p>
    <w:p w:rsidR="00B57858" w:rsidRPr="00077486" w:rsidRDefault="00B57858" w:rsidP="00B57858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Require all granted</w:t>
      </w:r>
    </w:p>
    <w:p w:rsidR="00B57858" w:rsidRPr="00C36498" w:rsidRDefault="00B57858" w:rsidP="00C36498">
      <w:pPr>
        <w:rPr>
          <w:rFonts w:ascii="Courier New" w:hAnsi="Courier New"/>
          <w:b/>
          <w:iCs/>
          <w:sz w:val="18"/>
        </w:rPr>
      </w:pPr>
      <w:r w:rsidRPr="00077486">
        <w:rPr>
          <w:rStyle w:val="Accentuation"/>
          <w:lang w:val="en-US"/>
        </w:rPr>
        <w:tab/>
      </w:r>
      <w:r w:rsidRPr="00FB2692">
        <w:rPr>
          <w:rStyle w:val="Accentuation"/>
        </w:rPr>
        <w:t>&lt;/Directory&gt;</w:t>
      </w:r>
    </w:p>
    <w:p w:rsidR="00C36498" w:rsidRDefault="00C36498">
      <w:pPr>
        <w:pStyle w:val="Listingchapitre"/>
        <w:ind w:left="357" w:hanging="357"/>
        <w:rPr>
          <w:rStyle w:val="Accentuation"/>
        </w:rPr>
      </w:pPr>
      <w:r w:rsidRPr="00C36498">
        <w:t>Décommenter la ligne</w:t>
      </w:r>
      <w:r>
        <w:t xml:space="preserve"> </w:t>
      </w:r>
      <w:r w:rsidRPr="00C36498">
        <w:rPr>
          <w:rStyle w:val="Accentuation"/>
        </w:rPr>
        <w:t>LoadModule cgi_module modules/mod_cgi.so</w:t>
      </w:r>
    </w:p>
    <w:p w:rsidR="00011839" w:rsidRDefault="00011839">
      <w:pPr>
        <w:pStyle w:val="Listingchapitre"/>
        <w:ind w:left="357" w:hanging="357"/>
        <w:rPr>
          <w:rStyle w:val="Accentuation"/>
        </w:rPr>
      </w:pPr>
      <w:r>
        <w:t xml:space="preserve">Et ajouter </w:t>
      </w:r>
      <w:r w:rsidRPr="00011839">
        <w:rPr>
          <w:rStyle w:val="Accentuation"/>
        </w:rPr>
        <w:t>LoadModule php5_module modules/libphp5.so</w:t>
      </w:r>
    </w:p>
    <w:p w:rsidR="00CB2D9A" w:rsidRPr="00077486" w:rsidRDefault="00CB2D9A"/>
    <w:p w:rsidR="00033FF9" w:rsidRPr="00077486" w:rsidRDefault="00033FF9"/>
    <w:p w:rsidR="00CB2D9A" w:rsidRDefault="000E7D27" w:rsidP="00944534">
      <w:pPr>
        <w:pStyle w:val="Listingchapitre"/>
        <w:ind w:left="357" w:hanging="357"/>
      </w:pPr>
      <w:r>
        <w:t xml:space="preserve">Tester avec un navigateur l’adresse </w:t>
      </w:r>
      <w:hyperlink r:id="rId15" w:history="1">
        <w:r>
          <w:rPr>
            <w:rStyle w:val="Lienhypertexte"/>
          </w:rPr>
          <w:t>http://127.0.0.1/</w:t>
        </w:r>
      </w:hyperlink>
      <w:r w:rsidR="00DA5358">
        <w:t xml:space="preserve"> </w:t>
      </w:r>
      <w:r>
        <w:t xml:space="preserve"> et vérifier </w:t>
      </w:r>
      <w:r w:rsidR="00944534">
        <w:t xml:space="preserve">la variable </w:t>
      </w:r>
      <w:r w:rsidR="00944534" w:rsidRPr="00944534">
        <w:rPr>
          <w:rStyle w:val="Accentuation"/>
        </w:rPr>
        <w:t>extension_dir</w:t>
      </w:r>
    </w:p>
    <w:p w:rsidR="00944534" w:rsidRDefault="00944534" w:rsidP="00944534">
      <w:pPr>
        <w:pStyle w:val="Listingchapitre"/>
        <w:ind w:left="357" w:hanging="357"/>
      </w:pPr>
    </w:p>
    <w:p w:rsidR="00944534" w:rsidRDefault="00944534" w:rsidP="00944534">
      <w:pPr>
        <w:pStyle w:val="Listingchapitre"/>
        <w:ind w:left="357" w:hanging="357"/>
      </w:pPr>
    </w:p>
    <w:p w:rsidR="00CB2D9A" w:rsidRDefault="00CB2D9A"/>
    <w:p w:rsidR="00CB2D9A" w:rsidRDefault="000E7D27" w:rsidP="004D5A7C">
      <w:pPr>
        <w:pStyle w:val="Titre2"/>
      </w:pPr>
      <w:bookmarkStart w:id="90" w:name="__RefHeading__112_1642948211"/>
      <w:bookmarkStart w:id="91" w:name="__RefHeading__74_995377956"/>
      <w:bookmarkStart w:id="92" w:name="__RefHeading__3073_2074763717"/>
      <w:bookmarkStart w:id="93" w:name="__RefHeading__56_1288082165"/>
      <w:bookmarkStart w:id="94" w:name="__RefHeading__93_686600321"/>
      <w:bookmarkStart w:id="95" w:name="_Toc364780993"/>
      <w:bookmarkEnd w:id="90"/>
      <w:bookmarkEnd w:id="91"/>
      <w:bookmarkEnd w:id="92"/>
      <w:bookmarkEnd w:id="93"/>
      <w:bookmarkEnd w:id="94"/>
      <w:r>
        <w:t>Installation de mapserver et mapscript</w:t>
      </w:r>
      <w:bookmarkEnd w:id="95"/>
    </w:p>
    <w:p w:rsidR="00CB2D9A" w:rsidRPr="00DA33D5" w:rsidRDefault="000E7D27">
      <w:pPr>
        <w:pStyle w:val="Codage"/>
        <w:rPr>
          <w:color w:val="FF0000"/>
        </w:rPr>
      </w:pPr>
      <w:r w:rsidRPr="00DA33D5">
        <w:rPr>
          <w:color w:val="FF0000"/>
        </w:rPr>
        <w:t>#mkdir /usr/lib/oracle/10.2.0.5/lib/sdk</w:t>
      </w:r>
    </w:p>
    <w:p w:rsidR="00CB2D9A" w:rsidRPr="00DA33D5" w:rsidRDefault="000E7D27">
      <w:pPr>
        <w:pStyle w:val="Codage"/>
        <w:rPr>
          <w:color w:val="FF0000"/>
        </w:rPr>
      </w:pPr>
      <w:r w:rsidRPr="00DA33D5">
        <w:rPr>
          <w:color w:val="FF0000"/>
        </w:rPr>
        <w:t>#ln -s /usr/include/oracle/10.2.0.5/client /usr/lib/oracle/10.2.0.5/lib/sdk/include</w:t>
      </w:r>
    </w:p>
    <w:p w:rsidR="00CB2D9A" w:rsidRPr="00077486" w:rsidRDefault="000E7D27">
      <w:pPr>
        <w:pStyle w:val="Codage"/>
        <w:rPr>
          <w:color w:val="FF0000"/>
          <w:lang w:val="en-US"/>
        </w:rPr>
      </w:pPr>
      <w:r w:rsidRPr="00DA33D5">
        <w:rPr>
          <w:color w:val="FF0000"/>
        </w:rPr>
        <w:t>#export LD_LIBRARY_PATH=/usr/lib/oracle/10.2.0.5/client/lib/</w:t>
      </w:r>
    </w:p>
    <w:p w:rsidR="00CB2D9A" w:rsidRPr="00DA33D5" w:rsidRDefault="000E7D27">
      <w:pPr>
        <w:pStyle w:val="Codage"/>
        <w:rPr>
          <w:color w:val="FF0000"/>
          <w:lang w:val="fr-FR"/>
        </w:rPr>
      </w:pPr>
      <w:r w:rsidRPr="00DA33D5">
        <w:rPr>
          <w:color w:val="FF0000"/>
          <w:lang w:val="fr-FR"/>
        </w:rPr>
        <w:t>#echo "/usr/lib/oracle/10.2.0.5/client/lib"&gt;&gt;/etc/ld.so.conf</w:t>
      </w:r>
    </w:p>
    <w:p w:rsidR="00CB2D9A" w:rsidRPr="00DA33D5" w:rsidRDefault="000E7D27">
      <w:pPr>
        <w:pStyle w:val="Codage"/>
        <w:rPr>
          <w:color w:val="FF0000"/>
        </w:rPr>
      </w:pPr>
      <w:r w:rsidRPr="00077486">
        <w:rPr>
          <w:color w:val="FF0000"/>
          <w:lang w:val="en-US"/>
        </w:rPr>
        <w:t>#</w:t>
      </w:r>
      <w:r w:rsidRPr="00DA33D5">
        <w:rPr>
          <w:color w:val="FF0000"/>
        </w:rPr>
        <w:t>/sbin/ldconfig</w:t>
      </w:r>
    </w:p>
    <w:p w:rsidR="00CB2D9A" w:rsidRDefault="00CB2D9A">
      <w:pPr>
        <w:pStyle w:val="Codage"/>
      </w:pPr>
    </w:p>
    <w:p w:rsidR="00425B32" w:rsidRPr="006408A1" w:rsidRDefault="000E7D27">
      <w:pPr>
        <w:pStyle w:val="Codage"/>
        <w:rPr>
          <w:rStyle w:val="Accentuation"/>
          <w:b w:val="0"/>
        </w:rPr>
      </w:pPr>
      <w:r>
        <w:t>#</w:t>
      </w:r>
      <w:r w:rsidR="00425B32">
        <w:t xml:space="preserve">yum install –y cmake fcgi-devel cairo-devel ; </w:t>
      </w:r>
      <w:r w:rsidR="00494ED2">
        <w:t>tar xf</w:t>
      </w:r>
      <w:r>
        <w:t xml:space="preserve"> mapserver-</w:t>
      </w:r>
      <w:r w:rsidR="00120219">
        <w:t>6.</w:t>
      </w:r>
      <w:r w:rsidR="008F046A">
        <w:t>*</w:t>
      </w:r>
      <w:r>
        <w:t>.tar.gz</w:t>
      </w:r>
      <w:r w:rsidR="0094148E">
        <w:t xml:space="preserve"> ; </w:t>
      </w:r>
      <w:r>
        <w:t>mv mapserver-</w:t>
      </w:r>
      <w:r w:rsidR="00120219">
        <w:t>6.</w:t>
      </w:r>
      <w:r w:rsidR="008F046A">
        <w:t>*</w:t>
      </w:r>
      <w:r>
        <w:t xml:space="preserve">.tar.gz </w:t>
      </w:r>
      <w:r w:rsidR="00BB3C09">
        <w:t>_archive</w:t>
      </w:r>
      <w:r>
        <w:t>/</w:t>
      </w:r>
      <w:r w:rsidR="0094148E">
        <w:t xml:space="preserve"> ; </w:t>
      </w:r>
      <w:r>
        <w:t>cd mapserver-</w:t>
      </w:r>
      <w:r w:rsidR="00120219">
        <w:t>6.</w:t>
      </w:r>
      <w:r w:rsidR="008F046A">
        <w:t>*</w:t>
      </w:r>
      <w:r>
        <w:t>/</w:t>
      </w:r>
      <w:r w:rsidR="0094148E">
        <w:t xml:space="preserve"> ;</w:t>
      </w:r>
      <w:r w:rsidR="00011839">
        <w:t xml:space="preserve"> mkdir build ; cd build</w:t>
      </w:r>
    </w:p>
    <w:p w:rsidR="006408A1" w:rsidRPr="006408A1" w:rsidRDefault="00425B32" w:rsidP="006408A1">
      <w:pPr>
        <w:pStyle w:val="Codage"/>
        <w:rPr>
          <w:rStyle w:val="Accentuation"/>
          <w:b w:val="0"/>
        </w:rPr>
      </w:pPr>
      <w:r w:rsidRPr="006408A1">
        <w:rPr>
          <w:rStyle w:val="Accentuation"/>
          <w:b w:val="0"/>
        </w:rPr>
        <w:t>#</w:t>
      </w:r>
      <w:r w:rsidR="006408A1" w:rsidRPr="006408A1">
        <w:rPr>
          <w:rStyle w:val="Accentuation"/>
          <w:b w:val="0"/>
        </w:rPr>
        <w:t>rm -rf ../CMakeCache.txt ../CMakeFiles/ ./*</w:t>
      </w:r>
    </w:p>
    <w:p w:rsidR="00F1700C" w:rsidRPr="00F1700C" w:rsidRDefault="006408A1" w:rsidP="00F1700C">
      <w:pPr>
        <w:pStyle w:val="Codage"/>
        <w:rPr>
          <w:rStyle w:val="Accentuation"/>
          <w:b w:val="0"/>
        </w:rPr>
      </w:pPr>
      <w:r w:rsidRPr="006408A1">
        <w:rPr>
          <w:rStyle w:val="Accentuation"/>
          <w:b w:val="0"/>
        </w:rPr>
        <w:t>#</w:t>
      </w:r>
      <w:r w:rsidR="00F1700C" w:rsidRPr="00F1700C">
        <w:rPr>
          <w:rStyle w:val="Accentuation"/>
          <w:b w:val="0"/>
        </w:rPr>
        <w:t>cmake .. -DCMAKE_INSTALL_PREFIX=/usr/local/mapserver \</w:t>
      </w:r>
    </w:p>
    <w:p w:rsidR="00F1700C" w:rsidRPr="00F1700C" w:rsidRDefault="00F1700C" w:rsidP="00F1700C">
      <w:pPr>
        <w:pStyle w:val="Codage"/>
        <w:rPr>
          <w:rStyle w:val="Accentuation"/>
          <w:b w:val="0"/>
        </w:rPr>
      </w:pPr>
      <w:r w:rsidRPr="00F1700C">
        <w:rPr>
          <w:rStyle w:val="Accentuation"/>
          <w:b w:val="0"/>
        </w:rPr>
        <w:t>-DWITH_FCGI=1 -DWITH_POSTGIS=1 -DWITH_PHP=1 -DWITH_CURL=1 -DWITH_CLIENT_WMS=1 -DWITH_CLIENT_WFS=1 -DWITH_GD=1 -DWITH_FRIBIDI=0 \</w:t>
      </w:r>
    </w:p>
    <w:p w:rsidR="00F1700C" w:rsidRDefault="00F1700C" w:rsidP="00F1700C">
      <w:pPr>
        <w:pStyle w:val="Codage"/>
        <w:rPr>
          <w:rStyle w:val="Accentuation"/>
          <w:b w:val="0"/>
        </w:rPr>
      </w:pPr>
      <w:r w:rsidRPr="00F1700C">
        <w:rPr>
          <w:rStyle w:val="Accentuation"/>
          <w:b w:val="0"/>
        </w:rPr>
        <w:t>-DPHP5_EXTENSION_DIR=/usr/local/apache2/php/php_extensions</w:t>
      </w:r>
    </w:p>
    <w:p w:rsidR="00425B32" w:rsidRPr="006408A1" w:rsidRDefault="006408A1" w:rsidP="00F1700C">
      <w:pPr>
        <w:pStyle w:val="Codage"/>
        <w:rPr>
          <w:rStyle w:val="Accentuation"/>
          <w:b w:val="0"/>
        </w:rPr>
      </w:pPr>
      <w:r w:rsidRPr="006408A1">
        <w:rPr>
          <w:rStyle w:val="Accentuation"/>
          <w:b w:val="0"/>
        </w:rPr>
        <w:t>#make ; make install</w:t>
      </w:r>
    </w:p>
    <w:p w:rsidR="00425B32" w:rsidRPr="006408A1" w:rsidRDefault="006408A1">
      <w:pPr>
        <w:pStyle w:val="Codage"/>
        <w:rPr>
          <w:rStyle w:val="Accentuation"/>
          <w:b w:val="0"/>
        </w:rPr>
      </w:pPr>
      <w:r w:rsidRPr="006408A1">
        <w:rPr>
          <w:rStyle w:val="Accentuation"/>
          <w:b w:val="0"/>
        </w:rPr>
        <w:t>#cp /_install/mapserver-6.4.1/build/mapscript/php/php_mapscript.so /usr/local/apache2/php/php_extensions/</w:t>
      </w:r>
    </w:p>
    <w:p w:rsidR="00CB2D9A" w:rsidRDefault="000E7D27">
      <w:pPr>
        <w:pStyle w:val="Codage"/>
        <w:rPr>
          <w:rStyle w:val="Accentuation"/>
          <w:b w:val="0"/>
        </w:rPr>
      </w:pPr>
      <w:r w:rsidRPr="006408A1">
        <w:rPr>
          <w:rStyle w:val="Accentuation"/>
          <w:b w:val="0"/>
        </w:rPr>
        <w:t>#</w:t>
      </w:r>
      <w:r w:rsidR="006408A1" w:rsidRPr="006408A1">
        <w:rPr>
          <w:rStyle w:val="Accentuation"/>
          <w:b w:val="0"/>
        </w:rPr>
        <w:t>echo extension=php_mapscript.so &gt;</w:t>
      </w:r>
      <w:r w:rsidR="00F1700C">
        <w:rPr>
          <w:rStyle w:val="Accentuation"/>
          <w:b w:val="0"/>
        </w:rPr>
        <w:t>&gt;</w:t>
      </w:r>
      <w:r w:rsidR="006408A1" w:rsidRPr="006408A1">
        <w:rPr>
          <w:rStyle w:val="Accentuation"/>
          <w:b w:val="0"/>
        </w:rPr>
        <w:t xml:space="preserve"> /usr/local/apache2/php/php.ini</w:t>
      </w:r>
    </w:p>
    <w:p w:rsidR="00F63F45" w:rsidRPr="00077486" w:rsidRDefault="00804C15" w:rsidP="00F63F4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</w:t>
      </w:r>
      <w:r w:rsidR="00F63F45" w:rsidRPr="00077486">
        <w:rPr>
          <w:lang w:val="en-US"/>
        </w:rPr>
        <w:t xml:space="preserve"> </w:t>
      </w:r>
      <w:r w:rsidR="00F63F45" w:rsidRPr="00077486">
        <w:rPr>
          <w:rStyle w:val="Accentuation"/>
          <w:lang w:val="en-US"/>
        </w:rPr>
        <w:t>echo -e "</w:t>
      </w:r>
    </w:p>
    <w:p w:rsidR="00F63F45" w:rsidRPr="00077486" w:rsidRDefault="00F63F45" w:rsidP="00F63F4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&lt;IfModule fcgid_module&gt;</w:t>
      </w:r>
    </w:p>
    <w:p w:rsidR="00F63F45" w:rsidRPr="00077486" w:rsidRDefault="00F63F45" w:rsidP="00F63F4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\tFcgidMaxProcessesPerClass 30</w:t>
      </w:r>
    </w:p>
    <w:p w:rsidR="00F63F45" w:rsidRPr="00077486" w:rsidRDefault="00F63F45" w:rsidP="00F63F4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\tFcgidInitialEnv PROJ_LIB /usr/local/share/proj</w:t>
      </w:r>
    </w:p>
    <w:p w:rsidR="00F63F45" w:rsidRPr="00077486" w:rsidRDefault="00F63F45" w:rsidP="00F63F4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lastRenderedPageBreak/>
        <w:t>\tFcgidInitialEnv LD_LIBRARY_PATH "/usr/local/lib:/usr/local/pgsql/lib"</w:t>
      </w:r>
    </w:p>
    <w:p w:rsidR="00F63F45" w:rsidRPr="00077486" w:rsidRDefault="00F63F45" w:rsidP="00F63F4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\t&lt;Location /mapserv&gt;</w:t>
      </w:r>
    </w:p>
    <w:p w:rsidR="00F63F45" w:rsidRPr="00077486" w:rsidRDefault="00F63F45" w:rsidP="00F63F4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\t\tRequire all granted</w:t>
      </w:r>
    </w:p>
    <w:p w:rsidR="00F63F45" w:rsidRPr="00077486" w:rsidRDefault="00F63F45" w:rsidP="00F63F45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\t\tSetHandler fcgid-script</w:t>
      </w:r>
    </w:p>
    <w:p w:rsidR="00F63F45" w:rsidRPr="00F63F45" w:rsidRDefault="00F63F45" w:rsidP="00F63F45">
      <w:pPr>
        <w:rPr>
          <w:rStyle w:val="Accentuation"/>
        </w:rPr>
      </w:pPr>
      <w:r w:rsidRPr="00F63F45">
        <w:rPr>
          <w:rStyle w:val="Accentuation"/>
        </w:rPr>
        <w:t>\t&lt;/Location&gt;</w:t>
      </w:r>
    </w:p>
    <w:p w:rsidR="00F63F45" w:rsidRPr="00F63F45" w:rsidRDefault="00F63F45" w:rsidP="00F63F45">
      <w:pPr>
        <w:rPr>
          <w:rStyle w:val="Accentuation"/>
        </w:rPr>
      </w:pPr>
      <w:r w:rsidRPr="00F63F45">
        <w:rPr>
          <w:rStyle w:val="Accentuation"/>
        </w:rPr>
        <w:t>\tScriptAlias /mapserv /usr/local/mapserver/bin/mapserv</w:t>
      </w:r>
    </w:p>
    <w:p w:rsidR="00804C15" w:rsidRDefault="00F63F45" w:rsidP="00F63F45">
      <w:pPr>
        <w:rPr>
          <w:rStyle w:val="Accentuation"/>
          <w:b w:val="0"/>
        </w:rPr>
      </w:pPr>
      <w:r w:rsidRPr="00F63F45">
        <w:rPr>
          <w:rStyle w:val="Accentuation"/>
        </w:rPr>
        <w:t>&lt;/IfModule&gt;" &gt;&gt; /usr/local/apache2/conf/httpd.conf</w:t>
      </w:r>
    </w:p>
    <w:p w:rsidR="006408A1" w:rsidRPr="00077486" w:rsidRDefault="00F1700C" w:rsidP="006408A1">
      <w:pPr>
        <w:pStyle w:val="Codage"/>
        <w:rPr>
          <w:rStyle w:val="Accentuation"/>
          <w:b w:val="0"/>
          <w:lang w:val="fr-FR"/>
        </w:rPr>
      </w:pPr>
      <w:r w:rsidRPr="00077486">
        <w:rPr>
          <w:rStyle w:val="Accentuation"/>
          <w:b w:val="0"/>
          <w:lang w:val="fr-FR"/>
        </w:rPr>
        <w:t>#cd</w:t>
      </w:r>
      <w:r w:rsidR="006408A1" w:rsidRPr="00077486">
        <w:rPr>
          <w:rStyle w:val="Accentuation"/>
          <w:b w:val="0"/>
          <w:lang w:val="fr-FR"/>
        </w:rPr>
        <w:t xml:space="preserve"> ..</w:t>
      </w:r>
    </w:p>
    <w:p w:rsidR="00CB2D9A" w:rsidRDefault="00CB2D9A">
      <w:pPr>
        <w:pStyle w:val="Listingchapitre"/>
        <w:ind w:left="0"/>
      </w:pPr>
    </w:p>
    <w:p w:rsidR="00CB2D9A" w:rsidRDefault="000E7D27">
      <w:pPr>
        <w:pStyle w:val="Listingchapitre"/>
        <w:ind w:left="357" w:hanging="357"/>
      </w:pPr>
      <w:r>
        <w:t>Redémarrer de apache :</w:t>
      </w:r>
    </w:p>
    <w:p w:rsidR="00CB2D9A" w:rsidRPr="00077486" w:rsidRDefault="00202118">
      <w:pPr>
        <w:pStyle w:val="Codage"/>
        <w:rPr>
          <w:lang w:val="fr-FR"/>
        </w:rPr>
      </w:pPr>
      <w:r w:rsidRPr="00077486">
        <w:rPr>
          <w:lang w:val="fr-FR"/>
        </w:rPr>
        <w:t>#service apache2</w:t>
      </w:r>
      <w:r w:rsidR="000E7D27" w:rsidRPr="00077486">
        <w:rPr>
          <w:lang w:val="fr-FR"/>
        </w:rPr>
        <w:t xml:space="preserve"> restart</w:t>
      </w:r>
      <w:r w:rsidR="00344B49" w:rsidRPr="00077486">
        <w:rPr>
          <w:lang w:val="fr-FR"/>
        </w:rPr>
        <w:t xml:space="preserve"> ; mkdir</w:t>
      </w:r>
      <w:r w:rsidR="005F0AD4" w:rsidRPr="00077486">
        <w:rPr>
          <w:lang w:val="fr-FR"/>
        </w:rPr>
        <w:t xml:space="preserve"> -p</w:t>
      </w:r>
      <w:r w:rsidR="00344B49" w:rsidRPr="00077486">
        <w:rPr>
          <w:lang w:val="fr-FR"/>
        </w:rPr>
        <w:t xml:space="preserve"> /data/raster</w:t>
      </w:r>
      <w:r w:rsidR="008C77AD" w:rsidRPr="00077486">
        <w:rPr>
          <w:lang w:val="fr-FR"/>
        </w:rPr>
        <w:t>/_mapfiles</w:t>
      </w:r>
    </w:p>
    <w:p w:rsidR="00CB2D9A" w:rsidRPr="00077486" w:rsidRDefault="00CB2D9A">
      <w:pPr>
        <w:pStyle w:val="Listingchapitre"/>
        <w:ind w:left="0"/>
      </w:pPr>
    </w:p>
    <w:p w:rsidR="00DA5358" w:rsidRDefault="000E7D27">
      <w:pPr>
        <w:pStyle w:val="Listingchapitre"/>
        <w:ind w:left="357" w:hanging="357"/>
      </w:pPr>
      <w:r>
        <w:t xml:space="preserve">Tester avec un navigateur l’adresse </w:t>
      </w:r>
      <w:hyperlink r:id="rId16" w:history="1">
        <w:r w:rsidR="00DA5358" w:rsidRPr="00F0258E">
          <w:rPr>
            <w:rStyle w:val="Lienhypertexte"/>
          </w:rPr>
          <w:t>http://127.0.0.1/</w:t>
        </w:r>
      </w:hyperlink>
      <w:r w:rsidR="00DA5358">
        <w:t xml:space="preserve"> </w:t>
      </w:r>
      <w:r>
        <w:t xml:space="preserve">et vérifier </w:t>
      </w:r>
      <w:r w:rsidR="008E67A4">
        <w:t>la présence de</w:t>
      </w:r>
    </w:p>
    <w:p w:rsidR="00CB2D9A" w:rsidRDefault="007D1932" w:rsidP="00DA5358">
      <w:pPr>
        <w:pStyle w:val="Listingchapitre"/>
        <w:ind w:left="357"/>
      </w:pPr>
      <w:r>
        <w:rPr>
          <w:rStyle w:val="Accentuation"/>
        </w:rPr>
        <w:t>MapServer version 6.4.1</w:t>
      </w:r>
    </w:p>
    <w:p w:rsidR="008E67A4" w:rsidRPr="00DD1E57" w:rsidRDefault="000D268A">
      <w:pPr>
        <w:pStyle w:val="Listingchapitre"/>
        <w:ind w:left="357" w:hanging="357"/>
        <w:rPr>
          <w:color w:val="FF0000"/>
        </w:rPr>
      </w:pPr>
      <w:r w:rsidRPr="00DD1E57">
        <w:rPr>
          <w:color w:val="FF0000"/>
        </w:rPr>
        <w:t>e</w:t>
      </w:r>
      <w:r w:rsidR="008E67A4" w:rsidRPr="00DD1E57">
        <w:rPr>
          <w:color w:val="FF0000"/>
        </w:rPr>
        <w:t xml:space="preserve">t de </w:t>
      </w:r>
    </w:p>
    <w:p w:rsidR="00CB2D9A" w:rsidRDefault="008E67A4" w:rsidP="002A103E">
      <w:pPr>
        <w:pStyle w:val="Listingchapitre"/>
        <w:ind w:left="357" w:hanging="357"/>
        <w:rPr>
          <w:rStyle w:val="Accentuation"/>
          <w:color w:val="FF0000"/>
        </w:rPr>
      </w:pPr>
      <w:r>
        <w:tab/>
      </w:r>
      <w:r w:rsidRPr="002A103E">
        <w:rPr>
          <w:rStyle w:val="Accentuation"/>
          <w:color w:val="FF0000"/>
        </w:rPr>
        <w:t>input=oraclespatial</w:t>
      </w:r>
    </w:p>
    <w:p w:rsidR="00804C15" w:rsidRDefault="00804C15" w:rsidP="002A103E">
      <w:pPr>
        <w:pStyle w:val="Listingchapitre"/>
        <w:ind w:left="357" w:hanging="357"/>
        <w:rPr>
          <w:rStyle w:val="Accentuation"/>
          <w:color w:val="FF0000"/>
        </w:rPr>
      </w:pPr>
    </w:p>
    <w:p w:rsidR="00804C15" w:rsidRDefault="00804C15" w:rsidP="002A103E">
      <w:pPr>
        <w:pStyle w:val="Listingchapitre"/>
        <w:ind w:left="357" w:hanging="357"/>
      </w:pPr>
      <w:r>
        <w:t xml:space="preserve">Tester le fcgi mapserv avec l'URL </w:t>
      </w:r>
      <w:hyperlink r:id="rId17" w:history="1">
        <w:r w:rsidRPr="00F0258E">
          <w:rPr>
            <w:rStyle w:val="Lienhypertexte"/>
          </w:rPr>
          <w:t>http://127.0.0.1/mapserv</w:t>
        </w:r>
      </w:hyperlink>
      <w:r>
        <w:t>, vous devez avoir :</w:t>
      </w:r>
    </w:p>
    <w:p w:rsidR="00804C15" w:rsidRPr="00077486" w:rsidRDefault="00804C15" w:rsidP="002A103E">
      <w:pPr>
        <w:pStyle w:val="Listingchapitre"/>
        <w:ind w:left="357" w:hanging="357"/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No query information to decode. QUERY_STRING is set, but empty.</w:t>
      </w:r>
    </w:p>
    <w:p w:rsidR="000D268A" w:rsidRPr="00077486" w:rsidRDefault="000D268A">
      <w:pPr>
        <w:rPr>
          <w:lang w:val="en-US"/>
        </w:rPr>
      </w:pPr>
    </w:p>
    <w:p w:rsidR="00CB2D9A" w:rsidRDefault="00944534" w:rsidP="004D5A7C">
      <w:pPr>
        <w:pStyle w:val="Titre2"/>
      </w:pPr>
      <w:bookmarkStart w:id="96" w:name="__RefHeading__114_1642948211"/>
      <w:bookmarkStart w:id="97" w:name="__RefHeading__76_995377956"/>
      <w:bookmarkStart w:id="98" w:name="__RefHeading__3075_2074763717"/>
      <w:bookmarkStart w:id="99" w:name="__RefHeading__58_1288082165"/>
      <w:bookmarkStart w:id="100" w:name="__RefHeading__95_686600321"/>
      <w:bookmarkStart w:id="101" w:name="_Toc364780994"/>
      <w:bookmarkEnd w:id="96"/>
      <w:bookmarkEnd w:id="97"/>
      <w:bookmarkEnd w:id="98"/>
      <w:bookmarkEnd w:id="99"/>
      <w:bookmarkEnd w:id="100"/>
      <w:r>
        <w:t>MapCache</w:t>
      </w:r>
      <w:bookmarkEnd w:id="101"/>
    </w:p>
    <w:p w:rsidR="00944534" w:rsidRDefault="00944534" w:rsidP="00944534">
      <w:pPr>
        <w:pStyle w:val="Titre3"/>
      </w:pPr>
      <w:bookmarkStart w:id="102" w:name="_Toc364780995"/>
      <w:r>
        <w:t>Installation</w:t>
      </w:r>
      <w:bookmarkEnd w:id="102"/>
    </w:p>
    <w:p w:rsidR="006408A1" w:rsidRDefault="00944534" w:rsidP="00944534">
      <w:pPr>
        <w:pStyle w:val="Codage"/>
        <w:rPr>
          <w:rStyle w:val="Accentuation"/>
        </w:rPr>
      </w:pPr>
      <w:r w:rsidRPr="00944534">
        <w:rPr>
          <w:rStyle w:val="Accentuation"/>
        </w:rPr>
        <w:t>#</w:t>
      </w:r>
      <w:r w:rsidR="006408A1" w:rsidRPr="006408A1">
        <w:rPr>
          <w:rStyle w:val="Accentuation"/>
        </w:rPr>
        <w:t xml:space="preserve">wget </w:t>
      </w:r>
      <w:hyperlink r:id="rId18" w:history="1">
        <w:r w:rsidR="006408A1" w:rsidRPr="00A03ED3">
          <w:rPr>
            <w:rStyle w:val="Lienhypertexte"/>
          </w:rPr>
          <w:t>https://github.com/mapserver/mapcache/zipball/master</w:t>
        </w:r>
      </w:hyperlink>
      <w:r w:rsidR="006408A1">
        <w:rPr>
          <w:rStyle w:val="Accentuation"/>
        </w:rPr>
        <w:t xml:space="preserve"> ; unzip master ; mv master _archive/mapcache.zip ;</w:t>
      </w:r>
      <w:r w:rsidR="006408A1" w:rsidRPr="006408A1">
        <w:rPr>
          <w:rStyle w:val="Accentuation"/>
        </w:rPr>
        <w:t xml:space="preserve"> cd mapserver-mapcache</w:t>
      </w:r>
      <w:r w:rsidR="006408A1">
        <w:rPr>
          <w:rStyle w:val="Accentuation"/>
        </w:rPr>
        <w:t>* ; mkdir build ; cd build</w:t>
      </w:r>
    </w:p>
    <w:p w:rsidR="0017377E" w:rsidRPr="0017377E" w:rsidRDefault="006408A1" w:rsidP="0017377E">
      <w:pPr>
        <w:pStyle w:val="Codage"/>
        <w:rPr>
          <w:rStyle w:val="Accentuation"/>
          <w:b w:val="0"/>
        </w:rPr>
      </w:pPr>
      <w:r>
        <w:rPr>
          <w:rStyle w:val="Accentuation"/>
        </w:rPr>
        <w:t>#</w:t>
      </w:r>
      <w:r w:rsidR="0017377E" w:rsidRPr="0017377E">
        <w:rPr>
          <w:rStyle w:val="Accentuation"/>
          <w:b w:val="0"/>
        </w:rPr>
        <w:t>rm -rf ../CMakeCache.txt ../CMakeFiles/ ./* ; cmake .. \</w:t>
      </w:r>
    </w:p>
    <w:p w:rsidR="0017377E" w:rsidRPr="0017377E" w:rsidRDefault="0017377E" w:rsidP="0017377E">
      <w:pPr>
        <w:pStyle w:val="Codage"/>
        <w:rPr>
          <w:rStyle w:val="Accentuation"/>
          <w:b w:val="0"/>
        </w:rPr>
      </w:pPr>
      <w:r w:rsidRPr="0017377E">
        <w:rPr>
          <w:rStyle w:val="Accentuation"/>
          <w:b w:val="0"/>
        </w:rPr>
        <w:t>-DWITH_SQLITE=0 \</w:t>
      </w:r>
    </w:p>
    <w:p w:rsidR="00EB7393" w:rsidRDefault="0017377E" w:rsidP="00503DAD">
      <w:pPr>
        <w:pStyle w:val="Codage"/>
        <w:rPr>
          <w:rStyle w:val="Accentuation"/>
          <w:b w:val="0"/>
        </w:rPr>
      </w:pPr>
      <w:r w:rsidRPr="0017377E">
        <w:rPr>
          <w:rStyle w:val="Accentuation"/>
          <w:b w:val="0"/>
        </w:rPr>
        <w:t>-DCMAKE_PREFIX_PATH=/usr/local/apache2</w:t>
      </w:r>
    </w:p>
    <w:p w:rsidR="0017377E" w:rsidRDefault="0017377E" w:rsidP="0017377E">
      <w:pPr>
        <w:pStyle w:val="Codage"/>
        <w:rPr>
          <w:rStyle w:val="Accentuation"/>
          <w:b w:val="0"/>
        </w:rPr>
      </w:pPr>
      <w:r>
        <w:rPr>
          <w:rStyle w:val="Accentuation"/>
          <w:b w:val="0"/>
        </w:rPr>
        <w:t>#make ; make install</w:t>
      </w:r>
    </w:p>
    <w:p w:rsidR="0017377E" w:rsidRPr="00077486" w:rsidRDefault="0017377E" w:rsidP="00C20A1B">
      <w:pPr>
        <w:rPr>
          <w:rStyle w:val="Accentuation"/>
          <w:lang w:val="en-US"/>
        </w:rPr>
      </w:pPr>
      <w:r w:rsidRPr="00077486">
        <w:rPr>
          <w:rStyle w:val="Accentuation"/>
          <w:b w:val="0"/>
          <w:lang w:val="en-US"/>
        </w:rPr>
        <w:t>#</w:t>
      </w:r>
      <w:r w:rsidRPr="00077486">
        <w:rPr>
          <w:rStyle w:val="Accentuation"/>
          <w:lang w:val="en-US"/>
        </w:rPr>
        <w:t>mkdir -p /data/mapcache /var/www/mapcach</w:t>
      </w:r>
      <w:r w:rsidR="00341CED" w:rsidRPr="00077486">
        <w:rPr>
          <w:rStyle w:val="Accentuation"/>
          <w:lang w:val="en-US"/>
        </w:rPr>
        <w:t>e</w:t>
      </w:r>
      <w:r w:rsidRPr="00077486">
        <w:rPr>
          <w:rStyle w:val="Accentuation"/>
          <w:lang w:val="en-US"/>
        </w:rPr>
        <w:t xml:space="preserve"> ; </w:t>
      </w:r>
      <w:r w:rsidRPr="00077486">
        <w:rPr>
          <w:rStyle w:val="Accentuation"/>
          <w:b w:val="0"/>
          <w:lang w:val="en-US"/>
        </w:rPr>
        <w:t xml:space="preserve">cd .. ; cp mapcache.xml </w:t>
      </w:r>
      <w:r w:rsidRPr="00077486">
        <w:rPr>
          <w:rStyle w:val="Accentuation"/>
          <w:lang w:val="en-US"/>
        </w:rPr>
        <w:t>/var/www/mapcache/mapcache.xml</w:t>
      </w:r>
    </w:p>
    <w:p w:rsidR="00944534" w:rsidRPr="00077486" w:rsidRDefault="0017377E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</w:t>
      </w:r>
      <w:r w:rsidR="00944534" w:rsidRPr="00077486">
        <w:rPr>
          <w:rStyle w:val="Accentuation"/>
          <w:lang w:val="en-US"/>
        </w:rPr>
        <w:t xml:space="preserve">echo </w:t>
      </w:r>
      <w:r w:rsidR="00503DAD" w:rsidRPr="00077486">
        <w:rPr>
          <w:rStyle w:val="Accentuation"/>
          <w:lang w:val="en-US"/>
        </w:rPr>
        <w:t xml:space="preserve">-e </w:t>
      </w:r>
      <w:r w:rsidR="00944534" w:rsidRPr="00077486">
        <w:rPr>
          <w:rStyle w:val="Accentuation"/>
          <w:lang w:val="en-US"/>
        </w:rPr>
        <w:t>"</w:t>
      </w:r>
    </w:p>
    <w:p w:rsidR="00C20A1B" w:rsidRPr="00077486" w:rsidRDefault="00C20A1B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&lt;IfModule fcgid_module&gt;</w:t>
      </w:r>
      <w:r w:rsidRPr="00077486">
        <w:rPr>
          <w:rStyle w:val="Accentuation"/>
          <w:lang w:val="en-US"/>
        </w:rPr>
        <w:tab/>
      </w:r>
    </w:p>
    <w:p w:rsidR="00C20A1B" w:rsidRPr="00077486" w:rsidRDefault="00503DAD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</w:t>
      </w:r>
      <w:r w:rsidR="00C20A1B" w:rsidRPr="00077486">
        <w:rPr>
          <w:rStyle w:val="Accentuation"/>
          <w:lang w:val="en-US"/>
        </w:rPr>
        <w:t>FcgidInitialEnv "MAPCACHE_CONFIG_FILE" "/var/www/mapcache/mapcache.xml"</w:t>
      </w:r>
    </w:p>
    <w:p w:rsidR="00C20A1B" w:rsidRPr="00077486" w:rsidRDefault="00503DAD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</w:t>
      </w:r>
      <w:r w:rsidR="00C20A1B" w:rsidRPr="00077486">
        <w:rPr>
          <w:rStyle w:val="Accentuation"/>
          <w:lang w:val="en-US"/>
        </w:rPr>
        <w:t>IPCCommTimeout 120</w:t>
      </w:r>
    </w:p>
    <w:p w:rsidR="00C20A1B" w:rsidRPr="00077486" w:rsidRDefault="00503DAD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</w:t>
      </w:r>
      <w:r w:rsidR="00C20A1B" w:rsidRPr="00077486">
        <w:rPr>
          <w:rStyle w:val="Accentuation"/>
          <w:lang w:val="en-US"/>
        </w:rPr>
        <w:t>MaxProcessCount 10</w:t>
      </w:r>
    </w:p>
    <w:p w:rsidR="00C20A1B" w:rsidRPr="00077486" w:rsidRDefault="00503DAD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</w:t>
      </w:r>
      <w:r w:rsidR="00C20A1B" w:rsidRPr="00077486">
        <w:rPr>
          <w:rStyle w:val="Accentuation"/>
          <w:lang w:val="en-US"/>
        </w:rPr>
        <w:t>&lt;Location /mapcache&gt;</w:t>
      </w:r>
    </w:p>
    <w:p w:rsidR="00C20A1B" w:rsidRPr="00077486" w:rsidRDefault="00503DAD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\t\t</w:t>
      </w:r>
      <w:r w:rsidR="00C20A1B" w:rsidRPr="00077486">
        <w:rPr>
          <w:rStyle w:val="Accentuation"/>
          <w:lang w:val="en-US"/>
        </w:rPr>
        <w:t>Require all granted</w:t>
      </w:r>
    </w:p>
    <w:p w:rsidR="00C20A1B" w:rsidRPr="00077486" w:rsidRDefault="00503DAD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\t\t</w:t>
      </w:r>
      <w:r w:rsidR="00C20A1B" w:rsidRPr="00077486">
        <w:rPr>
          <w:rStyle w:val="Accentuation"/>
          <w:lang w:val="en-US"/>
        </w:rPr>
        <w:t>SetHandler fcgid-script</w:t>
      </w:r>
    </w:p>
    <w:p w:rsidR="00C20A1B" w:rsidRPr="00077486" w:rsidRDefault="00503DAD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</w:t>
      </w:r>
      <w:r w:rsidR="00C20A1B" w:rsidRPr="00077486">
        <w:rPr>
          <w:rStyle w:val="Accentuation"/>
          <w:lang w:val="en-US"/>
        </w:rPr>
        <w:t>&lt;/Location&gt;</w:t>
      </w:r>
    </w:p>
    <w:p w:rsidR="00C20A1B" w:rsidRPr="00077486" w:rsidRDefault="00503DAD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\t</w:t>
      </w:r>
      <w:r w:rsidR="00C20A1B" w:rsidRPr="00077486">
        <w:rPr>
          <w:rStyle w:val="Accentuation"/>
          <w:lang w:val="en-US"/>
        </w:rPr>
        <w:t>ScriptAlias /mapcache "/usr/local/bin/mapcache.fcgi"</w:t>
      </w:r>
    </w:p>
    <w:p w:rsidR="00944534" w:rsidRPr="00077486" w:rsidRDefault="00C20A1B" w:rsidP="00C20A1B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&lt;/IfModule&gt;</w:t>
      </w:r>
      <w:r w:rsidR="00944534" w:rsidRPr="00077486">
        <w:rPr>
          <w:rStyle w:val="Accentuation"/>
          <w:lang w:val="en-US"/>
        </w:rPr>
        <w:t>" &gt;&gt; /usr/local/apache2/conf/httpd.conf</w:t>
      </w:r>
    </w:p>
    <w:p w:rsidR="00944534" w:rsidRPr="00C20A1B" w:rsidRDefault="00C20A1B" w:rsidP="00C20A1B">
      <w:pPr>
        <w:rPr>
          <w:rStyle w:val="Accentuation"/>
        </w:rPr>
      </w:pPr>
      <w:r>
        <w:rPr>
          <w:rStyle w:val="Accentuation"/>
        </w:rPr>
        <w:t>#</w:t>
      </w:r>
      <w:r w:rsidR="00944534" w:rsidRPr="00C20A1B">
        <w:rPr>
          <w:rStyle w:val="Accentuation"/>
        </w:rPr>
        <w:t>service apache2 restart</w:t>
      </w:r>
    </w:p>
    <w:p w:rsidR="00944534" w:rsidRDefault="00944534" w:rsidP="00944534"/>
    <w:p w:rsidR="00944534" w:rsidRDefault="004F37FB" w:rsidP="00944534">
      <w:r>
        <w:t xml:space="preserve">Tester avec l’URL : </w:t>
      </w:r>
      <w:r w:rsidRPr="004F37FB">
        <w:rPr>
          <w:rStyle w:val="Accentuation"/>
        </w:rPr>
        <w:t>http://localhost/mapcache/demo/wms</w:t>
      </w:r>
    </w:p>
    <w:p w:rsidR="00944534" w:rsidRPr="00944534" w:rsidRDefault="00944534" w:rsidP="00944534"/>
    <w:p w:rsidR="00CB2D9A" w:rsidRDefault="00944534" w:rsidP="00944534">
      <w:pPr>
        <w:pStyle w:val="Titre3"/>
      </w:pPr>
      <w:bookmarkStart w:id="103" w:name="__RefHeading__116_1642948211"/>
      <w:bookmarkStart w:id="104" w:name="__RefHeading__78_995377956"/>
      <w:bookmarkStart w:id="105" w:name="__RefHeading__3077_2074763717"/>
      <w:bookmarkStart w:id="106" w:name="__RefHeading__60_1288082165"/>
      <w:bookmarkStart w:id="107" w:name="__RefHeading__97_686600321"/>
      <w:bookmarkStart w:id="108" w:name="_Toc364780996"/>
      <w:bookmarkEnd w:id="103"/>
      <w:bookmarkEnd w:id="104"/>
      <w:bookmarkEnd w:id="105"/>
      <w:bookmarkEnd w:id="106"/>
      <w:bookmarkEnd w:id="107"/>
      <w:r>
        <w:t>Configuration</w:t>
      </w:r>
      <w:bookmarkEnd w:id="108"/>
    </w:p>
    <w:p w:rsidR="00046E9D" w:rsidRDefault="00046E9D" w:rsidP="00046E9D">
      <w:pPr>
        <w:rPr>
          <w:rStyle w:val="lev"/>
        </w:rPr>
      </w:pPr>
      <w:r>
        <w:t xml:space="preserve">Modifier le fichier </w:t>
      </w:r>
      <w:r w:rsidRPr="00720B10">
        <w:rPr>
          <w:rStyle w:val="lev"/>
        </w:rPr>
        <w:t>/var/www/mapcache/mapcache.xml</w:t>
      </w:r>
    </w:p>
    <w:p w:rsidR="00046E9D" w:rsidRDefault="00046E9D" w:rsidP="00046E9D">
      <w:r>
        <w:t xml:space="preserve">L’élément </w:t>
      </w:r>
      <w:r w:rsidRPr="00720B10">
        <w:rPr>
          <w:rStyle w:val="Accentuation"/>
        </w:rPr>
        <w:t>&lt;grid&gt;</w:t>
      </w:r>
      <w:r>
        <w:t xml:space="preserve"> est commun à </w:t>
      </w:r>
      <w:r w:rsidR="005576B4">
        <w:t>toutes les couches</w:t>
      </w:r>
    </w:p>
    <w:p w:rsidR="00046E9D" w:rsidRDefault="00046E9D" w:rsidP="00046E9D">
      <w:r>
        <w:t xml:space="preserve">Pour chaque couche un élément </w:t>
      </w:r>
      <w:r w:rsidRPr="00720B10">
        <w:rPr>
          <w:rStyle w:val="Accentuation"/>
        </w:rPr>
        <w:t>&lt;source&gt;</w:t>
      </w:r>
      <w:r>
        <w:t xml:space="preserve"> et un élément </w:t>
      </w:r>
      <w:r w:rsidRPr="00720B10">
        <w:rPr>
          <w:rStyle w:val="Accentuation"/>
        </w:rPr>
        <w:t>&lt;tileset&gt;</w:t>
      </w:r>
      <w:r>
        <w:t xml:space="preserve"> doivent être configurés</w:t>
      </w:r>
      <w:r>
        <w:br/>
        <w:t xml:space="preserve">Modifier l’élément </w:t>
      </w:r>
      <w:r w:rsidRPr="00720B10">
        <w:rPr>
          <w:rStyle w:val="Accentuation"/>
        </w:rPr>
        <w:t>&lt;cache&gt;</w:t>
      </w:r>
      <w:r>
        <w:t xml:space="preserve"> comme ceci :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&lt;cache name="disk" type="disk"&gt;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&lt;base&gt;/data/mapcache&lt;/base&gt;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&lt;symlink_blank/&gt;</w:t>
      </w:r>
    </w:p>
    <w:p w:rsidR="00046E9D" w:rsidRDefault="00046E9D" w:rsidP="00046E9D">
      <w:pPr>
        <w:rPr>
          <w:rStyle w:val="Accentuation"/>
        </w:rPr>
      </w:pPr>
      <w:r w:rsidRPr="00720B10">
        <w:rPr>
          <w:rStyle w:val="Accentuation"/>
        </w:rPr>
        <w:t>&lt;/cache&gt;</w:t>
      </w:r>
    </w:p>
    <w:p w:rsidR="00046E9D" w:rsidRDefault="00046E9D" w:rsidP="00046E9D">
      <w:pPr>
        <w:rPr>
          <w:rStyle w:val="Accentuation"/>
        </w:rPr>
      </w:pPr>
    </w:p>
    <w:p w:rsidR="00046E9D" w:rsidRDefault="00046E9D" w:rsidP="00046E9D">
      <w:pPr>
        <w:rPr>
          <w:rStyle w:val="Accentuation"/>
        </w:rPr>
      </w:pPr>
      <w:r>
        <w:t xml:space="preserve">Et l’élément </w:t>
      </w:r>
      <w:r w:rsidRPr="00720B10">
        <w:rPr>
          <w:rStyle w:val="Accentuation"/>
        </w:rPr>
        <w:t>&lt;lock_dir&gt;</w:t>
      </w:r>
      <w:r>
        <w:rPr>
          <w:rStyle w:val="Accentuation"/>
        </w:rPr>
        <w:t xml:space="preserve"> </w:t>
      </w:r>
      <w:r>
        <w:t>comme cela :</w:t>
      </w:r>
      <w:r w:rsidRPr="00720B10">
        <w:rPr>
          <w:rStyle w:val="Accentuation"/>
        </w:rPr>
        <w:t xml:space="preserve"> 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&lt;lock_dir&gt;/data/mapcache&lt;/lock_dir&gt;</w:t>
      </w:r>
    </w:p>
    <w:p w:rsidR="00046E9D" w:rsidRPr="00077486" w:rsidRDefault="00046E9D" w:rsidP="00046E9D">
      <w:pPr>
        <w:rPr>
          <w:rStyle w:val="Accentuation"/>
          <w:lang w:val="en-US"/>
        </w:rPr>
      </w:pPr>
    </w:p>
    <w:p w:rsidR="00046E9D" w:rsidRDefault="00046E9D" w:rsidP="00046E9D">
      <w:pPr>
        <w:pStyle w:val="Titre3"/>
        <w:numPr>
          <w:ilvl w:val="2"/>
          <w:numId w:val="9"/>
        </w:numPr>
      </w:pPr>
      <w:bookmarkStart w:id="109" w:name="_Toc364780997"/>
      <w:r w:rsidRPr="001744EE">
        <w:rPr>
          <w:rStyle w:val="Accentuation"/>
          <w:rFonts w:ascii="Century Gothic" w:hAnsi="Century Gothic"/>
          <w:b/>
          <w:iCs w:val="0"/>
          <w:sz w:val="24"/>
        </w:rPr>
        <w:lastRenderedPageBreak/>
        <w:t>Utilisation</w:t>
      </w:r>
      <w:bookmarkEnd w:id="109"/>
    </w:p>
    <w:p w:rsidR="00046E9D" w:rsidRDefault="00046E9D" w:rsidP="00046E9D">
      <w:r>
        <w:t>Construire le catalogue pour les rasters (génère un fichier shape)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 gdaltindex [absolute_path_to_shp_directory] [absolute_path_to_raster]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lang w:val="en-US"/>
        </w:rPr>
        <w:t xml:space="preserve">Ex : </w:t>
      </w:r>
      <w:r w:rsidRPr="00077486">
        <w:rPr>
          <w:rStyle w:val="Accentuation"/>
          <w:lang w:val="en-US"/>
        </w:rPr>
        <w:t>#gdaltindex /data/raster/ortho/ortho /data/raster/ortho/*.ecw</w:t>
      </w:r>
    </w:p>
    <w:p w:rsidR="00046E9D" w:rsidRPr="00077486" w:rsidRDefault="00046E9D" w:rsidP="00046E9D">
      <w:pPr>
        <w:rPr>
          <w:rStyle w:val="Accentuation"/>
          <w:lang w:val="en-US"/>
        </w:rPr>
      </w:pPr>
    </w:p>
    <w:p w:rsidR="00046E9D" w:rsidRDefault="00046E9D" w:rsidP="00046E9D">
      <w:r>
        <w:t xml:space="preserve">Créer un mapfile dans le dossier </w:t>
      </w:r>
      <w:r w:rsidRPr="00E97E6A">
        <w:rPr>
          <w:rStyle w:val="lev"/>
        </w:rPr>
        <w:t>/data/raster/_mapfile/</w:t>
      </w:r>
      <w:r>
        <w:t xml:space="preserve"> par exemple </w:t>
      </w:r>
      <w:r w:rsidRPr="00E97E6A">
        <w:rPr>
          <w:rStyle w:val="lev"/>
        </w:rPr>
        <w:t>ortho.map</w:t>
      </w:r>
      <w:r>
        <w:t xml:space="preserve"> :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MAP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EXTENT 100000 6120000 1100000 7120000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IMAGECOLOR 255 255 254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 xml:space="preserve">IMAGETYPE PNG 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RESOLUTION 96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SIZE 600 400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STATUS ON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TRANSPARENT TRUE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UNITS METERS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NAME "ortho"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#FONTSET "fonts/fonts.txt"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 xml:space="preserve">MAXSIZE 4096 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#DEBUG 5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#CONFIG "MS_ERRORFILE" "/data/mapcache/MS_Error.log"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PROJECTION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"init=epsg:2154"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END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LAYER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NAME   "ortho"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PROJECTION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"init=epsg:2154"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END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TYPE RASTER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TILEINDEX  "/data/raster/ortho/ortho/ortho.shp"</w:t>
      </w:r>
      <w:r w:rsidRPr="00077486">
        <w:rPr>
          <w:rStyle w:val="Accentuation"/>
          <w:color w:val="E36C0A" w:themeColor="accent6" w:themeShade="BF"/>
          <w:lang w:val="en-US"/>
        </w:rPr>
        <w:t xml:space="preserve"> #Référence au shapefile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TILEITEM "LOCATION"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STATUS   ON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#MINSCALE 175000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 xml:space="preserve">        </w:t>
      </w:r>
      <w:r w:rsidRPr="00077486">
        <w:rPr>
          <w:rStyle w:val="Accentuation"/>
          <w:lang w:val="en-US"/>
        </w:rPr>
        <w:tab/>
        <w:t>#PROCESSING "RESAMPLE=BILINEAR"</w:t>
      </w:r>
    </w:p>
    <w:p w:rsidR="00046E9D" w:rsidRPr="00E97E6A" w:rsidRDefault="00046E9D" w:rsidP="00046E9D">
      <w:pPr>
        <w:rPr>
          <w:rStyle w:val="Accentuation"/>
        </w:rPr>
      </w:pPr>
      <w:r w:rsidRPr="00077486">
        <w:rPr>
          <w:rStyle w:val="Accentuation"/>
          <w:lang w:val="en-US"/>
        </w:rPr>
        <w:tab/>
      </w:r>
      <w:r w:rsidRPr="00E97E6A">
        <w:rPr>
          <w:rStyle w:val="Accentuation"/>
        </w:rPr>
        <w:t>END</w:t>
      </w:r>
    </w:p>
    <w:p w:rsidR="00046E9D" w:rsidRPr="00E97E6A" w:rsidRDefault="00046E9D" w:rsidP="00046E9D">
      <w:pPr>
        <w:rPr>
          <w:rStyle w:val="Accentuation"/>
        </w:rPr>
      </w:pPr>
      <w:r w:rsidRPr="00E97E6A">
        <w:rPr>
          <w:rStyle w:val="Accentuation"/>
        </w:rPr>
        <w:t>END</w:t>
      </w:r>
    </w:p>
    <w:p w:rsidR="00046E9D" w:rsidRDefault="00046E9D" w:rsidP="00046E9D"/>
    <w:p w:rsidR="00046E9D" w:rsidRDefault="00046E9D" w:rsidP="00046E9D">
      <w:r>
        <w:t>Ajouter une configuration dans mapcache.xml qui fait référence au fichier mapfile (source qui sera utilisée pour générer les tuiles) :</w:t>
      </w:r>
    </w:p>
    <w:p w:rsidR="00046E9D" w:rsidRDefault="00046E9D" w:rsidP="00046E9D"/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&lt;source name="</w:t>
      </w:r>
      <w:r w:rsidRPr="00077486">
        <w:rPr>
          <w:rStyle w:val="Accentuation"/>
          <w:color w:val="00B050"/>
          <w:lang w:val="en-US"/>
        </w:rPr>
        <w:t>ortho</w:t>
      </w:r>
      <w:r w:rsidRPr="00077486">
        <w:rPr>
          <w:rStyle w:val="Accentuation"/>
          <w:lang w:val="en-US"/>
        </w:rPr>
        <w:t>" type="wms"&gt;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&lt;getmap&gt;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&lt;params&gt;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&lt;FORMAT&gt;image/jpeg&lt;/FORMAT&gt;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&lt;LAYERS&gt;ortho&lt;/LAYERS&gt;</w:t>
      </w:r>
    </w:p>
    <w:p w:rsidR="00046E9D" w:rsidRPr="00E97E6A" w:rsidRDefault="00046E9D" w:rsidP="00046E9D">
      <w:pPr>
        <w:rPr>
          <w:rStyle w:val="Accentuation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</w:r>
      <w:r w:rsidRPr="00E97E6A">
        <w:rPr>
          <w:rStyle w:val="Accentuation"/>
        </w:rPr>
        <w:t>&lt;/params&gt;</w:t>
      </w:r>
    </w:p>
    <w:p w:rsidR="00046E9D" w:rsidRPr="00E97E6A" w:rsidRDefault="00046E9D" w:rsidP="00046E9D">
      <w:pPr>
        <w:rPr>
          <w:rStyle w:val="Accentuation"/>
        </w:rPr>
      </w:pPr>
      <w:r w:rsidRPr="00E97E6A">
        <w:rPr>
          <w:rStyle w:val="Accentuation"/>
        </w:rPr>
        <w:tab/>
        <w:t>&lt;/getmap&gt;</w:t>
      </w:r>
    </w:p>
    <w:p w:rsidR="00046E9D" w:rsidRPr="00E97E6A" w:rsidRDefault="00046E9D" w:rsidP="00046E9D">
      <w:pPr>
        <w:rPr>
          <w:rStyle w:val="Accentuation"/>
        </w:rPr>
      </w:pPr>
      <w:r w:rsidRPr="00E97E6A">
        <w:rPr>
          <w:rStyle w:val="Accentuation"/>
        </w:rPr>
        <w:tab/>
      </w:r>
    </w:p>
    <w:p w:rsidR="00046E9D" w:rsidRPr="00E97E6A" w:rsidRDefault="00046E9D" w:rsidP="00046E9D">
      <w:pPr>
        <w:rPr>
          <w:rStyle w:val="Accentuation"/>
        </w:rPr>
      </w:pPr>
      <w:r w:rsidRPr="00E97E6A">
        <w:rPr>
          <w:rStyle w:val="Accentuation"/>
        </w:rPr>
        <w:tab/>
        <w:t>&lt;http&gt;</w:t>
      </w:r>
    </w:p>
    <w:p w:rsidR="00046E9D" w:rsidRPr="00E97E6A" w:rsidRDefault="00046E9D" w:rsidP="00046E9D">
      <w:pPr>
        <w:rPr>
          <w:rStyle w:val="Accentuation"/>
        </w:rPr>
      </w:pPr>
      <w:r w:rsidRPr="00E97E6A">
        <w:rPr>
          <w:rStyle w:val="Accentuation"/>
        </w:rPr>
        <w:tab/>
      </w:r>
      <w:r w:rsidRPr="00E97E6A">
        <w:rPr>
          <w:rStyle w:val="Accentuation"/>
        </w:rPr>
        <w:tab/>
        <w:t>&lt;url&gt;</w:t>
      </w:r>
      <w:r w:rsidRPr="00E97E6A">
        <w:rPr>
          <w:rStyle w:val="Accentuation"/>
          <w:b w:val="0"/>
          <w:iCs w:val="0"/>
        </w:rPr>
        <w:t>http://localhost/cgi-bin/mapserv?map=</w:t>
      </w:r>
      <w:r w:rsidRPr="00E97E6A">
        <w:rPr>
          <w:rStyle w:val="Accentuation"/>
          <w:b w:val="0"/>
          <w:iCs w:val="0"/>
          <w:color w:val="E36C0A" w:themeColor="accent6" w:themeShade="BF"/>
        </w:rPr>
        <w:t>/data/raster/_mapfiles/ortho.map</w:t>
      </w:r>
      <w:r w:rsidRPr="00E97E6A">
        <w:rPr>
          <w:rStyle w:val="Accentuation"/>
          <w:b w:val="0"/>
          <w:iCs w:val="0"/>
        </w:rPr>
        <w:t>&lt;/url</w:t>
      </w:r>
      <w:r w:rsidRPr="00E97E6A">
        <w:rPr>
          <w:rStyle w:val="Accentuation"/>
        </w:rPr>
        <w:t>&gt;</w:t>
      </w:r>
      <w:r>
        <w:rPr>
          <w:rStyle w:val="Accentuation"/>
        </w:rPr>
        <w:t xml:space="preserve"> </w:t>
      </w:r>
      <w:r>
        <w:rPr>
          <w:rStyle w:val="Accentuation"/>
          <w:color w:val="E36C0A" w:themeColor="accent6" w:themeShade="BF"/>
        </w:rPr>
        <w:t>&lt;!--Référence au mapfile --&gt;</w:t>
      </w:r>
    </w:p>
    <w:p w:rsidR="00046E9D" w:rsidRPr="00E97E6A" w:rsidRDefault="00046E9D" w:rsidP="00046E9D">
      <w:pPr>
        <w:rPr>
          <w:rStyle w:val="Accentuation"/>
        </w:rPr>
      </w:pPr>
      <w:r w:rsidRPr="00E97E6A">
        <w:rPr>
          <w:rStyle w:val="Accentuation"/>
        </w:rPr>
        <w:t xml:space="preserve">           &lt;connection_timeout&gt;500&lt;/connection_timeout&gt;</w:t>
      </w:r>
    </w:p>
    <w:p w:rsidR="00046E9D" w:rsidRPr="00E97E6A" w:rsidRDefault="00046E9D" w:rsidP="00046E9D">
      <w:pPr>
        <w:rPr>
          <w:rStyle w:val="Accentuation"/>
        </w:rPr>
      </w:pPr>
      <w:r w:rsidRPr="00E97E6A">
        <w:rPr>
          <w:rStyle w:val="Accentuation"/>
        </w:rPr>
        <w:tab/>
        <w:t>&lt;/http&gt;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&lt;/source&gt;</w:t>
      </w:r>
    </w:p>
    <w:p w:rsidR="00046E9D" w:rsidRPr="00077486" w:rsidRDefault="00046E9D" w:rsidP="00046E9D">
      <w:pPr>
        <w:rPr>
          <w:rStyle w:val="Accentuation"/>
          <w:lang w:val="en-US"/>
        </w:rPr>
      </w:pPr>
    </w:p>
    <w:p w:rsidR="00046E9D" w:rsidRPr="00077486" w:rsidRDefault="00046E9D" w:rsidP="00046E9D">
      <w:pPr>
        <w:rPr>
          <w:rStyle w:val="Accentuation"/>
          <w:color w:val="0070C0"/>
          <w:lang w:val="en-US"/>
        </w:rPr>
      </w:pPr>
      <w:r w:rsidRPr="00077486">
        <w:rPr>
          <w:rStyle w:val="Accentuation"/>
          <w:lang w:val="en-US"/>
        </w:rPr>
        <w:t>&lt;tileset name="</w:t>
      </w:r>
      <w:r w:rsidRPr="00077486">
        <w:rPr>
          <w:rStyle w:val="Accentuation"/>
          <w:color w:val="0070C0"/>
          <w:lang w:val="en-US"/>
        </w:rPr>
        <w:t>ortho</w:t>
      </w:r>
      <w:r w:rsidRPr="00077486">
        <w:rPr>
          <w:rStyle w:val="Accentuation"/>
          <w:lang w:val="en-US"/>
        </w:rPr>
        <w:t>"&gt;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&lt;source&gt;</w:t>
      </w:r>
      <w:r w:rsidRPr="00077486">
        <w:rPr>
          <w:rStyle w:val="Accentuation"/>
          <w:color w:val="00B050"/>
          <w:lang w:val="en-US"/>
        </w:rPr>
        <w:t>ortho</w:t>
      </w:r>
      <w:r w:rsidRPr="00077486">
        <w:rPr>
          <w:rStyle w:val="Accentuation"/>
          <w:lang w:val="en-US"/>
        </w:rPr>
        <w:t>&lt;/source&gt;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&lt;cache&gt;disk&lt;/cache&gt;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&lt;grid&gt;chinook&lt;/grid&gt;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&lt;format&gt;JPEG&lt;/format&gt;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&lt;metabuffer&gt;10&lt;/metabuffer--&gt;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&lt;expires&gt;3600&lt;/expires&gt;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  <w:t>&lt;metadata&gt;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  <w:t>&lt;title&gt;Ortho&lt;/title&gt;</w:t>
      </w:r>
    </w:p>
    <w:p w:rsidR="00046E9D" w:rsidRPr="00E97E6A" w:rsidRDefault="00046E9D" w:rsidP="00046E9D">
      <w:pPr>
        <w:rPr>
          <w:rStyle w:val="Accentuation"/>
        </w:rPr>
      </w:pPr>
      <w:r w:rsidRPr="00077486">
        <w:rPr>
          <w:rStyle w:val="Accentuation"/>
          <w:lang w:val="en-US"/>
        </w:rPr>
        <w:tab/>
      </w:r>
      <w:r w:rsidRPr="00077486">
        <w:rPr>
          <w:rStyle w:val="Accentuation"/>
          <w:lang w:val="en-US"/>
        </w:rPr>
        <w:tab/>
      </w:r>
      <w:r w:rsidRPr="00E97E6A">
        <w:rPr>
          <w:rStyle w:val="Accentuation"/>
        </w:rPr>
        <w:t>&lt;abstract&gt;Abstract de la couche Ortho&lt;/abstract&gt;</w:t>
      </w:r>
    </w:p>
    <w:p w:rsidR="00046E9D" w:rsidRPr="00E97E6A" w:rsidRDefault="00046E9D" w:rsidP="00046E9D">
      <w:pPr>
        <w:rPr>
          <w:rStyle w:val="Accentuation"/>
        </w:rPr>
      </w:pPr>
      <w:r w:rsidRPr="00E97E6A">
        <w:rPr>
          <w:rStyle w:val="Accentuation"/>
        </w:rPr>
        <w:tab/>
        <w:t>&lt;/metadata&gt;</w:t>
      </w:r>
    </w:p>
    <w:p w:rsidR="00046E9D" w:rsidRDefault="00046E9D" w:rsidP="00046E9D">
      <w:pPr>
        <w:rPr>
          <w:rStyle w:val="Accentuation"/>
        </w:rPr>
      </w:pPr>
      <w:r w:rsidRPr="00E97E6A">
        <w:rPr>
          <w:rStyle w:val="Accentuation"/>
        </w:rPr>
        <w:t>&lt;/tileset&gt;</w:t>
      </w:r>
    </w:p>
    <w:p w:rsidR="00046E9D" w:rsidRDefault="00046E9D" w:rsidP="00046E9D">
      <w:pPr>
        <w:rPr>
          <w:rStyle w:val="Accentuation"/>
        </w:rPr>
      </w:pPr>
    </w:p>
    <w:p w:rsidR="00046E9D" w:rsidRDefault="00046E9D" w:rsidP="00046E9D">
      <w:pPr>
        <w:rPr>
          <w:rStyle w:val="Accentuation"/>
        </w:rPr>
      </w:pPr>
    </w:p>
    <w:p w:rsidR="00046E9D" w:rsidRDefault="00046E9D" w:rsidP="00046E9D">
      <w:r>
        <w:t>Lancer la génération du cache :</w:t>
      </w:r>
    </w:p>
    <w:p w:rsidR="00046E9D" w:rsidRPr="00077486" w:rsidRDefault="00046E9D" w:rsidP="00046E9D">
      <w:pPr>
        <w:rPr>
          <w:rStyle w:val="Accentuation"/>
          <w:lang w:val="en-US"/>
        </w:rPr>
      </w:pPr>
      <w:r w:rsidRPr="00077486">
        <w:rPr>
          <w:rStyle w:val="Accentuation"/>
          <w:lang w:val="en-US"/>
        </w:rPr>
        <w:t>#mapcache_seed –c /var/www/mapcache/mapcache.xml –g chinook –t ortho</w:t>
      </w:r>
    </w:p>
    <w:p w:rsidR="00046E9D" w:rsidRPr="00725017" w:rsidRDefault="00046E9D" w:rsidP="00046E9D">
      <w:pPr>
        <w:rPr>
          <w:rStyle w:val="Accentuation"/>
        </w:rPr>
      </w:pPr>
      <w:r>
        <w:t>Tou</w:t>
      </w:r>
      <w:r w:rsidR="00B06FFA">
        <w:t>s</w:t>
      </w:r>
      <w:r>
        <w:t xml:space="preserve"> les paramètres sont accessibles via la commande </w:t>
      </w:r>
      <w:r>
        <w:rPr>
          <w:rStyle w:val="Accentuation"/>
        </w:rPr>
        <w:t>#mapcache_seed</w:t>
      </w:r>
    </w:p>
    <w:p w:rsidR="00944534" w:rsidRPr="00944534" w:rsidRDefault="00944534" w:rsidP="00944534"/>
    <w:sectPr w:rsidR="00944534" w:rsidRPr="00944534" w:rsidSect="009D1545">
      <w:type w:val="continuous"/>
      <w:pgSz w:w="11906" w:h="16838"/>
      <w:pgMar w:top="1134" w:right="1134" w:bottom="992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028" w:rsidRDefault="00264028">
      <w:r>
        <w:separator/>
      </w:r>
    </w:p>
  </w:endnote>
  <w:endnote w:type="continuationSeparator" w:id="1">
    <w:p w:rsidR="00264028" w:rsidRDefault="00264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onotype Sorts">
    <w:altName w:val="ZapfDingbats"/>
    <w:charset w:val="02"/>
    <w:family w:val="auto"/>
    <w:pitch w:val="variable"/>
    <w:sig w:usb0="00000000" w:usb1="00000000" w:usb2="00000000" w:usb3="00000000" w:csb0="00000000" w:csb1="00000000"/>
  </w:font>
  <w:font w:name="DejaVu Sans Condensed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charset w:val="00"/>
    <w:family w:val="swiss"/>
    <w:pitch w:val="variable"/>
    <w:sig w:usb0="A00002AF" w:usb1="500078FB" w:usb2="00000000" w:usb3="00000000" w:csb0="000000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Garamond Book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charset w:val="00"/>
    <w:family w:val="auto"/>
    <w:pitch w:val="default"/>
    <w:sig w:usb0="00000000" w:usb1="00000000" w:usb2="00000000" w:usb3="00000000" w:csb0="00000000" w:csb1="00000000"/>
  </w:font>
  <w:font w:name="TT E 3 F 15 1 A 8t 00">
    <w:altName w:val="TT E 3 F 15 1 A 8t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 Narrow">
    <w:altName w:val="Arial Narrow"/>
    <w:charset w:val="00"/>
    <w:family w:val="swiss"/>
    <w:pitch w:val="variable"/>
    <w:sig w:usb0="A00002AF" w:usb1="500078FB" w:usb2="00000000" w:usb3="00000000" w:csb0="0000009F" w:csb1="00000000"/>
  </w:font>
  <w:font w:name="TTE3F151A8t00">
    <w:charset w:val="00"/>
    <w:family w:val="auto"/>
    <w:pitch w:val="default"/>
    <w:sig w:usb0="00000000" w:usb1="00000000" w:usb2="00000000" w:usb3="00000000" w:csb0="00000000" w:csb1="00000000"/>
  </w:font>
  <w:font w:name="55 Helvetica Roman">
    <w:altName w:val="Courier New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7621"/>
      <w:gridCol w:w="1666"/>
    </w:tblGrid>
    <w:tr w:rsidR="006214E2">
      <w:tc>
        <w:tcPr>
          <w:tcW w:w="7621" w:type="dxa"/>
          <w:shd w:val="clear" w:color="auto" w:fill="auto"/>
        </w:tcPr>
        <w:p w:rsidR="006214E2" w:rsidRDefault="00DE37BF" w:rsidP="00DD1E57">
          <w:pPr>
            <w:pStyle w:val="En-tte"/>
            <w:tabs>
              <w:tab w:val="right" w:pos="8789"/>
            </w:tabs>
            <w:snapToGrid w:val="0"/>
            <w:jc w:val="left"/>
            <w:rPr>
              <w:rFonts w:eastAsia="Times New Roman" w:cs="Arial"/>
              <w:color w:val="999999"/>
              <w:szCs w:val="22"/>
              <w:u w:val="single"/>
            </w:rPr>
          </w:pPr>
          <w:r>
            <w:rPr>
              <w:rFonts w:eastAsia="Times New Roman" w:cs="Arial"/>
              <w:color w:val="999999"/>
              <w:szCs w:val="22"/>
              <w:u w:val="single"/>
              <w:lang w:val="en-GB"/>
            </w:rPr>
            <w:fldChar w:fldCharType="begin"/>
          </w:r>
          <w:r w:rsidR="006214E2" w:rsidRPr="00077486">
            <w:rPr>
              <w:rFonts w:eastAsia="Times New Roman" w:cs="Arial"/>
              <w:color w:val="999999"/>
              <w:szCs w:val="22"/>
              <w:u w:val="single"/>
            </w:rPr>
            <w:instrText xml:space="preserve"> DOCPROPERTY "Title"</w:instrText>
          </w:r>
          <w:r>
            <w:rPr>
              <w:rFonts w:eastAsia="Times New Roman" w:cs="Arial"/>
              <w:color w:val="999999"/>
              <w:szCs w:val="22"/>
              <w:u w:val="single"/>
              <w:lang w:val="en-GB"/>
            </w:rPr>
            <w:fldChar w:fldCharType="separate"/>
          </w:r>
          <w:r w:rsidR="006214E2" w:rsidRPr="00077486">
            <w:rPr>
              <w:rFonts w:eastAsia="Times New Roman" w:cs="Arial"/>
              <w:color w:val="999999"/>
              <w:szCs w:val="22"/>
              <w:u w:val="single"/>
            </w:rPr>
            <w:t xml:space="preserve">Installation de Mapserver sur la distribution linux </w:t>
          </w:r>
          <w:r>
            <w:rPr>
              <w:rFonts w:eastAsia="Times New Roman" w:cs="Arial"/>
              <w:color w:val="999999"/>
              <w:szCs w:val="22"/>
              <w:u w:val="single"/>
              <w:lang w:val="en-GB"/>
            </w:rPr>
            <w:fldChar w:fldCharType="end"/>
          </w:r>
          <w:r w:rsidR="006214E2" w:rsidRPr="00077486">
            <w:rPr>
              <w:rFonts w:eastAsia="Times New Roman" w:cs="Arial"/>
              <w:color w:val="999999"/>
              <w:szCs w:val="22"/>
              <w:u w:val="single"/>
            </w:rPr>
            <w:t>Debian</w:t>
          </w:r>
        </w:p>
      </w:tc>
      <w:tc>
        <w:tcPr>
          <w:tcW w:w="1666" w:type="dxa"/>
          <w:shd w:val="clear" w:color="auto" w:fill="auto"/>
        </w:tcPr>
        <w:p w:rsidR="006214E2" w:rsidRDefault="006214E2">
          <w:pPr>
            <w:pStyle w:val="En-tte"/>
            <w:tabs>
              <w:tab w:val="right" w:pos="8789"/>
            </w:tabs>
            <w:snapToGrid w:val="0"/>
            <w:jc w:val="right"/>
          </w:pPr>
          <w:r>
            <w:rPr>
              <w:rFonts w:eastAsia="Times New Roman" w:cs="Arial"/>
              <w:color w:val="999999"/>
              <w:szCs w:val="22"/>
              <w:u w:val="single"/>
            </w:rPr>
            <w:t xml:space="preserve">page </w:t>
          </w:r>
          <w:r w:rsidR="00DE37BF">
            <w:rPr>
              <w:rStyle w:val="Numrodepage"/>
              <w:rFonts w:eastAsia="Times New Roman" w:cs="Arial"/>
              <w:color w:val="999999"/>
              <w:szCs w:val="22"/>
              <w:u w:val="single"/>
            </w:rPr>
            <w:fldChar w:fldCharType="begin"/>
          </w:r>
          <w:r>
            <w:rPr>
              <w:rStyle w:val="Numrodepage"/>
              <w:rFonts w:eastAsia="Times New Roman" w:cs="Arial"/>
              <w:color w:val="999999"/>
              <w:szCs w:val="22"/>
              <w:u w:val="single"/>
            </w:rPr>
            <w:instrText xml:space="preserve"> PAGE </w:instrText>
          </w:r>
          <w:r w:rsidR="00DE37BF">
            <w:rPr>
              <w:rStyle w:val="Numrodepage"/>
              <w:rFonts w:eastAsia="Times New Roman" w:cs="Arial"/>
              <w:color w:val="999999"/>
              <w:szCs w:val="22"/>
              <w:u w:val="single"/>
            </w:rPr>
            <w:fldChar w:fldCharType="separate"/>
          </w:r>
          <w:r w:rsidR="00C97C4C">
            <w:rPr>
              <w:rStyle w:val="Numrodepage"/>
              <w:rFonts w:eastAsia="Times New Roman" w:cs="Arial"/>
              <w:noProof/>
              <w:color w:val="999999"/>
              <w:szCs w:val="22"/>
              <w:u w:val="single"/>
            </w:rPr>
            <w:t>1</w:t>
          </w:r>
          <w:r w:rsidR="00DE37BF">
            <w:rPr>
              <w:rStyle w:val="Numrodepage"/>
              <w:rFonts w:eastAsia="Times New Roman" w:cs="Arial"/>
              <w:color w:val="999999"/>
              <w:szCs w:val="22"/>
              <w:u w:val="single"/>
            </w:rPr>
            <w:fldChar w:fldCharType="end"/>
          </w:r>
          <w:r>
            <w:rPr>
              <w:rStyle w:val="Numrodepage"/>
              <w:rFonts w:eastAsia="Times New Roman" w:cs="Arial"/>
              <w:color w:val="999999"/>
              <w:szCs w:val="22"/>
              <w:u w:val="single"/>
            </w:rPr>
            <w:t xml:space="preserve"> / </w:t>
          </w:r>
          <w:r w:rsidR="00DE37BF">
            <w:rPr>
              <w:rStyle w:val="Numrodepage"/>
              <w:rFonts w:eastAsia="Times New Roman" w:cs="Arial"/>
              <w:color w:val="999999"/>
              <w:szCs w:val="22"/>
              <w:u w:val="single"/>
            </w:rPr>
            <w:fldChar w:fldCharType="begin"/>
          </w:r>
          <w:r>
            <w:rPr>
              <w:rStyle w:val="Numrodepage"/>
              <w:rFonts w:eastAsia="Times New Roman" w:cs="Arial"/>
              <w:color w:val="999999"/>
              <w:szCs w:val="22"/>
              <w:u w:val="single"/>
            </w:rPr>
            <w:instrText xml:space="preserve"> NUMPAGES \*Arabic </w:instrText>
          </w:r>
          <w:r w:rsidR="00DE37BF">
            <w:rPr>
              <w:rStyle w:val="Numrodepage"/>
              <w:rFonts w:eastAsia="Times New Roman" w:cs="Arial"/>
              <w:color w:val="999999"/>
              <w:szCs w:val="22"/>
              <w:u w:val="single"/>
            </w:rPr>
            <w:fldChar w:fldCharType="separate"/>
          </w:r>
          <w:r w:rsidR="00C97C4C">
            <w:rPr>
              <w:rStyle w:val="Numrodepage"/>
              <w:rFonts w:eastAsia="Times New Roman" w:cs="Arial"/>
              <w:noProof/>
              <w:color w:val="999999"/>
              <w:szCs w:val="22"/>
              <w:u w:val="single"/>
            </w:rPr>
            <w:t>3</w:t>
          </w:r>
          <w:r w:rsidR="00DE37BF">
            <w:rPr>
              <w:rStyle w:val="Numrodepage"/>
              <w:rFonts w:eastAsia="Times New Roman" w:cs="Arial"/>
              <w:color w:val="999999"/>
              <w:szCs w:val="22"/>
              <w:u w:val="single"/>
            </w:rPr>
            <w:fldChar w:fldCharType="end"/>
          </w:r>
        </w:p>
      </w:tc>
    </w:tr>
  </w:tbl>
  <w:p w:rsidR="006214E2" w:rsidRDefault="006214E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028" w:rsidRDefault="00264028">
      <w:r>
        <w:separator/>
      </w:r>
    </w:p>
  </w:footnote>
  <w:footnote w:type="continuationSeparator" w:id="1">
    <w:p w:rsidR="00264028" w:rsidRDefault="002640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4E2" w:rsidRDefault="006214E2">
    <w:pPr>
      <w:pStyle w:val="En-tte"/>
      <w:tabs>
        <w:tab w:val="right" w:pos="8789"/>
      </w:tabs>
      <w:ind w:right="-427"/>
      <w:rPr>
        <w:rFonts w:cs="Arial"/>
        <w:color w:val="999999"/>
        <w:szCs w:val="22"/>
        <w:u w:val="single"/>
      </w:rPr>
    </w:pPr>
  </w:p>
  <w:p w:rsidR="006214E2" w:rsidRDefault="006214E2">
    <w:pPr>
      <w:pStyle w:val="En-tte"/>
      <w:tabs>
        <w:tab w:val="right" w:pos="8789"/>
      </w:tabs>
      <w:ind w:right="-427"/>
      <w:rPr>
        <w:rFonts w:cs="Arial"/>
        <w:color w:val="999999"/>
        <w:szCs w:val="22"/>
        <w:u w:val="single"/>
      </w:rPr>
    </w:pPr>
  </w:p>
  <w:p w:rsidR="006214E2" w:rsidRPr="000F4FFA" w:rsidRDefault="006214E2">
    <w:pPr>
      <w:pStyle w:val="En-tte"/>
      <w:tabs>
        <w:tab w:val="right" w:pos="8789"/>
      </w:tabs>
      <w:ind w:right="-427"/>
      <w:rPr>
        <w:rFonts w:cs="Arial"/>
        <w:color w:val="999999"/>
        <w:szCs w:val="22"/>
        <w:u w:val="single"/>
      </w:rPr>
    </w:pPr>
    <w:r>
      <w:rPr>
        <w:rFonts w:ascii="Arial" w:hAnsi="Arial" w:cs="Arial"/>
        <w:color w:val="999999"/>
        <w:sz w:val="16"/>
        <w:u w:val="single"/>
      </w:rPr>
      <w:tab/>
    </w:r>
    <w:r w:rsidRPr="00820B72">
      <w:rPr>
        <w:rFonts w:ascii="Arial" w:hAnsi="Arial" w:cs="Arial"/>
        <w:noProof/>
        <w:color w:val="999999"/>
        <w:sz w:val="16"/>
        <w:u w:val="single"/>
        <w:lang w:eastAsia="fr-FR"/>
      </w:rPr>
      <w:drawing>
        <wp:inline distT="0" distB="0" distL="0" distR="0">
          <wp:extent cx="1271815" cy="294304"/>
          <wp:effectExtent l="19050" t="0" r="4535" b="0"/>
          <wp:docPr id="10" name="Image 2" descr="J:\Document\Memori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Document\Memori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992" cy="2945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214E2" w:rsidRDefault="00DE37BF">
    <w:pPr>
      <w:pStyle w:val="En-tte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-85.75pt;margin-top:-36.2pt;width:44.7pt;height:841.6pt;z-index:251657216;mso-wrap-distance-left:9.05pt;mso-wrap-distance-right:9.05pt" fillcolor="#4f81bd [3204]" stroked="f">
          <v:fill color2="#00bedc"/>
          <v:textbox style="mso-next-textbox:#_x0000_s1025" inset="0,0,0,0">
            <w:txbxContent>
              <w:p w:rsidR="006214E2" w:rsidRDefault="006214E2">
                <w:pPr>
                  <w:tabs>
                    <w:tab w:val="left" w:pos="1134"/>
                    <w:tab w:val="right" w:pos="6804"/>
                  </w:tabs>
                  <w:ind w:left="-284" w:right="-567"/>
                  <w:rPr>
                    <w:rFonts w:cs="Arial"/>
                  </w:rPr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</w:p>
              <w:p w:rsidR="006214E2" w:rsidRDefault="006214E2">
                <w:pPr>
                  <w:pStyle w:val="En-tte"/>
                </w:pPr>
                <w:r w:rsidRPr="000F4FFA">
                  <w:rPr>
                    <w:noProof/>
                    <w:lang w:eastAsia="fr-FR"/>
                  </w:rPr>
                  <w:drawing>
                    <wp:inline distT="0" distB="0" distL="0" distR="0">
                      <wp:extent cx="861225" cy="199291"/>
                      <wp:effectExtent l="0" t="323850" r="0" b="315059"/>
                      <wp:docPr id="13" name="Image 2" descr="J:\Document\Memoris\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J:\Document\Memoris\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0" y="0"/>
                                <a:ext cx="863686" cy="1998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6214E2" w:rsidRDefault="006214E2">
                <w:pPr>
                  <w:pStyle w:val="En-tte"/>
                  <w:jc w:val="center"/>
                </w:pP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0.75pt;height:264.7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7DEAF28E"/>
    <w:lvl w:ilvl="0">
      <w:start w:val="1"/>
      <w:numFmt w:val="decimal"/>
      <w:lvlText w:val="%1"/>
      <w:lvlJc w:val="left"/>
      <w:pPr>
        <w:tabs>
          <w:tab w:val="num" w:pos="7379"/>
        </w:tabs>
        <w:ind w:left="737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"/>
      <w:lvlJc w:val="left"/>
      <w:pPr>
        <w:tabs>
          <w:tab w:val="num" w:pos="2061"/>
        </w:tabs>
        <w:ind w:left="2058" w:hanging="357"/>
      </w:pPr>
      <w:rPr>
        <w:rFonts w:ascii="Wingdings" w:hAnsi="Wingdings" w:cs="Wingdings"/>
        <w:color w:val="FF0000"/>
        <w:sz w:val="16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-4329"/>
        </w:tabs>
        <w:ind w:left="4329" w:hanging="360"/>
      </w:pPr>
      <w:rPr>
        <w:rFonts w:ascii="Wingdings" w:hAnsi="Wingdings" w:cs="Symbol"/>
      </w:rPr>
    </w:lvl>
    <w:lvl w:ilvl="1">
      <w:start w:val="1"/>
      <w:numFmt w:val="bullet"/>
      <w:lvlText w:val="o"/>
      <w:lvlJc w:val="left"/>
      <w:pPr>
        <w:tabs>
          <w:tab w:val="num" w:pos="-3609"/>
        </w:tabs>
        <w:ind w:left="360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2889"/>
        </w:tabs>
        <w:ind w:left="2889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-2169"/>
        </w:tabs>
        <w:ind w:left="216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1449"/>
        </w:tabs>
        <w:ind w:left="14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29"/>
        </w:tabs>
        <w:ind w:left="729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-9"/>
        </w:tabs>
        <w:ind w:left="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11"/>
        </w:tabs>
        <w:ind w:left="71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431"/>
        </w:tabs>
        <w:ind w:left="1431" w:hanging="360"/>
      </w:pPr>
      <w:rPr>
        <w:rFonts w:ascii="Wingdings" w:hAnsi="Wingdings" w:cs="Symbol"/>
      </w:rPr>
    </w:lvl>
  </w:abstractNum>
  <w:abstractNum w:abstractNumId="5">
    <w:nsid w:val="0BC65829"/>
    <w:multiLevelType w:val="multilevel"/>
    <w:tmpl w:val="9E826A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7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3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31" w:hanging="360"/>
      </w:pPr>
      <w:rPr>
        <w:rFonts w:hint="default"/>
      </w:rPr>
    </w:lvl>
  </w:abstractNum>
  <w:abstractNum w:abstractNumId="6">
    <w:nsid w:val="303D4F6A"/>
    <w:multiLevelType w:val="multilevel"/>
    <w:tmpl w:val="99A012B8"/>
    <w:numStyleLink w:val="Listeperso"/>
  </w:abstractNum>
  <w:abstractNum w:abstractNumId="7">
    <w:nsid w:val="34F9033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8A72FC3"/>
    <w:multiLevelType w:val="multilevel"/>
    <w:tmpl w:val="99A012B8"/>
    <w:numStyleLink w:val="Listeperso"/>
  </w:abstractNum>
  <w:abstractNum w:abstractNumId="9">
    <w:nsid w:val="44B64832"/>
    <w:multiLevelType w:val="hybridMultilevel"/>
    <w:tmpl w:val="C0921E7E"/>
    <w:lvl w:ilvl="0" w:tplc="44B411D6">
      <w:numFmt w:val="bullet"/>
      <w:lvlText w:val="-"/>
      <w:lvlJc w:val="left"/>
      <w:pPr>
        <w:ind w:left="720" w:hanging="360"/>
      </w:pPr>
      <w:rPr>
        <w:rFonts w:ascii="Century Gothic" w:eastAsia="Times" w:hAnsi="Century Gothic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21951"/>
    <w:multiLevelType w:val="multilevel"/>
    <w:tmpl w:val="99A012B8"/>
    <w:styleLink w:val="Listeperso"/>
    <w:lvl w:ilvl="0">
      <w:start w:val="1"/>
      <w:numFmt w:val="decimal"/>
      <w:pStyle w:val="Titre1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Titre2"/>
      <w:suff w:val="nothing"/>
      <w:lvlText w:val="%1.%2."/>
      <w:lvlJc w:val="left"/>
      <w:pPr>
        <w:ind w:left="567" w:firstLine="284"/>
      </w:pPr>
      <w:rPr>
        <w:rFonts w:hint="default"/>
      </w:rPr>
    </w:lvl>
    <w:lvl w:ilvl="2">
      <w:start w:val="1"/>
      <w:numFmt w:val="lowerLetter"/>
      <w:pStyle w:val="Titre3"/>
      <w:suff w:val="nothing"/>
      <w:lvlText w:val="%1.%2.%3."/>
      <w:lvlJc w:val="left"/>
      <w:pPr>
        <w:ind w:left="567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0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8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98" w:hanging="360"/>
      </w:pPr>
      <w:rPr>
        <w:rFonts w:hint="default"/>
      </w:rPr>
    </w:lvl>
  </w:abstractNum>
  <w:abstractNum w:abstractNumId="11">
    <w:nsid w:val="58142D6B"/>
    <w:multiLevelType w:val="multilevel"/>
    <w:tmpl w:val="99A012B8"/>
    <w:numStyleLink w:val="Listeperso"/>
  </w:abstractNum>
  <w:abstractNum w:abstractNumId="12">
    <w:nsid w:val="5DB110F6"/>
    <w:multiLevelType w:val="multilevel"/>
    <w:tmpl w:val="99A012B8"/>
    <w:numStyleLink w:val="Listeperso"/>
  </w:abstractNum>
  <w:abstractNum w:abstractNumId="13">
    <w:nsid w:val="63A87F2C"/>
    <w:multiLevelType w:val="multilevel"/>
    <w:tmpl w:val="C52E1A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284"/>
      </w:pPr>
      <w:rPr>
        <w:rFonts w:hint="default"/>
      </w:rPr>
    </w:lvl>
    <w:lvl w:ilvl="2">
      <w:start w:val="1"/>
      <w:numFmt w:val="lowerLetter"/>
      <w:suff w:val="nothing"/>
      <w:lvlText w:val="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3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31" w:hanging="360"/>
      </w:pPr>
      <w:rPr>
        <w:rFonts w:hint="default"/>
      </w:rPr>
    </w:lvl>
  </w:abstractNum>
  <w:abstractNum w:abstractNumId="14">
    <w:nsid w:val="64CA6ECA"/>
    <w:multiLevelType w:val="multilevel"/>
    <w:tmpl w:val="C9066036"/>
    <w:lvl w:ilvl="0">
      <w:start w:val="1"/>
      <w:numFmt w:val="upperRoman"/>
      <w:lvlText w:val="%1.   "/>
      <w:lvlJc w:val="left"/>
      <w:pPr>
        <w:ind w:left="108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147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7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3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31" w:hanging="360"/>
      </w:pPr>
      <w:rPr>
        <w:rFonts w:hint="default"/>
      </w:rPr>
    </w:lvl>
  </w:abstractNum>
  <w:abstractNum w:abstractNumId="15">
    <w:nsid w:val="6F445587"/>
    <w:multiLevelType w:val="hybridMultilevel"/>
    <w:tmpl w:val="D6367490"/>
    <w:lvl w:ilvl="0" w:tplc="7D8AB5E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7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4"/>
  </w:num>
  <w:num w:numId="12">
    <w:abstractNumId w:val="11"/>
  </w:num>
  <w:num w:numId="13">
    <w:abstractNumId w:val="12"/>
  </w:num>
  <w:num w:numId="14">
    <w:abstractNumId w:val="5"/>
  </w:num>
  <w:num w:numId="15">
    <w:abstractNumId w:val="8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3250">
      <o:colormenu v:ext="edit" fillcolor="none [3204]" strokecolor="none [3204]" shadowcolor="none [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96609"/>
    <w:rsid w:val="00002FFC"/>
    <w:rsid w:val="00011839"/>
    <w:rsid w:val="000125AF"/>
    <w:rsid w:val="00014F3E"/>
    <w:rsid w:val="00024D65"/>
    <w:rsid w:val="00027E00"/>
    <w:rsid w:val="00031F52"/>
    <w:rsid w:val="00032B2D"/>
    <w:rsid w:val="00033FF9"/>
    <w:rsid w:val="00046E9D"/>
    <w:rsid w:val="0004719F"/>
    <w:rsid w:val="0005301B"/>
    <w:rsid w:val="00064DB9"/>
    <w:rsid w:val="00072DDB"/>
    <w:rsid w:val="0007521A"/>
    <w:rsid w:val="00077486"/>
    <w:rsid w:val="0008326E"/>
    <w:rsid w:val="000860EA"/>
    <w:rsid w:val="00097686"/>
    <w:rsid w:val="000A0E13"/>
    <w:rsid w:val="000A288F"/>
    <w:rsid w:val="000B70DD"/>
    <w:rsid w:val="000D268A"/>
    <w:rsid w:val="000D286E"/>
    <w:rsid w:val="000D64AE"/>
    <w:rsid w:val="000E1626"/>
    <w:rsid w:val="000E7D27"/>
    <w:rsid w:val="000F4FFA"/>
    <w:rsid w:val="001076C9"/>
    <w:rsid w:val="001146F9"/>
    <w:rsid w:val="00120219"/>
    <w:rsid w:val="00135BC9"/>
    <w:rsid w:val="0013717F"/>
    <w:rsid w:val="00143E49"/>
    <w:rsid w:val="0015357F"/>
    <w:rsid w:val="00160B51"/>
    <w:rsid w:val="0017377E"/>
    <w:rsid w:val="001B151A"/>
    <w:rsid w:val="001C2F10"/>
    <w:rsid w:val="001C4DAE"/>
    <w:rsid w:val="001D6DFA"/>
    <w:rsid w:val="001E08C1"/>
    <w:rsid w:val="001F46DA"/>
    <w:rsid w:val="001F6AF3"/>
    <w:rsid w:val="00202118"/>
    <w:rsid w:val="00203F54"/>
    <w:rsid w:val="00212C0F"/>
    <w:rsid w:val="0022603F"/>
    <w:rsid w:val="00240314"/>
    <w:rsid w:val="00252894"/>
    <w:rsid w:val="00254E01"/>
    <w:rsid w:val="00264028"/>
    <w:rsid w:val="00280817"/>
    <w:rsid w:val="002A103E"/>
    <w:rsid w:val="002A1C63"/>
    <w:rsid w:val="002A7230"/>
    <w:rsid w:val="002C0D51"/>
    <w:rsid w:val="002E2587"/>
    <w:rsid w:val="002E4661"/>
    <w:rsid w:val="002E541F"/>
    <w:rsid w:val="00300685"/>
    <w:rsid w:val="003009DD"/>
    <w:rsid w:val="00304896"/>
    <w:rsid w:val="00312BF8"/>
    <w:rsid w:val="003137C9"/>
    <w:rsid w:val="00320647"/>
    <w:rsid w:val="00323B7A"/>
    <w:rsid w:val="00330963"/>
    <w:rsid w:val="00340AC1"/>
    <w:rsid w:val="00341CED"/>
    <w:rsid w:val="00344B49"/>
    <w:rsid w:val="00346EE8"/>
    <w:rsid w:val="00356DD6"/>
    <w:rsid w:val="003576D3"/>
    <w:rsid w:val="00371F84"/>
    <w:rsid w:val="0037241C"/>
    <w:rsid w:val="00380487"/>
    <w:rsid w:val="00383547"/>
    <w:rsid w:val="00392288"/>
    <w:rsid w:val="003C52E9"/>
    <w:rsid w:val="003D2F8C"/>
    <w:rsid w:val="003F03EA"/>
    <w:rsid w:val="004244FB"/>
    <w:rsid w:val="00425B32"/>
    <w:rsid w:val="0044188E"/>
    <w:rsid w:val="00450680"/>
    <w:rsid w:val="00456E96"/>
    <w:rsid w:val="00477EB8"/>
    <w:rsid w:val="00480B83"/>
    <w:rsid w:val="00494ED2"/>
    <w:rsid w:val="00496609"/>
    <w:rsid w:val="00496740"/>
    <w:rsid w:val="004A07AE"/>
    <w:rsid w:val="004A2DA3"/>
    <w:rsid w:val="004A772E"/>
    <w:rsid w:val="004D3C12"/>
    <w:rsid w:val="004D5A7C"/>
    <w:rsid w:val="004F11AA"/>
    <w:rsid w:val="004F37FB"/>
    <w:rsid w:val="00503DAD"/>
    <w:rsid w:val="00504A2D"/>
    <w:rsid w:val="00510355"/>
    <w:rsid w:val="00521B86"/>
    <w:rsid w:val="00525AFC"/>
    <w:rsid w:val="005576B4"/>
    <w:rsid w:val="0056637D"/>
    <w:rsid w:val="00575C64"/>
    <w:rsid w:val="00576176"/>
    <w:rsid w:val="00577A76"/>
    <w:rsid w:val="005808A8"/>
    <w:rsid w:val="0059581D"/>
    <w:rsid w:val="005A3207"/>
    <w:rsid w:val="005A484B"/>
    <w:rsid w:val="005D42FE"/>
    <w:rsid w:val="005E3F47"/>
    <w:rsid w:val="005F0AD4"/>
    <w:rsid w:val="005F3490"/>
    <w:rsid w:val="005F7C60"/>
    <w:rsid w:val="00614876"/>
    <w:rsid w:val="006214E2"/>
    <w:rsid w:val="00630CA1"/>
    <w:rsid w:val="00636BC8"/>
    <w:rsid w:val="00637402"/>
    <w:rsid w:val="006408A1"/>
    <w:rsid w:val="00644D32"/>
    <w:rsid w:val="00650B83"/>
    <w:rsid w:val="006537F8"/>
    <w:rsid w:val="00664860"/>
    <w:rsid w:val="00667A08"/>
    <w:rsid w:val="006810E9"/>
    <w:rsid w:val="00685E17"/>
    <w:rsid w:val="006A2EC9"/>
    <w:rsid w:val="006A3678"/>
    <w:rsid w:val="006C13C2"/>
    <w:rsid w:val="006C63E7"/>
    <w:rsid w:val="006F0C39"/>
    <w:rsid w:val="006F546A"/>
    <w:rsid w:val="00704DA0"/>
    <w:rsid w:val="00712F76"/>
    <w:rsid w:val="00714A20"/>
    <w:rsid w:val="0071616E"/>
    <w:rsid w:val="00727353"/>
    <w:rsid w:val="00736B8A"/>
    <w:rsid w:val="00745F42"/>
    <w:rsid w:val="0074796F"/>
    <w:rsid w:val="00757A5E"/>
    <w:rsid w:val="00757ACB"/>
    <w:rsid w:val="00764E4A"/>
    <w:rsid w:val="00770954"/>
    <w:rsid w:val="007803F8"/>
    <w:rsid w:val="007A5F42"/>
    <w:rsid w:val="007B001B"/>
    <w:rsid w:val="007B02B4"/>
    <w:rsid w:val="007B6DC7"/>
    <w:rsid w:val="007C3115"/>
    <w:rsid w:val="007C364D"/>
    <w:rsid w:val="007D075B"/>
    <w:rsid w:val="007D0D8E"/>
    <w:rsid w:val="007D1932"/>
    <w:rsid w:val="007D7B34"/>
    <w:rsid w:val="007E0540"/>
    <w:rsid w:val="007F2E9B"/>
    <w:rsid w:val="007F7FCC"/>
    <w:rsid w:val="008044C6"/>
    <w:rsid w:val="00804C15"/>
    <w:rsid w:val="00820B72"/>
    <w:rsid w:val="00823330"/>
    <w:rsid w:val="00832D85"/>
    <w:rsid w:val="00834675"/>
    <w:rsid w:val="00847704"/>
    <w:rsid w:val="00855860"/>
    <w:rsid w:val="008611C3"/>
    <w:rsid w:val="008764FA"/>
    <w:rsid w:val="008976EC"/>
    <w:rsid w:val="008A7A10"/>
    <w:rsid w:val="008C0F07"/>
    <w:rsid w:val="008C5B95"/>
    <w:rsid w:val="008C7044"/>
    <w:rsid w:val="008C77AD"/>
    <w:rsid w:val="008E67A4"/>
    <w:rsid w:val="008F046A"/>
    <w:rsid w:val="008F501C"/>
    <w:rsid w:val="008F6793"/>
    <w:rsid w:val="00901E60"/>
    <w:rsid w:val="00904E75"/>
    <w:rsid w:val="0091388B"/>
    <w:rsid w:val="0091413B"/>
    <w:rsid w:val="00923065"/>
    <w:rsid w:val="0092586C"/>
    <w:rsid w:val="0094148E"/>
    <w:rsid w:val="00944534"/>
    <w:rsid w:val="00956134"/>
    <w:rsid w:val="00962E35"/>
    <w:rsid w:val="00962EE8"/>
    <w:rsid w:val="0097086A"/>
    <w:rsid w:val="009A19E9"/>
    <w:rsid w:val="009A7E64"/>
    <w:rsid w:val="009C2E28"/>
    <w:rsid w:val="009C59D8"/>
    <w:rsid w:val="009C5F61"/>
    <w:rsid w:val="009D1545"/>
    <w:rsid w:val="009E0EFA"/>
    <w:rsid w:val="009E3181"/>
    <w:rsid w:val="009F2F4A"/>
    <w:rsid w:val="00A13E4B"/>
    <w:rsid w:val="00A47D85"/>
    <w:rsid w:val="00A50BD5"/>
    <w:rsid w:val="00A5598D"/>
    <w:rsid w:val="00A64176"/>
    <w:rsid w:val="00A64CF8"/>
    <w:rsid w:val="00AA17D5"/>
    <w:rsid w:val="00AA7C43"/>
    <w:rsid w:val="00AC29C6"/>
    <w:rsid w:val="00AC7F0F"/>
    <w:rsid w:val="00AD3916"/>
    <w:rsid w:val="00AD6892"/>
    <w:rsid w:val="00AD7A68"/>
    <w:rsid w:val="00B04165"/>
    <w:rsid w:val="00B06703"/>
    <w:rsid w:val="00B06FFA"/>
    <w:rsid w:val="00B14A0D"/>
    <w:rsid w:val="00B52487"/>
    <w:rsid w:val="00B57858"/>
    <w:rsid w:val="00B74A80"/>
    <w:rsid w:val="00B758F0"/>
    <w:rsid w:val="00B95AF0"/>
    <w:rsid w:val="00BA372B"/>
    <w:rsid w:val="00BA3A0E"/>
    <w:rsid w:val="00BA6546"/>
    <w:rsid w:val="00BB3C09"/>
    <w:rsid w:val="00BC7992"/>
    <w:rsid w:val="00BE2C3F"/>
    <w:rsid w:val="00BE467E"/>
    <w:rsid w:val="00BE4B86"/>
    <w:rsid w:val="00BE6482"/>
    <w:rsid w:val="00C06C5C"/>
    <w:rsid w:val="00C12CCC"/>
    <w:rsid w:val="00C20A1B"/>
    <w:rsid w:val="00C33194"/>
    <w:rsid w:val="00C34B87"/>
    <w:rsid w:val="00C36498"/>
    <w:rsid w:val="00C44B3C"/>
    <w:rsid w:val="00C505F9"/>
    <w:rsid w:val="00C535AE"/>
    <w:rsid w:val="00C57A32"/>
    <w:rsid w:val="00C663F5"/>
    <w:rsid w:val="00C70D60"/>
    <w:rsid w:val="00C74C06"/>
    <w:rsid w:val="00C770D9"/>
    <w:rsid w:val="00C91180"/>
    <w:rsid w:val="00C93F2E"/>
    <w:rsid w:val="00C957F1"/>
    <w:rsid w:val="00C97C4C"/>
    <w:rsid w:val="00CA21C7"/>
    <w:rsid w:val="00CB16D8"/>
    <w:rsid w:val="00CB2D9A"/>
    <w:rsid w:val="00CB3365"/>
    <w:rsid w:val="00CB3367"/>
    <w:rsid w:val="00CB3951"/>
    <w:rsid w:val="00CB6B18"/>
    <w:rsid w:val="00CC16C2"/>
    <w:rsid w:val="00CE086B"/>
    <w:rsid w:val="00D231B6"/>
    <w:rsid w:val="00D32A06"/>
    <w:rsid w:val="00D41A22"/>
    <w:rsid w:val="00D51948"/>
    <w:rsid w:val="00D54871"/>
    <w:rsid w:val="00D972E0"/>
    <w:rsid w:val="00DA33D5"/>
    <w:rsid w:val="00DA5358"/>
    <w:rsid w:val="00DA545A"/>
    <w:rsid w:val="00DC00B7"/>
    <w:rsid w:val="00DD1E57"/>
    <w:rsid w:val="00DE37BF"/>
    <w:rsid w:val="00DF2532"/>
    <w:rsid w:val="00DF2F1D"/>
    <w:rsid w:val="00E03AA4"/>
    <w:rsid w:val="00E064BE"/>
    <w:rsid w:val="00E06E78"/>
    <w:rsid w:val="00E07555"/>
    <w:rsid w:val="00E16E7A"/>
    <w:rsid w:val="00E313C6"/>
    <w:rsid w:val="00E47A0A"/>
    <w:rsid w:val="00E7069D"/>
    <w:rsid w:val="00E71644"/>
    <w:rsid w:val="00E73D27"/>
    <w:rsid w:val="00EA090B"/>
    <w:rsid w:val="00EA1645"/>
    <w:rsid w:val="00EA184A"/>
    <w:rsid w:val="00EB6968"/>
    <w:rsid w:val="00EB7393"/>
    <w:rsid w:val="00EC7856"/>
    <w:rsid w:val="00EF532A"/>
    <w:rsid w:val="00EF63B1"/>
    <w:rsid w:val="00F00B75"/>
    <w:rsid w:val="00F021A2"/>
    <w:rsid w:val="00F14A6C"/>
    <w:rsid w:val="00F14C14"/>
    <w:rsid w:val="00F1700C"/>
    <w:rsid w:val="00F21D0D"/>
    <w:rsid w:val="00F23816"/>
    <w:rsid w:val="00F36F1B"/>
    <w:rsid w:val="00F50EE4"/>
    <w:rsid w:val="00F50F0C"/>
    <w:rsid w:val="00F51F93"/>
    <w:rsid w:val="00F63B8A"/>
    <w:rsid w:val="00F63F45"/>
    <w:rsid w:val="00F72C8D"/>
    <w:rsid w:val="00F74D73"/>
    <w:rsid w:val="00F8407C"/>
    <w:rsid w:val="00FA5371"/>
    <w:rsid w:val="00FB2692"/>
    <w:rsid w:val="00FC308D"/>
    <w:rsid w:val="00FD197A"/>
    <w:rsid w:val="00FE7370"/>
    <w:rsid w:val="00FF2DA1"/>
    <w:rsid w:val="00FF7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none [3204]" strokecolor="none [3204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9A"/>
    <w:pPr>
      <w:widowControl w:val="0"/>
      <w:suppressAutoHyphens/>
      <w:jc w:val="both"/>
    </w:pPr>
    <w:rPr>
      <w:rFonts w:ascii="Century Gothic" w:eastAsia="Times" w:hAnsi="Century Gothic" w:cs="Times"/>
      <w:sz w:val="24"/>
      <w:lang w:eastAsia="zh-CN"/>
    </w:rPr>
  </w:style>
  <w:style w:type="paragraph" w:styleId="Titre1">
    <w:name w:val="heading 1"/>
    <w:basedOn w:val="Normal"/>
    <w:next w:val="Normal"/>
    <w:autoRedefine/>
    <w:qFormat/>
    <w:rsid w:val="008976EC"/>
    <w:pPr>
      <w:keepNext/>
      <w:numPr>
        <w:numId w:val="17"/>
      </w:numPr>
      <w:spacing w:before="240" w:after="120"/>
      <w:jc w:val="left"/>
      <w:outlineLvl w:val="0"/>
    </w:pPr>
    <w:rPr>
      <w:b/>
      <w:bCs/>
      <w:smallCaps/>
      <w:color w:val="E36C0A" w:themeColor="accent6" w:themeShade="BF"/>
      <w:sz w:val="32"/>
      <w:u w:val="single"/>
    </w:rPr>
  </w:style>
  <w:style w:type="paragraph" w:styleId="Titre2">
    <w:name w:val="heading 2"/>
    <w:basedOn w:val="Normal"/>
    <w:next w:val="Normal"/>
    <w:qFormat/>
    <w:rsid w:val="007F7FCC"/>
    <w:pPr>
      <w:keepNext/>
      <w:numPr>
        <w:ilvl w:val="1"/>
        <w:numId w:val="8"/>
      </w:numPr>
      <w:spacing w:before="240" w:after="200"/>
      <w:outlineLvl w:val="1"/>
    </w:pPr>
    <w:rPr>
      <w:b/>
      <w:bCs/>
      <w:smallCaps/>
      <w:color w:val="FF6600"/>
      <w:sz w:val="26"/>
      <w:szCs w:val="26"/>
    </w:rPr>
  </w:style>
  <w:style w:type="paragraph" w:styleId="Titre3">
    <w:name w:val="heading 3"/>
    <w:basedOn w:val="Normal"/>
    <w:next w:val="Normal"/>
    <w:qFormat/>
    <w:rsid w:val="007F7FCC"/>
    <w:pPr>
      <w:keepNext/>
      <w:numPr>
        <w:ilvl w:val="2"/>
        <w:numId w:val="8"/>
      </w:numPr>
      <w:spacing w:before="200" w:after="100"/>
      <w:outlineLvl w:val="2"/>
    </w:pPr>
    <w:rPr>
      <w:b/>
      <w:smallCaps/>
      <w:color w:val="FF6600"/>
    </w:rPr>
  </w:style>
  <w:style w:type="paragraph" w:styleId="Titre4">
    <w:name w:val="heading 4"/>
    <w:basedOn w:val="Normal"/>
    <w:next w:val="Normal"/>
    <w:qFormat/>
    <w:rsid w:val="00CB2D9A"/>
    <w:pPr>
      <w:keepNext/>
      <w:tabs>
        <w:tab w:val="num" w:pos="864"/>
      </w:tabs>
      <w:ind w:right="-567"/>
      <w:outlineLvl w:val="3"/>
    </w:pPr>
    <w:rPr>
      <w:b/>
      <w:bCs/>
      <w:color w:val="B7C0C9"/>
    </w:rPr>
  </w:style>
  <w:style w:type="paragraph" w:styleId="Titre5">
    <w:name w:val="heading 5"/>
    <w:basedOn w:val="Normal"/>
    <w:next w:val="Normal"/>
    <w:qFormat/>
    <w:rsid w:val="00CB2D9A"/>
    <w:pPr>
      <w:keepNext/>
      <w:tabs>
        <w:tab w:val="num" w:pos="1008"/>
      </w:tabs>
      <w:ind w:left="1008" w:hanging="1008"/>
      <w:jc w:val="center"/>
      <w:outlineLvl w:val="4"/>
    </w:pPr>
    <w:rPr>
      <w:sz w:val="28"/>
    </w:rPr>
  </w:style>
  <w:style w:type="paragraph" w:styleId="Titre6">
    <w:name w:val="heading 6"/>
    <w:basedOn w:val="Normal"/>
    <w:next w:val="Normal"/>
    <w:qFormat/>
    <w:rsid w:val="00CB2D9A"/>
    <w:pPr>
      <w:keepNext/>
      <w:tabs>
        <w:tab w:val="num" w:pos="1152"/>
      </w:tabs>
      <w:ind w:right="-285"/>
      <w:jc w:val="right"/>
      <w:outlineLvl w:val="5"/>
    </w:pPr>
    <w:rPr>
      <w:rFonts w:cs="Arial"/>
      <w:sz w:val="28"/>
    </w:rPr>
  </w:style>
  <w:style w:type="paragraph" w:styleId="Titre7">
    <w:name w:val="heading 7"/>
    <w:basedOn w:val="Normal"/>
    <w:next w:val="Normal"/>
    <w:qFormat/>
    <w:rsid w:val="00CB2D9A"/>
    <w:pPr>
      <w:keepNext/>
      <w:tabs>
        <w:tab w:val="num" w:pos="1296"/>
      </w:tabs>
      <w:ind w:right="-567"/>
      <w:outlineLvl w:val="6"/>
    </w:pPr>
    <w:rPr>
      <w:rFonts w:cs="Arial"/>
      <w:b/>
      <w:bCs/>
      <w:color w:val="FF9900"/>
    </w:rPr>
  </w:style>
  <w:style w:type="paragraph" w:styleId="Titre8">
    <w:name w:val="heading 8"/>
    <w:basedOn w:val="Normal"/>
    <w:next w:val="Normal"/>
    <w:qFormat/>
    <w:rsid w:val="00CB2D9A"/>
    <w:pPr>
      <w:keepNext/>
      <w:tabs>
        <w:tab w:val="num" w:pos="1440"/>
      </w:tabs>
      <w:ind w:left="1440" w:hanging="1440"/>
      <w:outlineLvl w:val="7"/>
    </w:pPr>
    <w:rPr>
      <w:rFonts w:ascii="Times New Roman" w:eastAsia="Times New Roman" w:hAnsi="Times New Roman" w:cs="Times New Roman"/>
      <w:b/>
      <w:bCs/>
      <w:color w:val="000000"/>
      <w:sz w:val="28"/>
    </w:rPr>
  </w:style>
  <w:style w:type="paragraph" w:styleId="Titre9">
    <w:name w:val="heading 9"/>
    <w:basedOn w:val="Normal"/>
    <w:next w:val="Normal"/>
    <w:qFormat/>
    <w:rsid w:val="00CB2D9A"/>
    <w:pPr>
      <w:keepNext/>
      <w:tabs>
        <w:tab w:val="num" w:pos="1584"/>
      </w:tabs>
      <w:ind w:right="-567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CB2D9A"/>
    <w:rPr>
      <w:rFonts w:ascii="Wingdings" w:hAnsi="Wingdings" w:cs="Wingdings"/>
    </w:rPr>
  </w:style>
  <w:style w:type="character" w:customStyle="1" w:styleId="WW8Num3z0">
    <w:name w:val="WW8Num3z0"/>
    <w:rsid w:val="00CB2D9A"/>
    <w:rPr>
      <w:rFonts w:ascii="Wingdings" w:hAnsi="Wingdings" w:cs="Wingdings"/>
      <w:color w:val="FF0000"/>
      <w:sz w:val="16"/>
    </w:rPr>
  </w:style>
  <w:style w:type="character" w:customStyle="1" w:styleId="WW8Num4z0">
    <w:name w:val="WW8Num4z0"/>
    <w:rsid w:val="00CB2D9A"/>
    <w:rPr>
      <w:rFonts w:ascii="Symbol" w:hAnsi="Symbol" w:cs="Times New Roman"/>
    </w:rPr>
  </w:style>
  <w:style w:type="character" w:customStyle="1" w:styleId="WW8Num5z0">
    <w:name w:val="WW8Num5z0"/>
    <w:rsid w:val="00CB2D9A"/>
    <w:rPr>
      <w:rFonts w:ascii="Symbol" w:hAnsi="Symbol" w:cs="Symbol"/>
    </w:rPr>
  </w:style>
  <w:style w:type="character" w:customStyle="1" w:styleId="WW8Num5z1">
    <w:name w:val="WW8Num5z1"/>
    <w:rsid w:val="00CB2D9A"/>
    <w:rPr>
      <w:rFonts w:ascii="Courier New" w:hAnsi="Courier New" w:cs="Courier New"/>
    </w:rPr>
  </w:style>
  <w:style w:type="character" w:customStyle="1" w:styleId="WW8Num5z3">
    <w:name w:val="WW8Num5z3"/>
    <w:rsid w:val="00CB2D9A"/>
    <w:rPr>
      <w:rFonts w:ascii="Symbol" w:hAnsi="Symbol" w:cs="Symbol"/>
    </w:rPr>
  </w:style>
  <w:style w:type="character" w:customStyle="1" w:styleId="Absatz-Standardschriftart">
    <w:name w:val="Absatz-Standardschriftart"/>
    <w:rsid w:val="00CB2D9A"/>
  </w:style>
  <w:style w:type="character" w:customStyle="1" w:styleId="WW-Absatz-Standardschriftart">
    <w:name w:val="WW-Absatz-Standardschriftart"/>
    <w:rsid w:val="00CB2D9A"/>
  </w:style>
  <w:style w:type="character" w:customStyle="1" w:styleId="WW-Absatz-Standardschriftart1">
    <w:name w:val="WW-Absatz-Standardschriftart1"/>
    <w:rsid w:val="00CB2D9A"/>
  </w:style>
  <w:style w:type="character" w:customStyle="1" w:styleId="WW8Num6z0">
    <w:name w:val="WW8Num6z0"/>
    <w:rsid w:val="00CB2D9A"/>
    <w:rPr>
      <w:rFonts w:ascii="Symbol" w:hAnsi="Symbol" w:cs="Symbol"/>
    </w:rPr>
  </w:style>
  <w:style w:type="character" w:customStyle="1" w:styleId="WW8Num7z0">
    <w:name w:val="WW8Num7z0"/>
    <w:rsid w:val="00CB2D9A"/>
    <w:rPr>
      <w:rFonts w:ascii="Symbol" w:hAnsi="Symbol" w:cs="Symbol"/>
    </w:rPr>
  </w:style>
  <w:style w:type="character" w:customStyle="1" w:styleId="WW8Num8z0">
    <w:name w:val="WW8Num8z0"/>
    <w:rsid w:val="00CB2D9A"/>
    <w:rPr>
      <w:rFonts w:ascii="Symbol" w:hAnsi="Symbol" w:cs="Symbol"/>
    </w:rPr>
  </w:style>
  <w:style w:type="character" w:customStyle="1" w:styleId="WW8Num10z0">
    <w:name w:val="WW8Num10z0"/>
    <w:rsid w:val="00CB2D9A"/>
    <w:rPr>
      <w:rFonts w:ascii="Symbol" w:hAnsi="Symbol" w:cs="Symbol"/>
    </w:rPr>
  </w:style>
  <w:style w:type="character" w:customStyle="1" w:styleId="WW8Num11z0">
    <w:name w:val="WW8Num11z0"/>
    <w:rsid w:val="00CB2D9A"/>
    <w:rPr>
      <w:rFonts w:ascii="Wingdings" w:hAnsi="Wingdings" w:cs="Wingdings"/>
    </w:rPr>
  </w:style>
  <w:style w:type="character" w:customStyle="1" w:styleId="WW8Num12z0">
    <w:name w:val="WW8Num12z0"/>
    <w:rsid w:val="00CB2D9A"/>
    <w:rPr>
      <w:rFonts w:ascii="Monotype Sorts" w:hAnsi="Monotype Sorts" w:cs="Monotype Sorts"/>
      <w:sz w:val="18"/>
    </w:rPr>
  </w:style>
  <w:style w:type="character" w:customStyle="1" w:styleId="WW8Num14z0">
    <w:name w:val="WW8Num14z0"/>
    <w:rsid w:val="00CB2D9A"/>
    <w:rPr>
      <w:rFonts w:ascii="Wingdings" w:hAnsi="Wingdings" w:cs="Wingdings"/>
    </w:rPr>
  </w:style>
  <w:style w:type="character" w:customStyle="1" w:styleId="WW8Num15z0">
    <w:name w:val="WW8Num15z0"/>
    <w:rsid w:val="00CB2D9A"/>
    <w:rPr>
      <w:rFonts w:ascii="Wingdings" w:hAnsi="Wingdings" w:cs="Wingdings"/>
      <w:color w:val="FF0000"/>
      <w:sz w:val="16"/>
    </w:rPr>
  </w:style>
  <w:style w:type="character" w:customStyle="1" w:styleId="WW8Num17z0">
    <w:name w:val="WW8Num17z0"/>
    <w:rsid w:val="00CB2D9A"/>
    <w:rPr>
      <w:rFonts w:ascii="Wingdings" w:hAnsi="Wingdings" w:cs="Wingdings"/>
      <w:sz w:val="24"/>
    </w:rPr>
  </w:style>
  <w:style w:type="character" w:customStyle="1" w:styleId="WW8Num18z0">
    <w:name w:val="WW8Num18z0"/>
    <w:rsid w:val="00CB2D9A"/>
    <w:rPr>
      <w:rFonts w:ascii="Wingdings" w:hAnsi="Wingdings" w:cs="Wingdings"/>
      <w:sz w:val="24"/>
    </w:rPr>
  </w:style>
  <w:style w:type="character" w:customStyle="1" w:styleId="WW8Num19z0">
    <w:name w:val="WW8Num19z0"/>
    <w:rsid w:val="00CB2D9A"/>
    <w:rPr>
      <w:rFonts w:ascii="Wingdings" w:hAnsi="Wingdings" w:cs="Wingdings"/>
      <w:sz w:val="26"/>
    </w:rPr>
  </w:style>
  <w:style w:type="character" w:customStyle="1" w:styleId="WW8Num20z0">
    <w:name w:val="WW8Num20z0"/>
    <w:rsid w:val="00CB2D9A"/>
    <w:rPr>
      <w:rFonts w:ascii="Symbol" w:hAnsi="Symbol" w:cs="Symbol"/>
      <w:color w:val="auto"/>
    </w:rPr>
  </w:style>
  <w:style w:type="character" w:customStyle="1" w:styleId="WW8Num21z0">
    <w:name w:val="WW8Num21z0"/>
    <w:rsid w:val="00CB2D9A"/>
    <w:rPr>
      <w:rFonts w:ascii="Wingdings" w:hAnsi="Wingdings" w:cs="Wingdings"/>
      <w:color w:val="993366"/>
      <w:sz w:val="22"/>
      <w:szCs w:val="22"/>
    </w:rPr>
  </w:style>
  <w:style w:type="character" w:customStyle="1" w:styleId="WW8Num22z0">
    <w:name w:val="WW8Num22z0"/>
    <w:rsid w:val="00CB2D9A"/>
    <w:rPr>
      <w:rFonts w:ascii="Century Gothic" w:eastAsia="Times" w:hAnsi="Century Gothic" w:cs="Times New Roman"/>
    </w:rPr>
  </w:style>
  <w:style w:type="character" w:customStyle="1" w:styleId="WW8Num23z0">
    <w:name w:val="WW8Num23z0"/>
    <w:rsid w:val="00CB2D9A"/>
    <w:rPr>
      <w:rFonts w:ascii="Wingdings" w:hAnsi="Wingdings" w:cs="Wingdings"/>
    </w:rPr>
  </w:style>
  <w:style w:type="character" w:customStyle="1" w:styleId="WW8Num23z1">
    <w:name w:val="WW8Num23z1"/>
    <w:rsid w:val="00CB2D9A"/>
    <w:rPr>
      <w:rFonts w:ascii="Courier New" w:hAnsi="Courier New" w:cs="Courier New"/>
    </w:rPr>
  </w:style>
  <w:style w:type="character" w:customStyle="1" w:styleId="WW8Num23z3">
    <w:name w:val="WW8Num23z3"/>
    <w:rsid w:val="00CB2D9A"/>
    <w:rPr>
      <w:rFonts w:ascii="Symbol" w:hAnsi="Symbol" w:cs="Symbol"/>
    </w:rPr>
  </w:style>
  <w:style w:type="character" w:customStyle="1" w:styleId="WW8Num24z0">
    <w:name w:val="WW8Num24z0"/>
    <w:rsid w:val="00CB2D9A"/>
    <w:rPr>
      <w:rFonts w:ascii="Symbol" w:eastAsia="Times" w:hAnsi="Symbol" w:cs="Times New Roman"/>
    </w:rPr>
  </w:style>
  <w:style w:type="character" w:customStyle="1" w:styleId="WW8Num24z1">
    <w:name w:val="WW8Num24z1"/>
    <w:rsid w:val="00CB2D9A"/>
    <w:rPr>
      <w:rFonts w:ascii="Courier New" w:hAnsi="Courier New" w:cs="Courier New"/>
    </w:rPr>
  </w:style>
  <w:style w:type="character" w:customStyle="1" w:styleId="WW8Num24z3">
    <w:name w:val="WW8Num24z3"/>
    <w:rsid w:val="00CB2D9A"/>
    <w:rPr>
      <w:rFonts w:ascii="Symbol" w:hAnsi="Symbol" w:cs="Symbol"/>
    </w:rPr>
  </w:style>
  <w:style w:type="character" w:customStyle="1" w:styleId="Policepardfaut2">
    <w:name w:val="Police par défaut2"/>
    <w:rsid w:val="00CB2D9A"/>
  </w:style>
  <w:style w:type="character" w:customStyle="1" w:styleId="WW-Absatz-Standardschriftart11">
    <w:name w:val="WW-Absatz-Standardschriftart11"/>
    <w:rsid w:val="00CB2D9A"/>
  </w:style>
  <w:style w:type="character" w:customStyle="1" w:styleId="WW8Num9z0">
    <w:name w:val="WW8Num9z0"/>
    <w:rsid w:val="00CB2D9A"/>
    <w:rPr>
      <w:rFonts w:ascii="Symbol" w:hAnsi="Symbol" w:cs="Symbol"/>
    </w:rPr>
  </w:style>
  <w:style w:type="character" w:customStyle="1" w:styleId="WW8Num10z1">
    <w:name w:val="WW8Num10z1"/>
    <w:rsid w:val="00CB2D9A"/>
    <w:rPr>
      <w:rFonts w:ascii="Courier New" w:hAnsi="Courier New" w:cs="Courier New"/>
    </w:rPr>
  </w:style>
  <w:style w:type="character" w:customStyle="1" w:styleId="WW8Num10z2">
    <w:name w:val="WW8Num10z2"/>
    <w:rsid w:val="00CB2D9A"/>
    <w:rPr>
      <w:rFonts w:ascii="Wingdings" w:hAnsi="Wingdings" w:cs="Wingdings"/>
    </w:rPr>
  </w:style>
  <w:style w:type="character" w:customStyle="1" w:styleId="WW8Num14z1">
    <w:name w:val="WW8Num14z1"/>
    <w:rsid w:val="00CB2D9A"/>
    <w:rPr>
      <w:rFonts w:ascii="Courier New" w:hAnsi="Courier New" w:cs="Courier New"/>
    </w:rPr>
  </w:style>
  <w:style w:type="character" w:customStyle="1" w:styleId="WW8Num14z3">
    <w:name w:val="WW8Num14z3"/>
    <w:rsid w:val="00CB2D9A"/>
    <w:rPr>
      <w:rFonts w:ascii="Symbol" w:hAnsi="Symbol" w:cs="Symbol"/>
    </w:rPr>
  </w:style>
  <w:style w:type="character" w:customStyle="1" w:styleId="WW8Num15z1">
    <w:name w:val="WW8Num15z1"/>
    <w:rsid w:val="00CB2D9A"/>
    <w:rPr>
      <w:rFonts w:ascii="Courier New" w:hAnsi="Courier New" w:cs="Courier New"/>
    </w:rPr>
  </w:style>
  <w:style w:type="character" w:customStyle="1" w:styleId="WW8Num15z2">
    <w:name w:val="WW8Num15z2"/>
    <w:rsid w:val="00CB2D9A"/>
    <w:rPr>
      <w:rFonts w:ascii="Wingdings" w:hAnsi="Wingdings" w:cs="Wingdings"/>
    </w:rPr>
  </w:style>
  <w:style w:type="character" w:customStyle="1" w:styleId="WW8Num15z3">
    <w:name w:val="WW8Num15z3"/>
    <w:rsid w:val="00CB2D9A"/>
    <w:rPr>
      <w:rFonts w:ascii="Symbol" w:hAnsi="Symbol" w:cs="Symbol"/>
    </w:rPr>
  </w:style>
  <w:style w:type="character" w:customStyle="1" w:styleId="WW8Num19z1">
    <w:name w:val="WW8Num19z1"/>
    <w:rsid w:val="00CB2D9A"/>
    <w:rPr>
      <w:rFonts w:ascii="Courier New" w:hAnsi="Courier New" w:cs="Courier New"/>
    </w:rPr>
  </w:style>
  <w:style w:type="character" w:customStyle="1" w:styleId="WW8Num19z2">
    <w:name w:val="WW8Num19z2"/>
    <w:rsid w:val="00CB2D9A"/>
    <w:rPr>
      <w:rFonts w:ascii="Wingdings" w:hAnsi="Wingdings" w:cs="Wingdings"/>
    </w:rPr>
  </w:style>
  <w:style w:type="character" w:customStyle="1" w:styleId="WW8Num19z3">
    <w:name w:val="WW8Num19z3"/>
    <w:rsid w:val="00CB2D9A"/>
    <w:rPr>
      <w:rFonts w:ascii="Symbol" w:hAnsi="Symbol" w:cs="Symbol"/>
    </w:rPr>
  </w:style>
  <w:style w:type="character" w:customStyle="1" w:styleId="WW8Num20z1">
    <w:name w:val="WW8Num20z1"/>
    <w:rsid w:val="00CB2D9A"/>
    <w:rPr>
      <w:rFonts w:ascii="Courier New" w:hAnsi="Courier New" w:cs="Courier New"/>
    </w:rPr>
  </w:style>
  <w:style w:type="character" w:customStyle="1" w:styleId="WW8Num20z2">
    <w:name w:val="WW8Num20z2"/>
    <w:rsid w:val="00CB2D9A"/>
    <w:rPr>
      <w:rFonts w:ascii="Wingdings" w:hAnsi="Wingdings" w:cs="Wingdings"/>
    </w:rPr>
  </w:style>
  <w:style w:type="character" w:customStyle="1" w:styleId="WW8Num20z3">
    <w:name w:val="WW8Num20z3"/>
    <w:rsid w:val="00CB2D9A"/>
    <w:rPr>
      <w:rFonts w:ascii="Symbol" w:hAnsi="Symbol" w:cs="Symbol"/>
    </w:rPr>
  </w:style>
  <w:style w:type="character" w:customStyle="1" w:styleId="WW8Num21z1">
    <w:name w:val="WW8Num21z1"/>
    <w:rsid w:val="00CB2D9A"/>
    <w:rPr>
      <w:rFonts w:ascii="Courier New" w:hAnsi="Courier New" w:cs="Courier New"/>
    </w:rPr>
  </w:style>
  <w:style w:type="character" w:customStyle="1" w:styleId="WW8Num21z2">
    <w:name w:val="WW8Num21z2"/>
    <w:rsid w:val="00CB2D9A"/>
    <w:rPr>
      <w:rFonts w:ascii="Wingdings" w:hAnsi="Wingdings" w:cs="Wingdings"/>
    </w:rPr>
  </w:style>
  <w:style w:type="character" w:customStyle="1" w:styleId="WW8Num21z3">
    <w:name w:val="WW8Num21z3"/>
    <w:rsid w:val="00CB2D9A"/>
    <w:rPr>
      <w:rFonts w:ascii="Symbol" w:hAnsi="Symbol" w:cs="Symbol"/>
    </w:rPr>
  </w:style>
  <w:style w:type="character" w:customStyle="1" w:styleId="WW8Num22z1">
    <w:name w:val="WW8Num22z1"/>
    <w:rsid w:val="00CB2D9A"/>
    <w:rPr>
      <w:rFonts w:ascii="Courier New" w:hAnsi="Courier New" w:cs="Courier New"/>
    </w:rPr>
  </w:style>
  <w:style w:type="character" w:customStyle="1" w:styleId="WW8Num22z2">
    <w:name w:val="WW8Num22z2"/>
    <w:rsid w:val="00CB2D9A"/>
    <w:rPr>
      <w:rFonts w:ascii="Wingdings" w:hAnsi="Wingdings" w:cs="Wingdings"/>
    </w:rPr>
  </w:style>
  <w:style w:type="character" w:customStyle="1" w:styleId="WW8Num22z3">
    <w:name w:val="WW8Num22z3"/>
    <w:rsid w:val="00CB2D9A"/>
    <w:rPr>
      <w:rFonts w:ascii="Symbol" w:hAnsi="Symbol" w:cs="Symbol"/>
    </w:rPr>
  </w:style>
  <w:style w:type="character" w:customStyle="1" w:styleId="WW8Num24z2">
    <w:name w:val="WW8Num24z2"/>
    <w:rsid w:val="00CB2D9A"/>
    <w:rPr>
      <w:rFonts w:ascii="Wingdings" w:hAnsi="Wingdings" w:cs="Wingdings"/>
    </w:rPr>
  </w:style>
  <w:style w:type="character" w:customStyle="1" w:styleId="WW8Num25z0">
    <w:name w:val="WW8Num25z0"/>
    <w:rsid w:val="00CB2D9A"/>
    <w:rPr>
      <w:rFonts w:ascii="Wingdings" w:hAnsi="Wingdings" w:cs="Wingdings"/>
    </w:rPr>
  </w:style>
  <w:style w:type="character" w:customStyle="1" w:styleId="WW8Num25z1">
    <w:name w:val="WW8Num25z1"/>
    <w:rsid w:val="00CB2D9A"/>
    <w:rPr>
      <w:rFonts w:ascii="Courier New" w:hAnsi="Courier New" w:cs="Courier New"/>
    </w:rPr>
  </w:style>
  <w:style w:type="character" w:customStyle="1" w:styleId="WW8Num25z3">
    <w:name w:val="WW8Num25z3"/>
    <w:rsid w:val="00CB2D9A"/>
    <w:rPr>
      <w:rFonts w:ascii="Symbol" w:hAnsi="Symbol" w:cs="Symbol"/>
    </w:rPr>
  </w:style>
  <w:style w:type="character" w:customStyle="1" w:styleId="Policepardfaut1">
    <w:name w:val="Police par défaut1"/>
    <w:rsid w:val="00CB2D9A"/>
  </w:style>
  <w:style w:type="character" w:styleId="Numrodepage">
    <w:name w:val="page number"/>
    <w:basedOn w:val="Policepardfaut1"/>
    <w:rsid w:val="00CB2D9A"/>
  </w:style>
  <w:style w:type="character" w:styleId="Lienhypertexte">
    <w:name w:val="Hyperlink"/>
    <w:basedOn w:val="Policepardfaut1"/>
    <w:uiPriority w:val="99"/>
    <w:rsid w:val="00CB2D9A"/>
    <w:rPr>
      <w:color w:val="0000FF"/>
      <w:u w:val="single"/>
    </w:rPr>
  </w:style>
  <w:style w:type="character" w:styleId="Lienhypertextesuivivisit">
    <w:name w:val="FollowedHyperlink"/>
    <w:basedOn w:val="Policepardfaut1"/>
    <w:rsid w:val="00CB2D9A"/>
    <w:rPr>
      <w:color w:val="800080"/>
      <w:u w:val="single"/>
    </w:rPr>
  </w:style>
  <w:style w:type="character" w:customStyle="1" w:styleId="Caractresdenotedebasdepage">
    <w:name w:val="Caractères de note de bas de page"/>
    <w:basedOn w:val="Policepardfaut1"/>
    <w:rsid w:val="00CB2D9A"/>
    <w:rPr>
      <w:vertAlign w:val="superscript"/>
    </w:rPr>
  </w:style>
  <w:style w:type="character" w:customStyle="1" w:styleId="paraintropara1">
    <w:name w:val="para_intropara1"/>
    <w:basedOn w:val="Policepardfaut1"/>
    <w:rsid w:val="00CB2D9A"/>
    <w:rPr>
      <w:rFonts w:ascii="Arial" w:hAnsi="Arial" w:cs="Arial"/>
      <w:b/>
      <w:bCs/>
      <w:color w:val="666666"/>
      <w:sz w:val="24"/>
      <w:szCs w:val="24"/>
    </w:rPr>
  </w:style>
  <w:style w:type="character" w:styleId="Accentuation">
    <w:name w:val="Emphasis"/>
    <w:aliases w:val="Commande"/>
    <w:basedOn w:val="Policepardfaut1"/>
    <w:qFormat/>
    <w:rsid w:val="00300685"/>
    <w:rPr>
      <w:rFonts w:ascii="Courier New" w:hAnsi="Courier New"/>
      <w:b/>
      <w:iCs/>
      <w:sz w:val="18"/>
      <w:bdr w:val="none" w:sz="0" w:space="0" w:color="auto"/>
    </w:rPr>
  </w:style>
  <w:style w:type="character" w:customStyle="1" w:styleId="partie">
    <w:name w:val="partie"/>
    <w:basedOn w:val="Policepardfaut1"/>
    <w:rsid w:val="00CB2D9A"/>
    <w:rPr>
      <w:b/>
      <w:bCs/>
      <w:caps/>
    </w:rPr>
  </w:style>
  <w:style w:type="character" w:customStyle="1" w:styleId="Normal12ptCar">
    <w:name w:val="Normal + 12 pt Car"/>
    <w:basedOn w:val="Policepardfaut1"/>
    <w:rsid w:val="00CB2D9A"/>
    <w:rPr>
      <w:rFonts w:ascii="Century Gothic" w:eastAsia="Times" w:hAnsi="Century Gothic" w:cs="Century Gothic"/>
      <w:sz w:val="48"/>
      <w:szCs w:val="48"/>
      <w:lang w:val="fr-FR" w:bidi="ar-SA"/>
    </w:rPr>
  </w:style>
  <w:style w:type="character" w:styleId="lev">
    <w:name w:val="Strong"/>
    <w:aliases w:val="Path"/>
    <w:basedOn w:val="Policepardfaut1"/>
    <w:uiPriority w:val="22"/>
    <w:qFormat/>
    <w:rsid w:val="00EB6968"/>
    <w:rPr>
      <w:rFonts w:ascii="DejaVu Sans Condensed" w:hAnsi="DejaVu Sans Condensed"/>
      <w:b/>
      <w:bCs/>
      <w:i/>
    </w:rPr>
  </w:style>
  <w:style w:type="character" w:customStyle="1" w:styleId="CodageCar">
    <w:name w:val="Codage Car"/>
    <w:basedOn w:val="Policepardfaut1"/>
    <w:rsid w:val="00CB2D9A"/>
    <w:rPr>
      <w:rFonts w:ascii="Courier New" w:hAnsi="Courier New" w:cs="Courier New"/>
      <w:sz w:val="18"/>
      <w:szCs w:val="24"/>
      <w:lang w:val="en-GB" w:bidi="ar-SA"/>
    </w:rPr>
  </w:style>
  <w:style w:type="character" w:customStyle="1" w:styleId="ListingchoseCar">
    <w:name w:val="Listing_chose Car"/>
    <w:basedOn w:val="Policepardfaut1"/>
    <w:rsid w:val="00CB2D9A"/>
    <w:rPr>
      <w:rFonts w:ascii="Arial" w:hAnsi="Arial" w:cs="Arial"/>
      <w:sz w:val="24"/>
      <w:szCs w:val="24"/>
      <w:lang w:val="fr-FR" w:bidi="ar-SA"/>
    </w:rPr>
  </w:style>
  <w:style w:type="character" w:customStyle="1" w:styleId="TextedebullesCar">
    <w:name w:val="Texte de bulles Car"/>
    <w:basedOn w:val="Policepardfaut2"/>
    <w:rsid w:val="00CB2D9A"/>
    <w:rPr>
      <w:rFonts w:ascii="Tahoma" w:eastAsia="Times" w:hAnsi="Tahoma" w:cs="Tahoma"/>
      <w:sz w:val="16"/>
      <w:szCs w:val="16"/>
    </w:rPr>
  </w:style>
  <w:style w:type="character" w:customStyle="1" w:styleId="PrformatHTMLCar">
    <w:name w:val="Préformaté HTML Car"/>
    <w:basedOn w:val="Policepardfaut2"/>
    <w:uiPriority w:val="99"/>
    <w:rsid w:val="00CB2D9A"/>
    <w:rPr>
      <w:rFonts w:ascii="Courier New" w:hAnsi="Courier New" w:cs="Courier New"/>
    </w:rPr>
  </w:style>
  <w:style w:type="character" w:customStyle="1" w:styleId="Sautdindex">
    <w:name w:val="Saut d'index"/>
    <w:rsid w:val="00CB2D9A"/>
  </w:style>
  <w:style w:type="paragraph" w:customStyle="1" w:styleId="Titre20">
    <w:name w:val="Titre2"/>
    <w:basedOn w:val="Normal"/>
    <w:next w:val="Corpsdetexte"/>
    <w:rsid w:val="00CB2D9A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sdetexte">
    <w:name w:val="Body Text"/>
    <w:basedOn w:val="Normal"/>
    <w:rsid w:val="00CB2D9A"/>
    <w:pPr>
      <w:autoSpaceDE w:val="0"/>
    </w:pPr>
    <w:rPr>
      <w:rFonts w:ascii="Verdana" w:eastAsia="Times New Roman" w:hAnsi="Verdana" w:cs="Verdana"/>
      <w:sz w:val="20"/>
      <w:szCs w:val="24"/>
    </w:rPr>
  </w:style>
  <w:style w:type="paragraph" w:styleId="Liste">
    <w:name w:val="List"/>
    <w:basedOn w:val="Normal"/>
    <w:rsid w:val="00CB2D9A"/>
    <w:pPr>
      <w:ind w:left="1134" w:hanging="283"/>
    </w:pPr>
  </w:style>
  <w:style w:type="paragraph" w:styleId="Lgende">
    <w:name w:val="caption"/>
    <w:basedOn w:val="Normal"/>
    <w:rsid w:val="00CB2D9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rsid w:val="00CB2D9A"/>
    <w:pPr>
      <w:suppressLineNumbers/>
    </w:pPr>
  </w:style>
  <w:style w:type="paragraph" w:customStyle="1" w:styleId="Titre10">
    <w:name w:val="Titre1"/>
    <w:basedOn w:val="Normal"/>
    <w:next w:val="Corpsdetexte"/>
    <w:rsid w:val="00CB2D9A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gende1">
    <w:name w:val="Légende1"/>
    <w:basedOn w:val="Normal"/>
    <w:next w:val="Normal"/>
    <w:rsid w:val="00CB2D9A"/>
    <w:pPr>
      <w:jc w:val="center"/>
    </w:pPr>
    <w:rPr>
      <w:i/>
      <w:iCs/>
    </w:rPr>
  </w:style>
  <w:style w:type="paragraph" w:styleId="En-tte">
    <w:name w:val="header"/>
    <w:basedOn w:val="Normal"/>
    <w:rsid w:val="00CB2D9A"/>
  </w:style>
  <w:style w:type="paragraph" w:styleId="Pieddepage">
    <w:name w:val="footer"/>
    <w:basedOn w:val="Normal"/>
    <w:rsid w:val="00CB2D9A"/>
    <w:pPr>
      <w:ind w:left="-284"/>
      <w:jc w:val="right"/>
    </w:pPr>
    <w:rPr>
      <w:rFonts w:ascii="Arial" w:eastAsia="Times New Roman" w:hAnsi="Arial" w:cs="Arial"/>
      <w:bCs/>
      <w:color w:val="999999"/>
      <w:sz w:val="16"/>
      <w:szCs w:val="16"/>
    </w:rPr>
  </w:style>
  <w:style w:type="paragraph" w:styleId="Retraitcorpsdetexte">
    <w:name w:val="Body Text Indent"/>
    <w:basedOn w:val="Normal"/>
    <w:rsid w:val="00CB2D9A"/>
    <w:pPr>
      <w:ind w:left="142"/>
      <w:jc w:val="right"/>
    </w:pPr>
    <w:rPr>
      <w:b/>
      <w:bCs/>
      <w:color w:val="FFFFFF"/>
      <w:sz w:val="32"/>
    </w:rPr>
  </w:style>
  <w:style w:type="paragraph" w:customStyle="1" w:styleId="BodyText21">
    <w:name w:val="Body Text 21"/>
    <w:basedOn w:val="Normal"/>
    <w:rsid w:val="00CB2D9A"/>
    <w:rPr>
      <w:rFonts w:ascii="Garamond BookCondensed" w:eastAsia="Times New Roman" w:hAnsi="Garamond BookCondensed" w:cs="Garamond BookCondensed"/>
      <w:sz w:val="28"/>
    </w:rPr>
  </w:style>
  <w:style w:type="paragraph" w:customStyle="1" w:styleId="Normalcentr1">
    <w:name w:val="Normal centré1"/>
    <w:basedOn w:val="Normal"/>
    <w:rsid w:val="00CB2D9A"/>
    <w:pPr>
      <w:ind w:left="-284" w:right="-142"/>
    </w:pPr>
  </w:style>
  <w:style w:type="paragraph" w:styleId="NormalWeb">
    <w:name w:val="Normal (Web)"/>
    <w:basedOn w:val="Normal"/>
    <w:rsid w:val="00CB2D9A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paragraph" w:customStyle="1" w:styleId="Texteavectiret">
    <w:name w:val="Texte avec tiret"/>
    <w:basedOn w:val="Normal"/>
    <w:rsid w:val="00CB2D9A"/>
    <w:rPr>
      <w:rFonts w:ascii="Helvetica" w:eastAsia="Times New Roman" w:hAnsi="Helvetica" w:cs="Helvetica"/>
    </w:rPr>
  </w:style>
  <w:style w:type="paragraph" w:customStyle="1" w:styleId="Corpsdetexte21">
    <w:name w:val="Corps de texte 21"/>
    <w:basedOn w:val="Normal"/>
    <w:rsid w:val="00CB2D9A"/>
    <w:rPr>
      <w:rFonts w:ascii="Arial" w:eastAsia="Times New Roman" w:hAnsi="Arial" w:cs="Arial"/>
      <w:i/>
      <w:sz w:val="22"/>
      <w:szCs w:val="24"/>
    </w:rPr>
  </w:style>
  <w:style w:type="paragraph" w:customStyle="1" w:styleId="Corpsdetexte31">
    <w:name w:val="Corps de texte 31"/>
    <w:basedOn w:val="Normal"/>
    <w:rsid w:val="00CB2D9A"/>
    <w:rPr>
      <w:rFonts w:ascii="Arial" w:eastAsia="Times New Roman" w:hAnsi="Arial" w:cs="Arial"/>
      <w:sz w:val="22"/>
      <w:szCs w:val="24"/>
    </w:rPr>
  </w:style>
  <w:style w:type="paragraph" w:styleId="TM1">
    <w:name w:val="toc 1"/>
    <w:basedOn w:val="Normal"/>
    <w:next w:val="Normal"/>
    <w:uiPriority w:val="39"/>
    <w:rsid w:val="00CB2D9A"/>
    <w:pPr>
      <w:spacing w:before="240" w:after="120"/>
      <w:jc w:val="left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uiPriority w:val="39"/>
    <w:rsid w:val="00CB2D9A"/>
    <w:pPr>
      <w:spacing w:before="120" w:after="40"/>
      <w:jc w:val="left"/>
    </w:pPr>
    <w:rPr>
      <w:bCs/>
      <w:smallCaps/>
      <w:sz w:val="22"/>
      <w:szCs w:val="22"/>
    </w:rPr>
  </w:style>
  <w:style w:type="paragraph" w:styleId="TM3">
    <w:name w:val="toc 3"/>
    <w:basedOn w:val="Normal"/>
    <w:next w:val="Normal"/>
    <w:uiPriority w:val="39"/>
    <w:rsid w:val="00CB2D9A"/>
    <w:pPr>
      <w:spacing w:before="60" w:after="20"/>
      <w:jc w:val="left"/>
    </w:pPr>
    <w:rPr>
      <w:smallCaps/>
      <w:color w:val="000000"/>
      <w:szCs w:val="22"/>
    </w:rPr>
  </w:style>
  <w:style w:type="paragraph" w:styleId="TM4">
    <w:name w:val="toc 4"/>
    <w:basedOn w:val="Normal"/>
    <w:next w:val="Normal"/>
    <w:rsid w:val="00CB2D9A"/>
    <w:pPr>
      <w:jc w:val="left"/>
    </w:pPr>
    <w:rPr>
      <w:rFonts w:ascii="Times New Roman" w:hAnsi="Times New Roman" w:cs="Times New Roman"/>
      <w:sz w:val="22"/>
      <w:szCs w:val="22"/>
    </w:rPr>
  </w:style>
  <w:style w:type="paragraph" w:styleId="TM5">
    <w:name w:val="toc 5"/>
    <w:basedOn w:val="Normal"/>
    <w:next w:val="Normal"/>
    <w:rsid w:val="00CB2D9A"/>
    <w:pPr>
      <w:jc w:val="left"/>
    </w:pPr>
    <w:rPr>
      <w:rFonts w:ascii="Times New Roman" w:hAnsi="Times New Roman" w:cs="Times New Roman"/>
      <w:sz w:val="22"/>
      <w:szCs w:val="22"/>
    </w:rPr>
  </w:style>
  <w:style w:type="paragraph" w:styleId="TM6">
    <w:name w:val="toc 6"/>
    <w:basedOn w:val="Normal"/>
    <w:next w:val="Normal"/>
    <w:rsid w:val="00CB2D9A"/>
    <w:pPr>
      <w:jc w:val="left"/>
    </w:pPr>
    <w:rPr>
      <w:rFonts w:ascii="Times New Roman" w:hAnsi="Times New Roman" w:cs="Times New Roman"/>
      <w:sz w:val="22"/>
      <w:szCs w:val="22"/>
    </w:rPr>
  </w:style>
  <w:style w:type="paragraph" w:styleId="TM7">
    <w:name w:val="toc 7"/>
    <w:basedOn w:val="Normal"/>
    <w:next w:val="Normal"/>
    <w:rsid w:val="00CB2D9A"/>
    <w:pPr>
      <w:jc w:val="left"/>
    </w:pPr>
    <w:rPr>
      <w:rFonts w:ascii="Times New Roman" w:hAnsi="Times New Roman" w:cs="Times New Roman"/>
      <w:sz w:val="22"/>
      <w:szCs w:val="22"/>
    </w:rPr>
  </w:style>
  <w:style w:type="paragraph" w:styleId="TM8">
    <w:name w:val="toc 8"/>
    <w:basedOn w:val="Normal"/>
    <w:next w:val="Normal"/>
    <w:rsid w:val="00CB2D9A"/>
    <w:pPr>
      <w:jc w:val="left"/>
    </w:pPr>
    <w:rPr>
      <w:rFonts w:ascii="Times New Roman" w:hAnsi="Times New Roman" w:cs="Times New Roman"/>
      <w:sz w:val="22"/>
      <w:szCs w:val="22"/>
    </w:rPr>
  </w:style>
  <w:style w:type="paragraph" w:styleId="TM9">
    <w:name w:val="toc 9"/>
    <w:basedOn w:val="Normal"/>
    <w:next w:val="Normal"/>
    <w:rsid w:val="00CB2D9A"/>
    <w:pPr>
      <w:jc w:val="left"/>
    </w:pPr>
    <w:rPr>
      <w:rFonts w:ascii="Times New Roman" w:hAnsi="Times New Roman" w:cs="Times New Roman"/>
      <w:sz w:val="22"/>
      <w:szCs w:val="22"/>
    </w:rPr>
  </w:style>
  <w:style w:type="paragraph" w:customStyle="1" w:styleId="Retraitcorpsdetexte31">
    <w:name w:val="Retrait corps de texte 31"/>
    <w:basedOn w:val="Normal"/>
    <w:rsid w:val="00CB2D9A"/>
    <w:pPr>
      <w:ind w:left="1701" w:hanging="285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Retraitcorpsdetexte21">
    <w:name w:val="Retrait corps de texte 21"/>
    <w:basedOn w:val="Normal"/>
    <w:rsid w:val="00CB2D9A"/>
    <w:pPr>
      <w:ind w:left="1134"/>
    </w:pPr>
  </w:style>
  <w:style w:type="paragraph" w:customStyle="1" w:styleId="numropage">
    <w:name w:val="numÈro page"/>
    <w:basedOn w:val="Normal"/>
    <w:next w:val="Normal"/>
    <w:rsid w:val="00CB2D9A"/>
    <w:rPr>
      <w:rFonts w:ascii="Arial" w:eastAsia="Times New Roman" w:hAnsi="Arial" w:cs="Arial"/>
    </w:rPr>
  </w:style>
  <w:style w:type="paragraph" w:customStyle="1" w:styleId="xl23">
    <w:name w:val="xl23"/>
    <w:basedOn w:val="Normal"/>
    <w:rsid w:val="00CB2D9A"/>
    <w:pPr>
      <w:spacing w:before="280" w:after="280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RESUM">
    <w:name w:val="RESUM"/>
    <w:rsid w:val="00CB2D9A"/>
    <w:pPr>
      <w:widowControl w:val="0"/>
      <w:suppressAutoHyphens/>
    </w:pPr>
    <w:rPr>
      <w:rFonts w:cs="Times"/>
      <w:sz w:val="24"/>
      <w:lang w:eastAsia="zh-CN"/>
    </w:rPr>
  </w:style>
  <w:style w:type="paragraph" w:customStyle="1" w:styleId="Liste1">
    <w:name w:val="Liste 1"/>
    <w:basedOn w:val="Normal"/>
    <w:rsid w:val="00CB2D9A"/>
  </w:style>
  <w:style w:type="paragraph" w:customStyle="1" w:styleId="Normalsansretrait">
    <w:name w:val="Normal sans retrait"/>
    <w:basedOn w:val="Normal"/>
    <w:rsid w:val="00CB2D9A"/>
    <w:pPr>
      <w:spacing w:before="60" w:after="100" w:line="300" w:lineRule="exact"/>
    </w:pPr>
    <w:rPr>
      <w:rFonts w:ascii="Garamond" w:eastAsia="Times New Roman" w:hAnsi="Garamond" w:cs="Garamond"/>
    </w:rPr>
  </w:style>
  <w:style w:type="paragraph" w:customStyle="1" w:styleId="Texteencolonnes">
    <w:name w:val="Texte en colonnes"/>
    <w:rsid w:val="00CB2D9A"/>
    <w:pPr>
      <w:widowControl w:val="0"/>
      <w:suppressAutoHyphens/>
    </w:pPr>
    <w:rPr>
      <w:rFonts w:ascii="Garamond" w:hAnsi="Garamond" w:cs="Times"/>
      <w:sz w:val="24"/>
      <w:lang w:eastAsia="zh-CN"/>
    </w:rPr>
  </w:style>
  <w:style w:type="paragraph" w:customStyle="1" w:styleId="Listepuces21">
    <w:name w:val="Liste à puces 21"/>
    <w:rsid w:val="00CB2D9A"/>
    <w:pPr>
      <w:keepLines/>
      <w:widowControl w:val="0"/>
      <w:tabs>
        <w:tab w:val="left" w:pos="1985"/>
        <w:tab w:val="num" w:pos="2061"/>
      </w:tabs>
      <w:suppressAutoHyphens/>
      <w:ind w:left="2058" w:hanging="357"/>
      <w:jc w:val="both"/>
    </w:pPr>
    <w:rPr>
      <w:rFonts w:ascii="Garamond" w:hAnsi="Garamond" w:cs="Times"/>
      <w:sz w:val="24"/>
      <w:lang w:eastAsia="zh-CN"/>
    </w:rPr>
  </w:style>
  <w:style w:type="paragraph" w:customStyle="1" w:styleId="enum2">
    <w:name w:val="enum2"/>
    <w:basedOn w:val="Normal"/>
    <w:rsid w:val="00CB2D9A"/>
    <w:pPr>
      <w:spacing w:before="120"/>
    </w:pPr>
    <w:rPr>
      <w:rFonts w:ascii="Garamond" w:eastAsia="Times New Roman" w:hAnsi="Garamond" w:cs="Garamond"/>
      <w:sz w:val="28"/>
    </w:rPr>
  </w:style>
  <w:style w:type="paragraph" w:customStyle="1" w:styleId="Listenumros1">
    <w:name w:val="Liste à numéros1"/>
    <w:basedOn w:val="Normal"/>
    <w:rsid w:val="00CB2D9A"/>
    <w:rPr>
      <w:rFonts w:ascii="Times New Roman" w:eastAsia="Times New Roman" w:hAnsi="Times New Roman" w:cs="Times New Roman"/>
      <w:sz w:val="20"/>
    </w:rPr>
  </w:style>
  <w:style w:type="paragraph" w:customStyle="1" w:styleId="Listenumros21">
    <w:name w:val="Liste à numéros 21"/>
    <w:basedOn w:val="Normal"/>
    <w:rsid w:val="00CB2D9A"/>
    <w:rPr>
      <w:rFonts w:ascii="Times New Roman" w:eastAsia="Times New Roman" w:hAnsi="Times New Roman" w:cs="Times New Roman"/>
      <w:sz w:val="20"/>
    </w:rPr>
  </w:style>
  <w:style w:type="paragraph" w:customStyle="1" w:styleId="Listenumros31">
    <w:name w:val="Liste à numéros 31"/>
    <w:basedOn w:val="Normal"/>
    <w:rsid w:val="00CB2D9A"/>
    <w:rPr>
      <w:rFonts w:ascii="Times New Roman" w:eastAsia="Times New Roman" w:hAnsi="Times New Roman" w:cs="Times New Roman"/>
      <w:sz w:val="20"/>
    </w:rPr>
  </w:style>
  <w:style w:type="paragraph" w:customStyle="1" w:styleId="Listenumros41">
    <w:name w:val="Liste à numéros 41"/>
    <w:basedOn w:val="Normal"/>
    <w:rsid w:val="00CB2D9A"/>
    <w:rPr>
      <w:rFonts w:ascii="Times New Roman" w:eastAsia="Times New Roman" w:hAnsi="Times New Roman" w:cs="Times New Roman"/>
      <w:sz w:val="20"/>
    </w:rPr>
  </w:style>
  <w:style w:type="paragraph" w:customStyle="1" w:styleId="Listenumros51">
    <w:name w:val="Liste à numéros 51"/>
    <w:basedOn w:val="Normal"/>
    <w:rsid w:val="00CB2D9A"/>
    <w:rPr>
      <w:rFonts w:ascii="Times New Roman" w:eastAsia="Times New Roman" w:hAnsi="Times New Roman" w:cs="Times New Roman"/>
      <w:sz w:val="20"/>
    </w:rPr>
  </w:style>
  <w:style w:type="paragraph" w:customStyle="1" w:styleId="Listepuces31">
    <w:name w:val="Liste à puces 31"/>
    <w:basedOn w:val="Normal"/>
    <w:rsid w:val="00CB2D9A"/>
    <w:rPr>
      <w:rFonts w:ascii="Times New Roman" w:eastAsia="Times New Roman" w:hAnsi="Times New Roman" w:cs="Times New Roman"/>
      <w:sz w:val="20"/>
    </w:rPr>
  </w:style>
  <w:style w:type="paragraph" w:customStyle="1" w:styleId="Listepuces41">
    <w:name w:val="Liste à puces 41"/>
    <w:basedOn w:val="Normal"/>
    <w:rsid w:val="00CB2D9A"/>
    <w:rPr>
      <w:rFonts w:ascii="Times New Roman" w:eastAsia="Times New Roman" w:hAnsi="Times New Roman" w:cs="Times New Roman"/>
      <w:sz w:val="20"/>
    </w:rPr>
  </w:style>
  <w:style w:type="paragraph" w:customStyle="1" w:styleId="Listepuces51">
    <w:name w:val="Liste à puces 51"/>
    <w:basedOn w:val="Normal"/>
    <w:rsid w:val="00CB2D9A"/>
    <w:rPr>
      <w:rFonts w:ascii="Times New Roman" w:eastAsia="Times New Roman" w:hAnsi="Times New Roman" w:cs="Times New Roman"/>
      <w:sz w:val="20"/>
    </w:rPr>
  </w:style>
  <w:style w:type="paragraph" w:customStyle="1" w:styleId="TITRE21">
    <w:name w:val="TITRE2"/>
    <w:basedOn w:val="Normal"/>
    <w:rsid w:val="00CB2D9A"/>
    <w:pPr>
      <w:spacing w:before="120"/>
    </w:pPr>
    <w:rPr>
      <w:rFonts w:ascii="Arial" w:eastAsia="Times New Roman" w:hAnsi="Arial" w:cs="Arial"/>
      <w:b/>
    </w:rPr>
  </w:style>
  <w:style w:type="paragraph" w:styleId="Listepuces">
    <w:name w:val="List Bullet"/>
    <w:basedOn w:val="Normal"/>
    <w:rsid w:val="00CB2D9A"/>
    <w:pPr>
      <w:spacing w:line="280" w:lineRule="atLeast"/>
      <w:ind w:left="1208" w:hanging="357"/>
    </w:pPr>
    <w:rPr>
      <w:rFonts w:ascii="Arial" w:eastAsia="Times New Roman" w:hAnsi="Arial" w:cs="Arial"/>
      <w:szCs w:val="24"/>
    </w:rPr>
  </w:style>
  <w:style w:type="paragraph" w:customStyle="1" w:styleId="xl24">
    <w:name w:val="xl24"/>
    <w:basedOn w:val="Normal"/>
    <w:rsid w:val="00CB2D9A"/>
    <w:pPr>
      <w:spacing w:before="280" w:after="280"/>
    </w:pPr>
    <w:rPr>
      <w:rFonts w:eastAsia="Arial Unicode MS" w:cs="Arial Unicode MS"/>
      <w:sz w:val="18"/>
      <w:szCs w:val="18"/>
    </w:rPr>
  </w:style>
  <w:style w:type="paragraph" w:customStyle="1" w:styleId="xl25">
    <w:name w:val="xl25"/>
    <w:basedOn w:val="Normal"/>
    <w:rsid w:val="00CB2D9A"/>
    <w:pPr>
      <w:spacing w:before="280" w:after="280"/>
      <w:jc w:val="center"/>
    </w:pPr>
    <w:rPr>
      <w:rFonts w:eastAsia="Arial Unicode MS" w:cs="Arial Unicode MS"/>
      <w:sz w:val="18"/>
      <w:szCs w:val="18"/>
    </w:rPr>
  </w:style>
  <w:style w:type="paragraph" w:customStyle="1" w:styleId="xl26">
    <w:name w:val="xl26"/>
    <w:basedOn w:val="Normal"/>
    <w:rsid w:val="00CB2D9A"/>
    <w:pPr>
      <w:spacing w:before="280" w:after="280"/>
      <w:jc w:val="center"/>
    </w:pPr>
    <w:rPr>
      <w:rFonts w:eastAsia="Arial Unicode MS" w:cs="Arial Unicode MS"/>
      <w:sz w:val="18"/>
      <w:szCs w:val="18"/>
    </w:rPr>
  </w:style>
  <w:style w:type="paragraph" w:customStyle="1" w:styleId="xl27">
    <w:name w:val="xl27"/>
    <w:basedOn w:val="Normal"/>
    <w:rsid w:val="00CB2D9A"/>
    <w:pPr>
      <w:spacing w:before="280" w:after="280"/>
      <w:jc w:val="center"/>
    </w:pPr>
    <w:rPr>
      <w:rFonts w:eastAsia="Arial Unicode MS" w:cs="Arial Unicode MS"/>
      <w:b/>
      <w:bCs/>
      <w:sz w:val="18"/>
      <w:szCs w:val="18"/>
    </w:rPr>
  </w:style>
  <w:style w:type="paragraph" w:customStyle="1" w:styleId="xl28">
    <w:name w:val="xl28"/>
    <w:basedOn w:val="Normal"/>
    <w:rsid w:val="00CB2D9A"/>
    <w:pPr>
      <w:spacing w:before="280" w:after="280"/>
      <w:jc w:val="center"/>
    </w:pPr>
    <w:rPr>
      <w:rFonts w:eastAsia="Arial Unicode MS" w:cs="Arial Unicode MS"/>
      <w:color w:val="000000"/>
      <w:sz w:val="18"/>
      <w:szCs w:val="18"/>
    </w:rPr>
  </w:style>
  <w:style w:type="paragraph" w:customStyle="1" w:styleId="xl29">
    <w:name w:val="xl29"/>
    <w:basedOn w:val="Normal"/>
    <w:rsid w:val="00CB2D9A"/>
    <w:pPr>
      <w:spacing w:before="280" w:after="280"/>
    </w:pPr>
    <w:rPr>
      <w:rFonts w:eastAsia="Arial Unicode MS" w:cs="Arial Unicode MS"/>
      <w:sz w:val="18"/>
      <w:szCs w:val="18"/>
    </w:rPr>
  </w:style>
  <w:style w:type="paragraph" w:customStyle="1" w:styleId="xl30">
    <w:name w:val="xl30"/>
    <w:basedOn w:val="Normal"/>
    <w:rsid w:val="00CB2D9A"/>
    <w:pPr>
      <w:spacing w:before="280" w:after="280"/>
      <w:jc w:val="center"/>
    </w:pPr>
    <w:rPr>
      <w:rFonts w:eastAsia="Arial Unicode MS" w:cs="Arial Unicode MS"/>
      <w:sz w:val="18"/>
      <w:szCs w:val="18"/>
    </w:rPr>
  </w:style>
  <w:style w:type="paragraph" w:customStyle="1" w:styleId="xl31">
    <w:name w:val="xl31"/>
    <w:basedOn w:val="Normal"/>
    <w:rsid w:val="00CB2D9A"/>
    <w:pPr>
      <w:spacing w:before="280" w:after="280"/>
      <w:jc w:val="center"/>
    </w:pPr>
    <w:rPr>
      <w:rFonts w:eastAsia="Arial Unicode MS" w:cs="Arial Unicode MS"/>
      <w:sz w:val="18"/>
      <w:szCs w:val="18"/>
    </w:rPr>
  </w:style>
  <w:style w:type="paragraph" w:customStyle="1" w:styleId="xl32">
    <w:name w:val="xl32"/>
    <w:basedOn w:val="Normal"/>
    <w:rsid w:val="00CB2D9A"/>
    <w:pPr>
      <w:shd w:val="clear" w:color="auto" w:fill="FF9900"/>
      <w:spacing w:before="280" w:after="280"/>
    </w:pPr>
    <w:rPr>
      <w:rFonts w:eastAsia="Arial Unicode MS" w:cs="Arial Unicode MS"/>
      <w:b/>
      <w:bCs/>
      <w:color w:val="FFFFFF"/>
      <w:sz w:val="18"/>
      <w:szCs w:val="18"/>
    </w:rPr>
  </w:style>
  <w:style w:type="paragraph" w:customStyle="1" w:styleId="xl33">
    <w:name w:val="xl33"/>
    <w:basedOn w:val="Normal"/>
    <w:rsid w:val="00CB2D9A"/>
    <w:pPr>
      <w:shd w:val="clear" w:color="auto" w:fill="FFFFFF"/>
      <w:spacing w:before="280" w:after="280"/>
    </w:pPr>
    <w:rPr>
      <w:rFonts w:eastAsia="Arial Unicode MS" w:cs="Arial Unicode MS"/>
      <w:color w:val="FF9900"/>
      <w:sz w:val="18"/>
      <w:szCs w:val="18"/>
    </w:rPr>
  </w:style>
  <w:style w:type="paragraph" w:customStyle="1" w:styleId="xl34">
    <w:name w:val="xl34"/>
    <w:basedOn w:val="Normal"/>
    <w:rsid w:val="00CB2D9A"/>
    <w:pPr>
      <w:shd w:val="clear" w:color="auto" w:fill="FFFFFF"/>
      <w:spacing w:before="280" w:after="280"/>
      <w:jc w:val="center"/>
    </w:pPr>
    <w:rPr>
      <w:rFonts w:eastAsia="Arial Unicode MS" w:cs="Arial Unicode MS"/>
      <w:b/>
      <w:bCs/>
      <w:sz w:val="18"/>
      <w:szCs w:val="18"/>
    </w:rPr>
  </w:style>
  <w:style w:type="paragraph" w:customStyle="1" w:styleId="xl35">
    <w:name w:val="xl35"/>
    <w:basedOn w:val="Normal"/>
    <w:rsid w:val="00CB2D9A"/>
    <w:pPr>
      <w:shd w:val="clear" w:color="auto" w:fill="FFFFFF"/>
      <w:spacing w:before="280" w:after="280"/>
      <w:jc w:val="center"/>
    </w:pPr>
    <w:rPr>
      <w:rFonts w:eastAsia="Arial Unicode MS" w:cs="Arial Unicode MS"/>
      <w:b/>
      <w:bCs/>
      <w:color w:val="FF9900"/>
      <w:sz w:val="18"/>
      <w:szCs w:val="18"/>
    </w:rPr>
  </w:style>
  <w:style w:type="paragraph" w:customStyle="1" w:styleId="xl36">
    <w:name w:val="xl36"/>
    <w:basedOn w:val="Normal"/>
    <w:rsid w:val="00CB2D9A"/>
    <w:pPr>
      <w:spacing w:before="280" w:after="280"/>
      <w:jc w:val="center"/>
    </w:pPr>
    <w:rPr>
      <w:rFonts w:eastAsia="Arial Unicode MS" w:cs="Arial Unicode MS"/>
      <w:sz w:val="18"/>
      <w:szCs w:val="18"/>
    </w:rPr>
  </w:style>
  <w:style w:type="paragraph" w:customStyle="1" w:styleId="xl37">
    <w:name w:val="xl37"/>
    <w:basedOn w:val="Normal"/>
    <w:rsid w:val="00CB2D9A"/>
    <w:pPr>
      <w:shd w:val="clear" w:color="auto" w:fill="FFFFFF"/>
      <w:spacing w:before="280" w:after="280"/>
      <w:jc w:val="right"/>
    </w:pPr>
    <w:rPr>
      <w:rFonts w:eastAsia="Arial Unicode MS" w:cs="Arial Unicode MS"/>
      <w:b/>
      <w:bCs/>
      <w:color w:val="FF9900"/>
      <w:sz w:val="18"/>
      <w:szCs w:val="18"/>
    </w:rPr>
  </w:style>
  <w:style w:type="paragraph" w:customStyle="1" w:styleId="xl38">
    <w:name w:val="xl38"/>
    <w:basedOn w:val="Normal"/>
    <w:rsid w:val="00CB2D9A"/>
    <w:pPr>
      <w:spacing w:before="280" w:after="280"/>
      <w:jc w:val="right"/>
    </w:pPr>
    <w:rPr>
      <w:rFonts w:eastAsia="Arial Unicode MS" w:cs="Arial Unicode MS"/>
      <w:sz w:val="18"/>
      <w:szCs w:val="18"/>
    </w:rPr>
  </w:style>
  <w:style w:type="paragraph" w:customStyle="1" w:styleId="xl39">
    <w:name w:val="xl39"/>
    <w:basedOn w:val="Normal"/>
    <w:rsid w:val="00CB2D9A"/>
    <w:pPr>
      <w:spacing w:before="280" w:after="280"/>
    </w:pPr>
    <w:rPr>
      <w:rFonts w:ascii="Arial" w:eastAsia="Arial Unicode MS" w:hAnsi="Arial" w:cs="Arial"/>
      <w:b/>
      <w:bCs/>
      <w:color w:val="FFFFFF"/>
      <w:szCs w:val="24"/>
    </w:rPr>
  </w:style>
  <w:style w:type="paragraph" w:customStyle="1" w:styleId="xl40">
    <w:name w:val="xl40"/>
    <w:basedOn w:val="Normal"/>
    <w:rsid w:val="00CB2D9A"/>
    <w:pPr>
      <w:spacing w:before="280" w:after="280"/>
    </w:pPr>
    <w:rPr>
      <w:rFonts w:eastAsia="Arial Unicode MS" w:cs="Arial Unicode MS"/>
      <w:sz w:val="18"/>
      <w:szCs w:val="18"/>
    </w:rPr>
  </w:style>
  <w:style w:type="paragraph" w:customStyle="1" w:styleId="xl41">
    <w:name w:val="xl41"/>
    <w:basedOn w:val="Normal"/>
    <w:rsid w:val="00CB2D9A"/>
    <w:pPr>
      <w:spacing w:before="280" w:after="280"/>
    </w:pPr>
    <w:rPr>
      <w:rFonts w:eastAsia="Arial Unicode MS" w:cs="Arial Unicode MS"/>
      <w:sz w:val="18"/>
      <w:szCs w:val="18"/>
    </w:rPr>
  </w:style>
  <w:style w:type="paragraph" w:customStyle="1" w:styleId="xl42">
    <w:name w:val="xl42"/>
    <w:basedOn w:val="Normal"/>
    <w:rsid w:val="00CB2D9A"/>
    <w:pPr>
      <w:spacing w:before="280" w:after="280"/>
    </w:pPr>
    <w:rPr>
      <w:rFonts w:eastAsia="Arial Unicode MS" w:cs="Arial Unicode MS"/>
      <w:sz w:val="18"/>
      <w:szCs w:val="18"/>
    </w:rPr>
  </w:style>
  <w:style w:type="paragraph" w:customStyle="1" w:styleId="xl43">
    <w:name w:val="xl43"/>
    <w:basedOn w:val="Normal"/>
    <w:rsid w:val="00CB2D9A"/>
    <w:pPr>
      <w:spacing w:before="280" w:after="280"/>
      <w:jc w:val="center"/>
      <w:textAlignment w:val="center"/>
    </w:pPr>
    <w:rPr>
      <w:rFonts w:eastAsia="Arial Unicode MS" w:cs="Arial Unicode MS"/>
      <w:b/>
      <w:bCs/>
      <w:sz w:val="18"/>
      <w:szCs w:val="18"/>
    </w:rPr>
  </w:style>
  <w:style w:type="paragraph" w:customStyle="1" w:styleId="xl44">
    <w:name w:val="xl44"/>
    <w:basedOn w:val="Normal"/>
    <w:rsid w:val="00CB2D9A"/>
    <w:pPr>
      <w:spacing w:before="280" w:after="280"/>
      <w:jc w:val="center"/>
    </w:pPr>
    <w:rPr>
      <w:rFonts w:eastAsia="Arial Unicode MS" w:cs="Arial Unicode MS"/>
      <w:sz w:val="18"/>
      <w:szCs w:val="18"/>
    </w:rPr>
  </w:style>
  <w:style w:type="paragraph" w:customStyle="1" w:styleId="xl45">
    <w:name w:val="xl45"/>
    <w:basedOn w:val="Normal"/>
    <w:rsid w:val="00CB2D9A"/>
    <w:pPr>
      <w:spacing w:before="280" w:after="280"/>
      <w:jc w:val="center"/>
    </w:pPr>
    <w:rPr>
      <w:rFonts w:eastAsia="Arial Unicode MS" w:cs="Arial Unicode MS"/>
      <w:b/>
      <w:bCs/>
      <w:sz w:val="18"/>
      <w:szCs w:val="18"/>
    </w:rPr>
  </w:style>
  <w:style w:type="paragraph" w:customStyle="1" w:styleId="xl46">
    <w:name w:val="xl46"/>
    <w:basedOn w:val="Normal"/>
    <w:rsid w:val="00CB2D9A"/>
    <w:pPr>
      <w:shd w:val="clear" w:color="auto" w:fill="FFFFFF"/>
      <w:spacing w:before="280" w:after="280"/>
    </w:pPr>
    <w:rPr>
      <w:rFonts w:eastAsia="Arial Unicode MS" w:cs="Arial Unicode MS"/>
      <w:color w:val="FF9900"/>
      <w:sz w:val="18"/>
      <w:szCs w:val="18"/>
    </w:rPr>
  </w:style>
  <w:style w:type="paragraph" w:customStyle="1" w:styleId="xl47">
    <w:name w:val="xl47"/>
    <w:basedOn w:val="Normal"/>
    <w:rsid w:val="00CB2D9A"/>
    <w:pPr>
      <w:shd w:val="clear" w:color="auto" w:fill="FFFFFF"/>
      <w:spacing w:before="280" w:after="280"/>
    </w:pPr>
    <w:rPr>
      <w:rFonts w:eastAsia="Arial Unicode MS" w:cs="Arial Unicode MS"/>
      <w:color w:val="FF9900"/>
      <w:sz w:val="18"/>
      <w:szCs w:val="18"/>
    </w:rPr>
  </w:style>
  <w:style w:type="paragraph" w:customStyle="1" w:styleId="xl48">
    <w:name w:val="xl48"/>
    <w:basedOn w:val="Normal"/>
    <w:rsid w:val="00CB2D9A"/>
    <w:pPr>
      <w:spacing w:before="280" w:after="280"/>
      <w:jc w:val="center"/>
      <w:textAlignment w:val="center"/>
    </w:pPr>
    <w:rPr>
      <w:rFonts w:eastAsia="Arial Unicode MS" w:cs="Arial Unicode MS"/>
      <w:sz w:val="18"/>
      <w:szCs w:val="18"/>
    </w:rPr>
  </w:style>
  <w:style w:type="paragraph" w:customStyle="1" w:styleId="xl49">
    <w:name w:val="xl49"/>
    <w:basedOn w:val="Normal"/>
    <w:rsid w:val="00CB2D9A"/>
    <w:pPr>
      <w:spacing w:before="280" w:after="280"/>
      <w:jc w:val="center"/>
      <w:textAlignment w:val="center"/>
    </w:pPr>
    <w:rPr>
      <w:rFonts w:eastAsia="Arial Unicode MS" w:cs="Arial Unicode MS"/>
      <w:color w:val="000000"/>
      <w:sz w:val="18"/>
      <w:szCs w:val="18"/>
    </w:rPr>
  </w:style>
  <w:style w:type="paragraph" w:customStyle="1" w:styleId="xl50">
    <w:name w:val="xl50"/>
    <w:basedOn w:val="Normal"/>
    <w:rsid w:val="00CB2D9A"/>
    <w:pPr>
      <w:spacing w:before="280" w:after="280"/>
      <w:jc w:val="center"/>
      <w:textAlignment w:val="center"/>
    </w:pPr>
    <w:rPr>
      <w:rFonts w:eastAsia="Arial Unicode MS" w:cs="Arial Unicode MS"/>
      <w:sz w:val="18"/>
      <w:szCs w:val="18"/>
    </w:rPr>
  </w:style>
  <w:style w:type="paragraph" w:customStyle="1" w:styleId="xl51">
    <w:name w:val="xl51"/>
    <w:basedOn w:val="Normal"/>
    <w:rsid w:val="00CB2D9A"/>
    <w:pPr>
      <w:spacing w:before="280" w:after="280"/>
      <w:jc w:val="center"/>
      <w:textAlignment w:val="center"/>
    </w:pPr>
    <w:rPr>
      <w:rFonts w:eastAsia="Arial Unicode MS" w:cs="Arial Unicode MS"/>
      <w:b/>
      <w:bCs/>
      <w:sz w:val="18"/>
      <w:szCs w:val="18"/>
    </w:rPr>
  </w:style>
  <w:style w:type="paragraph" w:customStyle="1" w:styleId="xl52">
    <w:name w:val="xl52"/>
    <w:basedOn w:val="Normal"/>
    <w:rsid w:val="00CB2D9A"/>
    <w:pPr>
      <w:shd w:val="clear" w:color="auto" w:fill="FFFFFF"/>
      <w:spacing w:before="280" w:after="280"/>
    </w:pPr>
    <w:rPr>
      <w:rFonts w:eastAsia="Arial Unicode MS" w:cs="Arial Unicode MS"/>
      <w:b/>
      <w:bCs/>
      <w:color w:val="FF9900"/>
      <w:sz w:val="18"/>
      <w:szCs w:val="18"/>
    </w:rPr>
  </w:style>
  <w:style w:type="paragraph" w:customStyle="1" w:styleId="xl53">
    <w:name w:val="xl53"/>
    <w:basedOn w:val="Normal"/>
    <w:rsid w:val="00CB2D9A"/>
    <w:pPr>
      <w:shd w:val="clear" w:color="auto" w:fill="FFFFFF"/>
      <w:spacing w:before="280" w:after="280"/>
    </w:pPr>
    <w:rPr>
      <w:rFonts w:eastAsia="Arial Unicode MS" w:cs="Arial Unicode MS"/>
      <w:b/>
      <w:bCs/>
      <w:color w:val="FF9900"/>
      <w:sz w:val="18"/>
      <w:szCs w:val="18"/>
    </w:rPr>
  </w:style>
  <w:style w:type="paragraph" w:customStyle="1" w:styleId="xl54">
    <w:name w:val="xl54"/>
    <w:basedOn w:val="Normal"/>
    <w:rsid w:val="00CB2D9A"/>
    <w:pPr>
      <w:shd w:val="clear" w:color="auto" w:fill="FF9900"/>
      <w:spacing w:before="280" w:after="280"/>
      <w:jc w:val="center"/>
      <w:textAlignment w:val="center"/>
    </w:pPr>
    <w:rPr>
      <w:rFonts w:eastAsia="Arial Unicode MS" w:cs="Arial Unicode MS"/>
      <w:b/>
      <w:bCs/>
      <w:color w:val="FFFFFF"/>
      <w:szCs w:val="24"/>
    </w:rPr>
  </w:style>
  <w:style w:type="paragraph" w:customStyle="1" w:styleId="xl55">
    <w:name w:val="xl55"/>
    <w:basedOn w:val="Normal"/>
    <w:rsid w:val="00CB2D9A"/>
    <w:pPr>
      <w:shd w:val="clear" w:color="auto" w:fill="FF9900"/>
      <w:spacing w:before="280" w:after="280"/>
      <w:jc w:val="center"/>
      <w:textAlignment w:val="center"/>
    </w:pPr>
    <w:rPr>
      <w:rFonts w:eastAsia="Arial Unicode MS" w:cs="Arial Unicode MS"/>
      <w:b/>
      <w:bCs/>
      <w:color w:val="FFFFFF"/>
      <w:szCs w:val="24"/>
    </w:rPr>
  </w:style>
  <w:style w:type="paragraph" w:customStyle="1" w:styleId="xl56">
    <w:name w:val="xl56"/>
    <w:basedOn w:val="Normal"/>
    <w:rsid w:val="00CB2D9A"/>
    <w:pPr>
      <w:shd w:val="clear" w:color="auto" w:fill="FF9900"/>
      <w:spacing w:before="280" w:after="280"/>
      <w:jc w:val="center"/>
      <w:textAlignment w:val="center"/>
    </w:pPr>
    <w:rPr>
      <w:rFonts w:eastAsia="Arial Unicode MS" w:cs="Arial Unicode MS"/>
      <w:b/>
      <w:bCs/>
      <w:color w:val="FFFFFF"/>
      <w:szCs w:val="24"/>
    </w:rPr>
  </w:style>
  <w:style w:type="paragraph" w:customStyle="1" w:styleId="xl57">
    <w:name w:val="xl57"/>
    <w:basedOn w:val="Normal"/>
    <w:rsid w:val="00CB2D9A"/>
    <w:pPr>
      <w:shd w:val="clear" w:color="auto" w:fill="FF9900"/>
      <w:spacing w:before="280" w:after="280"/>
      <w:jc w:val="center"/>
      <w:textAlignment w:val="center"/>
    </w:pPr>
    <w:rPr>
      <w:rFonts w:eastAsia="Arial Unicode MS" w:cs="Arial Unicode MS"/>
      <w:b/>
      <w:bCs/>
      <w:color w:val="FFFFFF"/>
      <w:szCs w:val="24"/>
    </w:rPr>
  </w:style>
  <w:style w:type="paragraph" w:customStyle="1" w:styleId="xl58">
    <w:name w:val="xl58"/>
    <w:basedOn w:val="Normal"/>
    <w:rsid w:val="00CB2D9A"/>
    <w:pPr>
      <w:shd w:val="clear" w:color="auto" w:fill="FF9900"/>
      <w:spacing w:before="280" w:after="280"/>
      <w:jc w:val="center"/>
      <w:textAlignment w:val="center"/>
    </w:pPr>
    <w:rPr>
      <w:rFonts w:eastAsia="Arial Unicode MS" w:cs="Arial Unicode MS"/>
      <w:b/>
      <w:bCs/>
      <w:color w:val="FFFFFF"/>
      <w:szCs w:val="24"/>
    </w:rPr>
  </w:style>
  <w:style w:type="paragraph" w:customStyle="1" w:styleId="xl59">
    <w:name w:val="xl59"/>
    <w:basedOn w:val="Normal"/>
    <w:rsid w:val="00CB2D9A"/>
    <w:pPr>
      <w:shd w:val="clear" w:color="auto" w:fill="FF9900"/>
      <w:spacing w:before="280" w:after="280"/>
      <w:jc w:val="center"/>
      <w:textAlignment w:val="center"/>
    </w:pPr>
    <w:rPr>
      <w:rFonts w:eastAsia="Arial Unicode MS" w:cs="Arial Unicode MS"/>
      <w:b/>
      <w:bCs/>
      <w:color w:val="FFFFFF"/>
      <w:szCs w:val="24"/>
    </w:rPr>
  </w:style>
  <w:style w:type="paragraph" w:customStyle="1" w:styleId="xl60">
    <w:name w:val="xl60"/>
    <w:basedOn w:val="Normal"/>
    <w:rsid w:val="00CB2D9A"/>
    <w:pPr>
      <w:shd w:val="clear" w:color="auto" w:fill="FF9900"/>
      <w:spacing w:before="280" w:after="280"/>
    </w:pPr>
    <w:rPr>
      <w:rFonts w:eastAsia="Arial Unicode MS" w:cs="Arial Unicode MS"/>
      <w:b/>
      <w:bCs/>
      <w:color w:val="FFFFFF"/>
      <w:szCs w:val="24"/>
    </w:rPr>
  </w:style>
  <w:style w:type="paragraph" w:customStyle="1" w:styleId="xl61">
    <w:name w:val="xl61"/>
    <w:basedOn w:val="Normal"/>
    <w:rsid w:val="00CB2D9A"/>
    <w:pPr>
      <w:shd w:val="clear" w:color="auto" w:fill="FF9900"/>
      <w:spacing w:before="280" w:after="280"/>
    </w:pPr>
    <w:rPr>
      <w:rFonts w:eastAsia="Arial Unicode MS" w:cs="Arial Unicode MS"/>
      <w:b/>
      <w:bCs/>
      <w:color w:val="FFFFFF"/>
      <w:szCs w:val="24"/>
    </w:rPr>
  </w:style>
  <w:style w:type="paragraph" w:customStyle="1" w:styleId="xl62">
    <w:name w:val="xl62"/>
    <w:basedOn w:val="Normal"/>
    <w:rsid w:val="00CB2D9A"/>
    <w:pPr>
      <w:shd w:val="clear" w:color="auto" w:fill="FF9900"/>
      <w:spacing w:before="280" w:after="280"/>
      <w:jc w:val="right"/>
    </w:pPr>
    <w:rPr>
      <w:rFonts w:eastAsia="Arial Unicode MS" w:cs="Arial Unicode MS"/>
      <w:b/>
      <w:bCs/>
      <w:color w:val="FFFFFF"/>
      <w:szCs w:val="24"/>
    </w:rPr>
  </w:style>
  <w:style w:type="paragraph" w:customStyle="1" w:styleId="xl63">
    <w:name w:val="xl63"/>
    <w:basedOn w:val="Normal"/>
    <w:rsid w:val="00CB2D9A"/>
    <w:pPr>
      <w:shd w:val="clear" w:color="auto" w:fill="FF9900"/>
      <w:spacing w:before="280" w:after="280"/>
      <w:jc w:val="right"/>
    </w:pPr>
    <w:rPr>
      <w:rFonts w:ascii="Verdana" w:eastAsia="Arial Unicode MS" w:hAnsi="Verdana" w:cs="Arial Unicode MS"/>
      <w:b/>
      <w:bCs/>
      <w:color w:val="FFFFFF"/>
      <w:szCs w:val="24"/>
    </w:rPr>
  </w:style>
  <w:style w:type="paragraph" w:customStyle="1" w:styleId="xl64">
    <w:name w:val="xl64"/>
    <w:basedOn w:val="Normal"/>
    <w:rsid w:val="00CB2D9A"/>
    <w:pPr>
      <w:shd w:val="clear" w:color="auto" w:fill="FF9900"/>
      <w:spacing w:before="280" w:after="280"/>
      <w:jc w:val="center"/>
      <w:textAlignment w:val="center"/>
    </w:pPr>
    <w:rPr>
      <w:rFonts w:eastAsia="Arial Unicode MS" w:cs="Arial Unicode MS"/>
      <w:b/>
      <w:bCs/>
      <w:color w:val="FFFFFF"/>
      <w:szCs w:val="24"/>
    </w:rPr>
  </w:style>
  <w:style w:type="paragraph" w:customStyle="1" w:styleId="xl65">
    <w:name w:val="xl65"/>
    <w:basedOn w:val="Normal"/>
    <w:rsid w:val="00CB2D9A"/>
    <w:pPr>
      <w:shd w:val="clear" w:color="auto" w:fill="FF9900"/>
      <w:spacing w:before="280" w:after="280"/>
      <w:jc w:val="center"/>
      <w:textAlignment w:val="center"/>
    </w:pPr>
    <w:rPr>
      <w:rFonts w:eastAsia="Arial Unicode MS" w:cs="Arial Unicode MS"/>
      <w:b/>
      <w:bCs/>
      <w:color w:val="FFFFFF"/>
      <w:szCs w:val="24"/>
    </w:rPr>
  </w:style>
  <w:style w:type="paragraph" w:customStyle="1" w:styleId="xl66">
    <w:name w:val="xl66"/>
    <w:basedOn w:val="Normal"/>
    <w:rsid w:val="00CB2D9A"/>
    <w:pPr>
      <w:shd w:val="clear" w:color="auto" w:fill="FF9900"/>
      <w:spacing w:before="280" w:after="280"/>
      <w:jc w:val="center"/>
      <w:textAlignment w:val="center"/>
    </w:pPr>
    <w:rPr>
      <w:rFonts w:eastAsia="Arial Unicode MS" w:cs="Arial Unicode MS"/>
      <w:b/>
      <w:bCs/>
      <w:color w:val="FFFFFF"/>
      <w:szCs w:val="24"/>
    </w:rPr>
  </w:style>
  <w:style w:type="paragraph" w:customStyle="1" w:styleId="xl67">
    <w:name w:val="xl67"/>
    <w:basedOn w:val="Normal"/>
    <w:rsid w:val="00CB2D9A"/>
    <w:pPr>
      <w:shd w:val="clear" w:color="auto" w:fill="FFFFFF"/>
      <w:spacing w:before="280" w:after="280"/>
    </w:pPr>
    <w:rPr>
      <w:rFonts w:eastAsia="Arial Unicode MS" w:cs="Arial Unicode MS"/>
      <w:color w:val="FF9900"/>
      <w:sz w:val="18"/>
      <w:szCs w:val="18"/>
    </w:rPr>
  </w:style>
  <w:style w:type="paragraph" w:customStyle="1" w:styleId="xl68">
    <w:name w:val="xl68"/>
    <w:basedOn w:val="Normal"/>
    <w:rsid w:val="00CB2D9A"/>
    <w:pPr>
      <w:spacing w:before="280" w:after="280"/>
    </w:pPr>
    <w:rPr>
      <w:rFonts w:eastAsia="Arial Unicode MS" w:cs="Arial Unicode MS"/>
      <w:szCs w:val="24"/>
    </w:rPr>
  </w:style>
  <w:style w:type="paragraph" w:customStyle="1" w:styleId="xl69">
    <w:name w:val="xl69"/>
    <w:basedOn w:val="Normal"/>
    <w:rsid w:val="00CB2D9A"/>
    <w:pPr>
      <w:shd w:val="clear" w:color="auto" w:fill="FFFFFF"/>
      <w:spacing w:before="280" w:after="280"/>
    </w:pPr>
    <w:rPr>
      <w:rFonts w:eastAsia="Arial Unicode MS" w:cs="Arial Unicode MS"/>
      <w:sz w:val="18"/>
      <w:szCs w:val="18"/>
    </w:rPr>
  </w:style>
  <w:style w:type="paragraph" w:customStyle="1" w:styleId="xl70">
    <w:name w:val="xl70"/>
    <w:basedOn w:val="Normal"/>
    <w:rsid w:val="00CB2D9A"/>
    <w:pPr>
      <w:spacing w:before="280" w:after="280"/>
      <w:jc w:val="center"/>
      <w:textAlignment w:val="center"/>
    </w:pPr>
    <w:rPr>
      <w:rFonts w:eastAsia="Arial Unicode MS" w:cs="Arial Unicode MS"/>
      <w:szCs w:val="24"/>
    </w:rPr>
  </w:style>
  <w:style w:type="paragraph" w:customStyle="1" w:styleId="xl71">
    <w:name w:val="xl71"/>
    <w:basedOn w:val="Normal"/>
    <w:rsid w:val="00CB2D9A"/>
    <w:pPr>
      <w:spacing w:before="280" w:after="280"/>
    </w:pPr>
    <w:rPr>
      <w:rFonts w:eastAsia="Arial Unicode MS" w:cs="Arial Unicode MS"/>
      <w:sz w:val="18"/>
      <w:szCs w:val="18"/>
    </w:rPr>
  </w:style>
  <w:style w:type="paragraph" w:customStyle="1" w:styleId="xl72">
    <w:name w:val="xl72"/>
    <w:basedOn w:val="Normal"/>
    <w:rsid w:val="00CB2D9A"/>
    <w:pPr>
      <w:spacing w:before="280" w:after="280"/>
    </w:pPr>
    <w:rPr>
      <w:rFonts w:eastAsia="Arial Unicode MS" w:cs="Arial Unicode MS"/>
      <w:sz w:val="18"/>
      <w:szCs w:val="18"/>
    </w:rPr>
  </w:style>
  <w:style w:type="paragraph" w:customStyle="1" w:styleId="Textebrut1">
    <w:name w:val="Texte brut1"/>
    <w:basedOn w:val="Normal"/>
    <w:rsid w:val="00CB2D9A"/>
    <w:rPr>
      <w:rFonts w:ascii="Courier New" w:eastAsia="Times New Roman" w:hAnsi="Courier New" w:cs="Courier New"/>
      <w:sz w:val="20"/>
    </w:rPr>
  </w:style>
  <w:style w:type="paragraph" w:customStyle="1" w:styleId="Niveau2">
    <w:name w:val="Niveau 2"/>
    <w:basedOn w:val="Normal"/>
    <w:rsid w:val="00CB2D9A"/>
    <w:pPr>
      <w:jc w:val="left"/>
    </w:pPr>
    <w:rPr>
      <w:rFonts w:ascii="Times New Roman" w:eastAsia="Times New Roman" w:hAnsi="Times New Roman" w:cs="Times New Roman"/>
      <w:b/>
      <w:sz w:val="22"/>
    </w:rPr>
  </w:style>
  <w:style w:type="paragraph" w:styleId="Notedebasdepage">
    <w:name w:val="footnote text"/>
    <w:basedOn w:val="Normal"/>
    <w:rsid w:val="00CB2D9A"/>
    <w:rPr>
      <w:sz w:val="20"/>
    </w:rPr>
  </w:style>
  <w:style w:type="paragraph" w:customStyle="1" w:styleId="Normal1">
    <w:name w:val="Normal1"/>
    <w:basedOn w:val="Normal"/>
    <w:rsid w:val="00CB2D9A"/>
    <w:pPr>
      <w:keepLines/>
      <w:ind w:firstLine="284"/>
    </w:pPr>
    <w:rPr>
      <w:rFonts w:ascii="Times New Roman" w:eastAsia="Times New Roman" w:hAnsi="Times New Roman" w:cs="Times New Roman"/>
      <w:sz w:val="22"/>
    </w:rPr>
  </w:style>
  <w:style w:type="paragraph" w:customStyle="1" w:styleId="ApartadoNum1">
    <w:name w:val="ApartadoNum1"/>
    <w:basedOn w:val="Normal"/>
    <w:rsid w:val="00CB2D9A"/>
    <w:pPr>
      <w:spacing w:after="240"/>
      <w:ind w:left="993" w:hanging="284"/>
    </w:pPr>
    <w:rPr>
      <w:rFonts w:ascii="Arial" w:eastAsia="Times New Roman" w:hAnsi="Arial" w:cs="Arial"/>
      <w:sz w:val="20"/>
      <w:lang w:val="es-ES_tradnl"/>
    </w:rPr>
  </w:style>
  <w:style w:type="paragraph" w:customStyle="1" w:styleId="Paragraphe">
    <w:name w:val="Paragraphe"/>
    <w:basedOn w:val="Normal"/>
    <w:rsid w:val="00CB2D9A"/>
    <w:pPr>
      <w:spacing w:before="240"/>
    </w:pPr>
    <w:rPr>
      <w:rFonts w:ascii="Times New Roman" w:eastAsia="Times New Roman" w:hAnsi="Times New Roman" w:cs="Times New Roman"/>
    </w:rPr>
  </w:style>
  <w:style w:type="paragraph" w:customStyle="1" w:styleId="Apartado1">
    <w:name w:val="Apartado1"/>
    <w:basedOn w:val="Normal"/>
    <w:rsid w:val="00CB2D9A"/>
    <w:pPr>
      <w:spacing w:after="240"/>
    </w:pPr>
    <w:rPr>
      <w:rFonts w:ascii="Arial" w:eastAsia="Times New Roman" w:hAnsi="Arial" w:cs="Arial"/>
      <w:sz w:val="20"/>
      <w:lang w:val="es-ES_tradnl"/>
    </w:rPr>
  </w:style>
  <w:style w:type="paragraph" w:customStyle="1" w:styleId="Texte">
    <w:name w:val="Texte"/>
    <w:rsid w:val="00CB2D9A"/>
    <w:pPr>
      <w:widowControl w:val="0"/>
      <w:suppressAutoHyphens/>
      <w:spacing w:before="40" w:after="20"/>
      <w:ind w:left="1701"/>
    </w:pPr>
    <w:rPr>
      <w:rFonts w:cs="Times"/>
      <w:sz w:val="22"/>
      <w:lang w:eastAsia="zh-CN"/>
    </w:rPr>
  </w:style>
  <w:style w:type="paragraph" w:customStyle="1" w:styleId="RedTitre1">
    <w:name w:val="RedTitre1"/>
    <w:basedOn w:val="Normal"/>
    <w:rsid w:val="00CB2D9A"/>
    <w:pPr>
      <w:jc w:val="center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RedTxt">
    <w:name w:val="RedTxt"/>
    <w:basedOn w:val="Normal"/>
    <w:rsid w:val="00CB2D9A"/>
    <w:pPr>
      <w:jc w:val="left"/>
    </w:pPr>
    <w:rPr>
      <w:rFonts w:ascii="Arial" w:eastAsia="Times New Roman" w:hAnsi="Arial" w:cs="Arial"/>
      <w:sz w:val="18"/>
      <w:szCs w:val="18"/>
    </w:rPr>
  </w:style>
  <w:style w:type="paragraph" w:customStyle="1" w:styleId="Normal2">
    <w:name w:val="Normal2"/>
    <w:rsid w:val="00CB2D9A"/>
    <w:pPr>
      <w:widowControl w:val="0"/>
      <w:suppressAutoHyphens/>
      <w:autoSpaceDE w:val="0"/>
    </w:pPr>
    <w:rPr>
      <w:rFonts w:ascii="Myriad Pro" w:hAnsi="Myriad Pro" w:cs="Myriad Pro"/>
      <w:color w:val="000000"/>
      <w:sz w:val="24"/>
      <w:szCs w:val="24"/>
      <w:lang w:eastAsia="zh-CN"/>
    </w:rPr>
  </w:style>
  <w:style w:type="paragraph" w:customStyle="1" w:styleId="NormalMyriadNormalMyriadPro">
    <w:name w:val="Normal + MyriadNormal + Myriad Pro"/>
    <w:basedOn w:val="Normal2"/>
    <w:next w:val="Normal2"/>
    <w:rsid w:val="00CB2D9A"/>
    <w:pPr>
      <w:spacing w:before="120" w:after="120"/>
    </w:pPr>
    <w:rPr>
      <w:rFonts w:cs="Times New Roman"/>
      <w:color w:val="auto"/>
    </w:rPr>
  </w:style>
  <w:style w:type="paragraph" w:customStyle="1" w:styleId="CM18">
    <w:name w:val="CM18"/>
    <w:basedOn w:val="Normal2"/>
    <w:next w:val="Normal2"/>
    <w:rsid w:val="00CB2D9A"/>
    <w:pPr>
      <w:spacing w:after="235"/>
    </w:pPr>
    <w:rPr>
      <w:rFonts w:ascii="TT E 3 F 15 1 A 8t 00" w:hAnsi="TT E 3 F 15 1 A 8t 00" w:cs="Times New Roman"/>
      <w:color w:val="auto"/>
    </w:rPr>
  </w:style>
  <w:style w:type="paragraph" w:customStyle="1" w:styleId="CM6">
    <w:name w:val="CM6"/>
    <w:basedOn w:val="Normal2"/>
    <w:next w:val="Normal2"/>
    <w:rsid w:val="00CB2D9A"/>
    <w:pPr>
      <w:spacing w:line="231" w:lineRule="atLeast"/>
    </w:pPr>
    <w:rPr>
      <w:rFonts w:ascii="TT E 3 F 15 1 A 8t 00" w:hAnsi="TT E 3 F 15 1 A 8t 00" w:cs="Times New Roman"/>
      <w:color w:val="auto"/>
    </w:rPr>
  </w:style>
  <w:style w:type="paragraph" w:customStyle="1" w:styleId="CM23">
    <w:name w:val="CM23"/>
    <w:basedOn w:val="Normal2"/>
    <w:next w:val="Normal2"/>
    <w:rsid w:val="00CB2D9A"/>
    <w:pPr>
      <w:spacing w:after="235"/>
    </w:pPr>
    <w:rPr>
      <w:rFonts w:ascii="TT E 3 F 15 1 A 8t 00" w:hAnsi="TT E 3 F 15 1 A 8t 00" w:cs="Times New Roman"/>
      <w:color w:val="auto"/>
    </w:rPr>
  </w:style>
  <w:style w:type="paragraph" w:customStyle="1" w:styleId="CM17">
    <w:name w:val="CM17"/>
    <w:basedOn w:val="Normal2"/>
    <w:next w:val="Normal2"/>
    <w:rsid w:val="00CB2D9A"/>
    <w:pPr>
      <w:spacing w:after="463"/>
    </w:pPr>
    <w:rPr>
      <w:rFonts w:ascii="TT E 3 F 15 1 A 8t 00" w:hAnsi="TT E 3 F 15 1 A 8t 00" w:cs="Times New Roman"/>
      <w:color w:val="auto"/>
    </w:rPr>
  </w:style>
  <w:style w:type="paragraph" w:customStyle="1" w:styleId="CM5">
    <w:name w:val="CM5"/>
    <w:basedOn w:val="Normal2"/>
    <w:next w:val="Normal2"/>
    <w:rsid w:val="00CB2D9A"/>
    <w:pPr>
      <w:spacing w:line="231" w:lineRule="atLeast"/>
    </w:pPr>
    <w:rPr>
      <w:rFonts w:ascii="TT E 3 F 15 1 A 8t 00" w:hAnsi="TT E 3 F 15 1 A 8t 00" w:cs="Times New Roman"/>
      <w:color w:val="auto"/>
    </w:rPr>
  </w:style>
  <w:style w:type="paragraph" w:customStyle="1" w:styleId="CM25">
    <w:name w:val="CM25"/>
    <w:basedOn w:val="Normal2"/>
    <w:next w:val="Normal2"/>
    <w:rsid w:val="00CB2D9A"/>
    <w:pPr>
      <w:spacing w:after="675"/>
    </w:pPr>
    <w:rPr>
      <w:rFonts w:ascii="TT E 3 F 15 1 A 8t 00" w:hAnsi="TT E 3 F 15 1 A 8t 00" w:cs="Times New Roman"/>
      <w:color w:val="auto"/>
    </w:rPr>
  </w:style>
  <w:style w:type="paragraph" w:styleId="Sous-titre">
    <w:name w:val="Subtitle"/>
    <w:basedOn w:val="Normal"/>
    <w:next w:val="Corpsdetexte"/>
    <w:rsid w:val="00CB2D9A"/>
    <w:pPr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Nom">
    <w:name w:val="Nom"/>
    <w:basedOn w:val="Normal"/>
    <w:rsid w:val="00CB2D9A"/>
    <w:rPr>
      <w:rFonts w:ascii="Verdana" w:eastAsia="Times New Roman" w:hAnsi="Verdana" w:cs="Verdana"/>
      <w:b/>
      <w:color w:val="4D4D4D"/>
      <w:sz w:val="20"/>
    </w:rPr>
  </w:style>
  <w:style w:type="paragraph" w:customStyle="1" w:styleId="PUCE1">
    <w:name w:val="PUCE1"/>
    <w:basedOn w:val="En-tte"/>
    <w:rsid w:val="00CB2D9A"/>
    <w:rPr>
      <w:rFonts w:ascii="Garamond BookCondensed" w:eastAsia="Times New Roman" w:hAnsi="Garamond BookCondensed" w:cs="Garamond BookCondensed"/>
      <w:b/>
      <w:kern w:val="1"/>
      <w:sz w:val="28"/>
    </w:rPr>
  </w:style>
  <w:style w:type="paragraph" w:customStyle="1" w:styleId="Listepuce">
    <w:name w:val="Liste à puce"/>
    <w:rsid w:val="00CB2D9A"/>
    <w:pPr>
      <w:widowControl w:val="0"/>
      <w:tabs>
        <w:tab w:val="num" w:pos="360"/>
      </w:tabs>
      <w:suppressAutoHyphens/>
      <w:spacing w:after="60"/>
      <w:ind w:left="697" w:hanging="357"/>
    </w:pPr>
    <w:rPr>
      <w:rFonts w:ascii="Verdana" w:hAnsi="Verdana" w:cs="Times"/>
      <w:color w:val="4D4D4D"/>
      <w:lang w:eastAsia="zh-CN"/>
    </w:rPr>
  </w:style>
  <w:style w:type="paragraph" w:customStyle="1" w:styleId="Titre4test1">
    <w:name w:val="Titre 4_test1"/>
    <w:basedOn w:val="Titre4"/>
    <w:rsid w:val="00CB2D9A"/>
    <w:pPr>
      <w:tabs>
        <w:tab w:val="clear" w:pos="864"/>
      </w:tabs>
      <w:spacing w:before="240" w:after="60"/>
      <w:ind w:left="1985" w:right="0" w:hanging="283"/>
    </w:pPr>
    <w:rPr>
      <w:rFonts w:ascii="Arial" w:eastAsia="Times New Roman" w:hAnsi="Arial" w:cs="Arial"/>
      <w:b w:val="0"/>
      <w:bCs w:val="0"/>
      <w:color w:val="A50021"/>
      <w:sz w:val="22"/>
    </w:rPr>
  </w:style>
  <w:style w:type="paragraph" w:customStyle="1" w:styleId="Listeintertitre">
    <w:name w:val="Liste intertitre"/>
    <w:basedOn w:val="Normal"/>
    <w:next w:val="Normal"/>
    <w:rsid w:val="00CB2D9A"/>
    <w:pPr>
      <w:spacing w:before="240" w:after="120"/>
    </w:pPr>
    <w:rPr>
      <w:rFonts w:eastAsia="Times New Roman"/>
      <w:b/>
      <w:bCs/>
      <w:szCs w:val="24"/>
    </w:rPr>
  </w:style>
  <w:style w:type="paragraph" w:customStyle="1" w:styleId="SQLI-Guide">
    <w:name w:val="SQLI-Guide"/>
    <w:basedOn w:val="Normal"/>
    <w:rsid w:val="00CB2D9A"/>
    <w:rPr>
      <w:rFonts w:ascii="Verdana" w:eastAsia="Times New Roman" w:hAnsi="Verdana" w:cs="Verdana"/>
      <w:vanish/>
      <w:color w:val="3366FF"/>
      <w:sz w:val="20"/>
    </w:rPr>
  </w:style>
  <w:style w:type="paragraph" w:customStyle="1" w:styleId="Listepuce1">
    <w:name w:val="Liste à puce 1"/>
    <w:basedOn w:val="Normal"/>
    <w:rsid w:val="00CB2D9A"/>
    <w:pPr>
      <w:spacing w:before="60"/>
      <w:ind w:left="340" w:hanging="340"/>
    </w:pPr>
    <w:rPr>
      <w:rFonts w:eastAsia="Times New Roman"/>
      <w:szCs w:val="24"/>
    </w:rPr>
  </w:style>
  <w:style w:type="paragraph" w:customStyle="1" w:styleId="Listepuce2">
    <w:name w:val="Liste à puce 2"/>
    <w:basedOn w:val="Listepuce1"/>
    <w:rsid w:val="00CB2D9A"/>
    <w:pPr>
      <w:spacing w:before="0"/>
      <w:ind w:left="900" w:hanging="360"/>
    </w:pPr>
  </w:style>
  <w:style w:type="paragraph" w:customStyle="1" w:styleId="ParagrapheCar">
    <w:name w:val="Paragraphe Car"/>
    <w:basedOn w:val="Normal"/>
    <w:rsid w:val="00CB2D9A"/>
    <w:pPr>
      <w:spacing w:before="120" w:after="60"/>
    </w:pPr>
    <w:rPr>
      <w:rFonts w:eastAsia="Times New Roman"/>
    </w:rPr>
  </w:style>
  <w:style w:type="paragraph" w:customStyle="1" w:styleId="Listecontinue1">
    <w:name w:val="Liste continue1"/>
    <w:basedOn w:val="Normal"/>
    <w:rsid w:val="00CB2D9A"/>
    <w:pPr>
      <w:spacing w:after="120"/>
      <w:ind w:left="283"/>
    </w:pPr>
  </w:style>
  <w:style w:type="paragraph" w:customStyle="1" w:styleId="textesmel1">
    <w:name w:val="texte smel 1"/>
    <w:basedOn w:val="Normal"/>
    <w:rsid w:val="00CB2D9A"/>
    <w:pPr>
      <w:spacing w:before="20" w:after="20"/>
      <w:ind w:left="284"/>
    </w:pPr>
    <w:rPr>
      <w:rFonts w:ascii="Arial" w:eastAsia="Times New Roman" w:hAnsi="Arial" w:cs="Arial"/>
      <w:szCs w:val="24"/>
    </w:rPr>
  </w:style>
  <w:style w:type="paragraph" w:customStyle="1" w:styleId="paragraphecourant">
    <w:name w:val="paragraphe courant"/>
    <w:basedOn w:val="Normal"/>
    <w:rsid w:val="00CB2D9A"/>
    <w:pPr>
      <w:spacing w:after="60"/>
    </w:pPr>
    <w:rPr>
      <w:rFonts w:ascii="Times New Roman" w:eastAsia="Times New Roman" w:hAnsi="Times New Roman" w:cs="Times New Roman"/>
      <w:szCs w:val="24"/>
    </w:rPr>
  </w:style>
  <w:style w:type="paragraph" w:customStyle="1" w:styleId="western">
    <w:name w:val="western"/>
    <w:basedOn w:val="Normal"/>
    <w:rsid w:val="00CB2D9A"/>
    <w:pPr>
      <w:spacing w:before="280" w:after="280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Listepuces1">
    <w:name w:val="Liste à puces1"/>
    <w:basedOn w:val="Normal"/>
    <w:rsid w:val="00CB2D9A"/>
  </w:style>
  <w:style w:type="paragraph" w:customStyle="1" w:styleId="m-servicegris">
    <w:name w:val="m-service gris"/>
    <w:basedOn w:val="Normal"/>
    <w:rsid w:val="00CB2D9A"/>
    <w:pPr>
      <w:overflowPunct w:val="0"/>
      <w:autoSpaceDE w:val="0"/>
      <w:spacing w:line="260" w:lineRule="atLeast"/>
      <w:jc w:val="left"/>
    </w:pPr>
    <w:rPr>
      <w:rFonts w:ascii="Arial Narrow" w:eastAsia="Times New Roman" w:hAnsi="Arial Narrow" w:cs="Arial Narrow"/>
      <w:b/>
      <w:color w:val="808080"/>
      <w:sz w:val="18"/>
    </w:rPr>
  </w:style>
  <w:style w:type="paragraph" w:customStyle="1" w:styleId="Tiret3">
    <w:name w:val="Tiret 3"/>
    <w:basedOn w:val="Normal"/>
    <w:rsid w:val="00CB2D9A"/>
    <w:pPr>
      <w:spacing w:before="40" w:after="20"/>
      <w:ind w:left="1560" w:hanging="357"/>
      <w:jc w:val="left"/>
    </w:pPr>
    <w:rPr>
      <w:rFonts w:eastAsia="Times New Roman" w:cs="Arial"/>
      <w:szCs w:val="22"/>
    </w:rPr>
  </w:style>
  <w:style w:type="paragraph" w:customStyle="1" w:styleId="CM3">
    <w:name w:val="CM3"/>
    <w:basedOn w:val="Normal2"/>
    <w:next w:val="Normal2"/>
    <w:rsid w:val="00CB2D9A"/>
    <w:pPr>
      <w:spacing w:after="168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Normal2"/>
    <w:next w:val="Normal2"/>
    <w:rsid w:val="00CB2D9A"/>
    <w:pPr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Puce10">
    <w:name w:val="Puce1"/>
    <w:basedOn w:val="Normal"/>
    <w:rsid w:val="00CB2D9A"/>
    <w:pPr>
      <w:spacing w:before="120"/>
      <w:ind w:left="360"/>
    </w:pPr>
    <w:rPr>
      <w:rFonts w:ascii="Garamond" w:eastAsia="Times New Roman" w:hAnsi="Garamond" w:cs="Garamond"/>
      <w:shadow/>
    </w:rPr>
  </w:style>
  <w:style w:type="paragraph" w:customStyle="1" w:styleId="Tiret1">
    <w:name w:val="Tiret 1"/>
    <w:basedOn w:val="Normal"/>
    <w:rsid w:val="00CB2D9A"/>
    <w:pPr>
      <w:spacing w:before="60" w:after="20"/>
    </w:pPr>
    <w:rPr>
      <w:rFonts w:cs="Arial"/>
      <w:szCs w:val="24"/>
    </w:rPr>
  </w:style>
  <w:style w:type="paragraph" w:customStyle="1" w:styleId="Tiret2">
    <w:name w:val="Tiret 2"/>
    <w:basedOn w:val="Tiret1"/>
    <w:rsid w:val="00CB2D9A"/>
    <w:pPr>
      <w:ind w:left="1560" w:hanging="284"/>
    </w:pPr>
    <w:rPr>
      <w:lang w:val="en-GB"/>
    </w:rPr>
  </w:style>
  <w:style w:type="paragraph" w:customStyle="1" w:styleId="Titre210">
    <w:name w:val="Titre 21"/>
    <w:basedOn w:val="Normal"/>
    <w:rsid w:val="00CB2D9A"/>
  </w:style>
  <w:style w:type="paragraph" w:customStyle="1" w:styleId="Title2">
    <w:name w:val="Title 2"/>
    <w:basedOn w:val="Titre210"/>
    <w:rsid w:val="00CB2D9A"/>
  </w:style>
  <w:style w:type="paragraph" w:customStyle="1" w:styleId="Titre31">
    <w:name w:val="Titre 31"/>
    <w:basedOn w:val="Normal"/>
    <w:rsid w:val="00CB2D9A"/>
  </w:style>
  <w:style w:type="paragraph" w:customStyle="1" w:styleId="Title3">
    <w:name w:val="Title 3"/>
    <w:basedOn w:val="Titre31"/>
    <w:rsid w:val="00CB2D9A"/>
  </w:style>
  <w:style w:type="paragraph" w:customStyle="1" w:styleId="fges">
    <w:name w:val="fges"/>
    <w:basedOn w:val="Titre1"/>
    <w:rsid w:val="00CB2D9A"/>
    <w:pPr>
      <w:numPr>
        <w:numId w:val="0"/>
      </w:numPr>
      <w:ind w:left="431" w:hanging="431"/>
    </w:pPr>
  </w:style>
  <w:style w:type="paragraph" w:customStyle="1" w:styleId="Groscadre">
    <w:name w:val="Gros cadre"/>
    <w:basedOn w:val="Titre2"/>
    <w:rsid w:val="00CB2D9A"/>
    <w:pPr>
      <w:numPr>
        <w:ilvl w:val="0"/>
        <w:numId w:val="0"/>
      </w:numPr>
      <w:ind w:left="709" w:hanging="709"/>
    </w:pPr>
  </w:style>
  <w:style w:type="paragraph" w:customStyle="1" w:styleId="GrosCadre0">
    <w:name w:val="Gros Cadre"/>
    <w:basedOn w:val="Groscadre"/>
    <w:rsid w:val="00CB2D9A"/>
    <w:pPr>
      <w:ind w:left="0" w:firstLine="0"/>
    </w:pPr>
    <w:rPr>
      <w:rFonts w:eastAsia="Times New Roman"/>
      <w:szCs w:val="20"/>
    </w:rPr>
  </w:style>
  <w:style w:type="paragraph" w:customStyle="1" w:styleId="Normal12pt">
    <w:name w:val="Normal + 12 pt"/>
    <w:basedOn w:val="Normal"/>
    <w:rsid w:val="00CB2D9A"/>
    <w:rPr>
      <w:sz w:val="48"/>
      <w:szCs w:val="48"/>
    </w:rPr>
  </w:style>
  <w:style w:type="paragraph" w:customStyle="1" w:styleId="Relev">
    <w:name w:val="Relevé"/>
    <w:basedOn w:val="Normal"/>
    <w:rsid w:val="00CB2D9A"/>
    <w:pPr>
      <w:jc w:val="left"/>
    </w:pPr>
    <w:rPr>
      <w:rFonts w:ascii="Courier New" w:hAnsi="Courier New" w:cs="Courier New"/>
      <w:sz w:val="16"/>
      <w:lang w:val="en-GB"/>
    </w:rPr>
  </w:style>
  <w:style w:type="paragraph" w:customStyle="1" w:styleId="Codage">
    <w:name w:val="Codage"/>
    <w:basedOn w:val="Normal"/>
    <w:rsid w:val="00CB2D9A"/>
    <w:pPr>
      <w:jc w:val="left"/>
    </w:pPr>
    <w:rPr>
      <w:rFonts w:ascii="Courier New" w:eastAsia="Times New Roman" w:hAnsi="Courier New" w:cs="Courier New"/>
      <w:sz w:val="18"/>
      <w:szCs w:val="24"/>
      <w:lang w:val="en-GB"/>
    </w:rPr>
  </w:style>
  <w:style w:type="paragraph" w:customStyle="1" w:styleId="Listingchose">
    <w:name w:val="Listing_chose"/>
    <w:basedOn w:val="Normal"/>
    <w:rsid w:val="00CB2D9A"/>
    <w:pPr>
      <w:jc w:val="left"/>
    </w:pPr>
    <w:rPr>
      <w:rFonts w:ascii="Arial" w:eastAsia="Times New Roman" w:hAnsi="Arial" w:cs="Arial"/>
      <w:szCs w:val="24"/>
    </w:rPr>
  </w:style>
  <w:style w:type="paragraph" w:customStyle="1" w:styleId="Listingchapitre">
    <w:name w:val="Listing_chapitre"/>
    <w:basedOn w:val="Listingchose"/>
    <w:rsid w:val="00CB2D9A"/>
    <w:pPr>
      <w:ind w:left="720"/>
      <w:jc w:val="both"/>
    </w:pPr>
  </w:style>
  <w:style w:type="paragraph" w:customStyle="1" w:styleId="TM1Avant2pt">
    <w:name w:val="TM 1 + Avant : 2 pt"/>
    <w:basedOn w:val="TM1"/>
    <w:rsid w:val="00CB2D9A"/>
    <w:pPr>
      <w:spacing w:before="0" w:after="0"/>
    </w:pPr>
  </w:style>
  <w:style w:type="paragraph" w:customStyle="1" w:styleId="Car">
    <w:name w:val="Car"/>
    <w:basedOn w:val="Normal"/>
    <w:rsid w:val="00CB2D9A"/>
    <w:pPr>
      <w:spacing w:after="160" w:line="240" w:lineRule="exact"/>
      <w:jc w:val="left"/>
    </w:pPr>
    <w:rPr>
      <w:rFonts w:ascii="Verdana" w:eastAsia="Times New Roman" w:hAnsi="Verdana" w:cs="Verdana"/>
      <w:sz w:val="20"/>
      <w:lang w:val="en-US"/>
    </w:rPr>
  </w:style>
  <w:style w:type="paragraph" w:customStyle="1" w:styleId="Contenuducadre">
    <w:name w:val="Contenu du cadre"/>
    <w:basedOn w:val="Corpsdetexte"/>
    <w:rsid w:val="00CB2D9A"/>
  </w:style>
  <w:style w:type="paragraph" w:customStyle="1" w:styleId="Tabledesmatiresniveau10">
    <w:name w:val="Table des matières niveau 10"/>
    <w:basedOn w:val="Index"/>
    <w:rsid w:val="00CB2D9A"/>
    <w:pPr>
      <w:ind w:left="2547"/>
    </w:pPr>
  </w:style>
  <w:style w:type="paragraph" w:customStyle="1" w:styleId="Contenudetableau">
    <w:name w:val="Contenu de tableau"/>
    <w:basedOn w:val="Normal"/>
    <w:rsid w:val="00CB2D9A"/>
    <w:pPr>
      <w:suppressLineNumbers/>
    </w:pPr>
  </w:style>
  <w:style w:type="paragraph" w:customStyle="1" w:styleId="Titredetableau">
    <w:name w:val="Titre de tableau"/>
    <w:basedOn w:val="Contenudetableau"/>
    <w:rsid w:val="00CB2D9A"/>
    <w:pPr>
      <w:jc w:val="center"/>
    </w:pPr>
    <w:rPr>
      <w:b/>
      <w:bCs/>
    </w:rPr>
  </w:style>
  <w:style w:type="paragraph" w:styleId="Textedebulles">
    <w:name w:val="Balloon Text"/>
    <w:basedOn w:val="Normal"/>
    <w:rsid w:val="00CB2D9A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uiPriority w:val="99"/>
    <w:rsid w:val="00CB2D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</w:rPr>
  </w:style>
  <w:style w:type="paragraph" w:styleId="Paragraphedeliste">
    <w:name w:val="List Paragraph"/>
    <w:basedOn w:val="Normal"/>
    <w:uiPriority w:val="34"/>
    <w:qFormat/>
    <w:rsid w:val="00383547"/>
    <w:pPr>
      <w:ind w:left="720"/>
      <w:contextualSpacing/>
    </w:pPr>
  </w:style>
  <w:style w:type="numbering" w:customStyle="1" w:styleId="Listeperso">
    <w:name w:val="Liste perso"/>
    <w:uiPriority w:val="99"/>
    <w:rsid w:val="007F7FCC"/>
    <w:pPr>
      <w:numPr>
        <w:numId w:val="8"/>
      </w:numPr>
    </w:pPr>
  </w:style>
  <w:style w:type="numbering" w:customStyle="1" w:styleId="Victorliste">
    <w:name w:val="Victor liste"/>
    <w:next w:val="Listeperso"/>
    <w:uiPriority w:val="99"/>
    <w:rsid w:val="00383547"/>
  </w:style>
  <w:style w:type="paragraph" w:styleId="En-ttedetabledesmatires">
    <w:name w:val="TOC Heading"/>
    <w:basedOn w:val="Titre1"/>
    <w:next w:val="Normal"/>
    <w:uiPriority w:val="39"/>
    <w:unhideWhenUsed/>
    <w:qFormat/>
    <w:rsid w:val="005A3207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u w:val="none"/>
      <w:lang w:eastAsia="en-US"/>
    </w:rPr>
  </w:style>
  <w:style w:type="paragraph" w:customStyle="1" w:styleId="Chemin">
    <w:name w:val="Chemin"/>
    <w:basedOn w:val="Normal"/>
    <w:link w:val="CheminCar"/>
    <w:rsid w:val="00D41A22"/>
    <w:rPr>
      <w:rFonts w:ascii="Liberation Sans Narrow" w:hAnsi="Liberation Sans Narrow"/>
    </w:rPr>
  </w:style>
  <w:style w:type="character" w:customStyle="1" w:styleId="CheminCar">
    <w:name w:val="Chemin Car"/>
    <w:basedOn w:val="Policepardfaut"/>
    <w:link w:val="Chemin"/>
    <w:rsid w:val="00D41A22"/>
    <w:rPr>
      <w:rFonts w:ascii="Liberation Sans Narrow" w:eastAsia="Times" w:hAnsi="Liberation Sans Narrow" w:cs="Times"/>
      <w:sz w:val="24"/>
      <w:lang w:eastAsia="zh-CN"/>
    </w:rPr>
  </w:style>
  <w:style w:type="character" w:styleId="CodeHTML">
    <w:name w:val="HTML Code"/>
    <w:basedOn w:val="Policepardfaut"/>
    <w:uiPriority w:val="99"/>
    <w:semiHidden/>
    <w:unhideWhenUsed/>
    <w:rsid w:val="006C63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kinacorpus/libecw/archive/master.zip" TargetMode="External"/><Relationship Id="rId18" Type="http://schemas.openxmlformats.org/officeDocument/2006/relationships/hyperlink" Target="https://github.com/mapserver/mapcache/zipball/ma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rrors.atosworldline.com/public/centos/7.0.1406/isos/x86_64/CentOS-7.0-1406-x86_64-Minimal.iso" TargetMode="External"/><Relationship Id="rId17" Type="http://schemas.openxmlformats.org/officeDocument/2006/relationships/hyperlink" Target="http://127.0.0.1/mapser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/test.php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AAEEA-00C7-4A1E-9492-8E763B5C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3040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Mapserver sur la distribution linux Debian Etch</vt:lpstr>
    </vt:vector>
  </TitlesOfParts>
  <Company/>
  <LinksUpToDate>false</LinksUpToDate>
  <CharactersWithSpaces>19725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Mapserver sur la distribution linux Debian Etch</dc:title>
  <dc:creator>Jérémie BELMUDÉS</dc:creator>
  <cp:lastModifiedBy>Léo</cp:lastModifiedBy>
  <cp:revision>9</cp:revision>
  <cp:lastPrinted>2008-05-16T16:56:00Z</cp:lastPrinted>
  <dcterms:created xsi:type="dcterms:W3CDTF">2016-09-28T09:26:00Z</dcterms:created>
  <dcterms:modified xsi:type="dcterms:W3CDTF">2016-09-29T06:42:00Z</dcterms:modified>
</cp:coreProperties>
</file>